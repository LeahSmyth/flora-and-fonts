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87E4E" w14:textId="5A4506D3"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Amaryllis </w:t>
      </w:r>
    </w:p>
    <w:p w14:paraId="2523C583" w14:textId="685D0BE7" w:rsidR="00101B16" w:rsidRPr="00AD6CF3" w:rsidRDefault="00101B16" w:rsidP="00F46573">
      <w:pPr>
        <w:autoSpaceDE w:val="0"/>
        <w:autoSpaceDN w:val="0"/>
        <w:adjustRightInd w:val="0"/>
        <w:rPr>
          <w:rFonts w:ascii="Arial" w:hAnsi="Arial" w:cs="Arial"/>
          <w:color w:val="00B050"/>
          <w:sz w:val="20"/>
          <w:szCs w:val="20"/>
        </w:rPr>
      </w:pPr>
    </w:p>
    <w:p w14:paraId="2D45BD4E" w14:textId="77777777" w:rsidR="00101B16" w:rsidRPr="00AD6CF3" w:rsidRDefault="00101B16" w:rsidP="00F46573">
      <w:pPr>
        <w:rPr>
          <w:rFonts w:ascii="Arial" w:hAnsi="Arial" w:cs="Arial"/>
          <w:color w:val="00B050"/>
          <w:sz w:val="20"/>
          <w:szCs w:val="20"/>
          <w:shd w:val="clear" w:color="auto" w:fill="FFFFFF"/>
        </w:rPr>
      </w:pPr>
      <w:r w:rsidRPr="00AD6CF3">
        <w:rPr>
          <w:rFonts w:ascii="Arial" w:hAnsi="Arial" w:cs="Arial"/>
          <w:color w:val="00B050"/>
          <w:sz w:val="20"/>
          <w:szCs w:val="20"/>
          <w:shd w:val="clear" w:color="auto" w:fill="FFFFFF"/>
        </w:rPr>
        <w:t xml:space="preserve">Amaryllis is a monotypic genus of flowering plants containing the Belladonna Lily, popularly known as Amaryllis belladonna. Amaryllis is native to South and Central America and the Caribbean. </w:t>
      </w:r>
    </w:p>
    <w:p w14:paraId="001724FB" w14:textId="77777777" w:rsidR="00101B16" w:rsidRPr="00AD6CF3" w:rsidRDefault="00101B16" w:rsidP="00F46573">
      <w:pPr>
        <w:rPr>
          <w:rFonts w:ascii="Arial" w:hAnsi="Arial" w:cs="Arial"/>
          <w:color w:val="00B050"/>
          <w:sz w:val="20"/>
          <w:szCs w:val="20"/>
          <w:shd w:val="clear" w:color="auto" w:fill="FFFFFF"/>
        </w:rPr>
      </w:pPr>
    </w:p>
    <w:p w14:paraId="43A09FDD" w14:textId="77777777" w:rsidR="00317CFA" w:rsidRPr="00AD6CF3" w:rsidRDefault="00101B16" w:rsidP="00F46573">
      <w:pPr>
        <w:rPr>
          <w:rFonts w:ascii="Arial" w:hAnsi="Arial" w:cs="Arial"/>
          <w:color w:val="00B050"/>
          <w:sz w:val="20"/>
          <w:szCs w:val="20"/>
          <w:shd w:val="clear" w:color="auto" w:fill="FFFFFF"/>
        </w:rPr>
      </w:pPr>
      <w:r w:rsidRPr="00AD6CF3">
        <w:rPr>
          <w:rFonts w:ascii="Arial" w:hAnsi="Arial" w:cs="Arial"/>
          <w:color w:val="00B050"/>
          <w:sz w:val="20"/>
          <w:szCs w:val="20"/>
          <w:shd w:val="clear" w:color="auto" w:fill="FFFFFF"/>
        </w:rPr>
        <w:t xml:space="preserve">Plants of the genus Amaryllis are known as belladonna lily, Jersey lily, naked lady, </w:t>
      </w:r>
      <w:proofErr w:type="spellStart"/>
      <w:r w:rsidRPr="00AD6CF3">
        <w:rPr>
          <w:rFonts w:ascii="Arial" w:hAnsi="Arial" w:cs="Arial"/>
          <w:color w:val="00B050"/>
          <w:sz w:val="20"/>
          <w:szCs w:val="20"/>
          <w:shd w:val="clear" w:color="auto" w:fill="FFFFFF"/>
        </w:rPr>
        <w:t>amarillo</w:t>
      </w:r>
      <w:proofErr w:type="spellEnd"/>
      <w:r w:rsidRPr="00AD6CF3">
        <w:rPr>
          <w:rFonts w:ascii="Arial" w:hAnsi="Arial" w:cs="Arial"/>
          <w:color w:val="00B050"/>
          <w:sz w:val="20"/>
          <w:szCs w:val="20"/>
          <w:shd w:val="clear" w:color="auto" w:fill="FFFFFF"/>
        </w:rPr>
        <w:t>, Easter lily in Southern</w:t>
      </w:r>
      <w:r w:rsidR="00317CFA" w:rsidRPr="00AD6CF3">
        <w:rPr>
          <w:rFonts w:ascii="Arial" w:hAnsi="Arial" w:cs="Arial"/>
          <w:color w:val="00B050"/>
          <w:sz w:val="20"/>
          <w:szCs w:val="20"/>
          <w:shd w:val="clear" w:color="auto" w:fill="FFFFFF"/>
        </w:rPr>
        <w:t xml:space="preserve"> Australia o</w:t>
      </w:r>
      <w:r w:rsidRPr="00AD6CF3">
        <w:rPr>
          <w:rFonts w:ascii="Arial" w:hAnsi="Arial" w:cs="Arial"/>
          <w:color w:val="00B050"/>
          <w:sz w:val="20"/>
          <w:szCs w:val="20"/>
          <w:shd w:val="clear" w:color="auto" w:fill="FFFFFF"/>
        </w:rPr>
        <w:t xml:space="preserve">r, in South Africa, March lily due to its propensity to flower around March. </w:t>
      </w:r>
    </w:p>
    <w:p w14:paraId="1B570058" w14:textId="77777777" w:rsidR="00317CFA" w:rsidRPr="00AD6CF3" w:rsidRDefault="00317CFA" w:rsidP="00F46573">
      <w:pPr>
        <w:rPr>
          <w:rFonts w:ascii="Arial" w:hAnsi="Arial" w:cs="Arial"/>
          <w:color w:val="00B050"/>
          <w:sz w:val="20"/>
          <w:szCs w:val="20"/>
          <w:shd w:val="clear" w:color="auto" w:fill="FFFFFF"/>
        </w:rPr>
      </w:pPr>
    </w:p>
    <w:p w14:paraId="67FA69F7" w14:textId="68475B7C" w:rsidR="00101B16" w:rsidRPr="00AD6CF3" w:rsidRDefault="00317CFA" w:rsidP="00F46573">
      <w:pPr>
        <w:rPr>
          <w:rFonts w:ascii="Arial" w:hAnsi="Arial" w:cs="Arial"/>
          <w:color w:val="00B050"/>
          <w:sz w:val="20"/>
          <w:szCs w:val="20"/>
        </w:rPr>
      </w:pPr>
      <w:r w:rsidRPr="00AD6CF3">
        <w:rPr>
          <w:rFonts w:ascii="Arial" w:hAnsi="Arial" w:cs="Arial"/>
          <w:color w:val="00B050"/>
          <w:sz w:val="20"/>
          <w:szCs w:val="20"/>
          <w:shd w:val="clear" w:color="auto" w:fill="FFFFFF"/>
        </w:rPr>
        <w:t>Amaryllis is very colourful and showy flower and the flower is symbolically used to represent the meanings: “splendid beauty” or “pride”.</w:t>
      </w:r>
    </w:p>
    <w:p w14:paraId="4FFB7B62" w14:textId="5ACD0D0E" w:rsidR="002408E0" w:rsidRPr="00AD6CF3" w:rsidRDefault="002408E0" w:rsidP="00F46573">
      <w:pPr>
        <w:autoSpaceDE w:val="0"/>
        <w:autoSpaceDN w:val="0"/>
        <w:adjustRightInd w:val="0"/>
        <w:rPr>
          <w:rFonts w:ascii="Arial" w:hAnsi="Arial" w:cs="Arial"/>
          <w:sz w:val="20"/>
          <w:szCs w:val="20"/>
        </w:rPr>
      </w:pPr>
    </w:p>
    <w:p w14:paraId="077AC421" w14:textId="77777777" w:rsidR="00442762" w:rsidRPr="00AD6CF3" w:rsidRDefault="00442762" w:rsidP="00F46573">
      <w:pPr>
        <w:autoSpaceDE w:val="0"/>
        <w:autoSpaceDN w:val="0"/>
        <w:adjustRightInd w:val="0"/>
        <w:rPr>
          <w:rFonts w:ascii="Arial" w:hAnsi="Arial" w:cs="Arial"/>
          <w:sz w:val="20"/>
          <w:szCs w:val="20"/>
        </w:rPr>
      </w:pPr>
    </w:p>
    <w:p w14:paraId="488AB6EB" w14:textId="0C9833A2" w:rsidR="002408E0" w:rsidRPr="00AD6CF3" w:rsidRDefault="002408E0" w:rsidP="00F46573">
      <w:pPr>
        <w:autoSpaceDE w:val="0"/>
        <w:autoSpaceDN w:val="0"/>
        <w:adjustRightInd w:val="0"/>
        <w:rPr>
          <w:rFonts w:ascii="Arial" w:hAnsi="Arial" w:cs="Arial"/>
          <w:sz w:val="20"/>
          <w:szCs w:val="20"/>
        </w:rPr>
      </w:pPr>
      <w:proofErr w:type="spellStart"/>
      <w:r w:rsidRPr="00AD6CF3">
        <w:rPr>
          <w:rFonts w:ascii="Arial" w:hAnsi="Arial" w:cs="Arial"/>
          <w:sz w:val="20"/>
          <w:szCs w:val="20"/>
        </w:rPr>
        <w:t>Adamina</w:t>
      </w:r>
      <w:proofErr w:type="spellEnd"/>
    </w:p>
    <w:p w14:paraId="669A914C" w14:textId="77777777" w:rsidR="002408E0" w:rsidRPr="00AD6CF3" w:rsidRDefault="00C62959" w:rsidP="00F46573">
      <w:pPr>
        <w:rPr>
          <w:rFonts w:ascii="Arial" w:hAnsi="Arial" w:cs="Arial"/>
          <w:sz w:val="20"/>
          <w:szCs w:val="20"/>
        </w:rPr>
      </w:pPr>
      <w:hyperlink r:id="rId5" w:history="1">
        <w:r w:rsidR="002408E0" w:rsidRPr="00AD6CF3">
          <w:rPr>
            <w:rFonts w:ascii="Arial" w:hAnsi="Arial" w:cs="Arial"/>
            <w:color w:val="0000FF"/>
            <w:sz w:val="20"/>
            <w:szCs w:val="20"/>
          </w:rPr>
          <w:t>https://fonts.google.com/specimen/Adamina</w:t>
        </w:r>
      </w:hyperlink>
    </w:p>
    <w:p w14:paraId="436AE8A7" w14:textId="77777777" w:rsidR="002408E0" w:rsidRPr="00AD6CF3" w:rsidRDefault="002408E0" w:rsidP="00F46573">
      <w:pPr>
        <w:pStyle w:val="NormalWeb"/>
        <w:shd w:val="clear" w:color="auto" w:fill="FFFFFF"/>
        <w:spacing w:before="225" w:beforeAutospacing="0" w:after="0" w:afterAutospacing="0"/>
        <w:textAlignment w:val="baseline"/>
        <w:rPr>
          <w:rFonts w:ascii="Arial" w:hAnsi="Arial" w:cs="Arial"/>
          <w:sz w:val="20"/>
          <w:szCs w:val="20"/>
        </w:rPr>
      </w:pPr>
      <w:proofErr w:type="spellStart"/>
      <w:r w:rsidRPr="00AD6CF3">
        <w:rPr>
          <w:rFonts w:ascii="Arial" w:hAnsi="Arial" w:cs="Arial"/>
          <w:sz w:val="20"/>
          <w:szCs w:val="20"/>
        </w:rPr>
        <w:t>Adamina</w:t>
      </w:r>
      <w:proofErr w:type="spellEnd"/>
      <w:r w:rsidRPr="00AD6CF3">
        <w:rPr>
          <w:rFonts w:ascii="Arial" w:hAnsi="Arial" w:cs="Arial"/>
          <w:sz w:val="20"/>
          <w:szCs w:val="20"/>
        </w:rPr>
        <w:t xml:space="preserve"> is a typeface designed for text setting in small sizes. For this </w:t>
      </w:r>
      <w:proofErr w:type="gramStart"/>
      <w:r w:rsidRPr="00AD6CF3">
        <w:rPr>
          <w:rFonts w:ascii="Arial" w:hAnsi="Arial" w:cs="Arial"/>
          <w:sz w:val="20"/>
          <w:szCs w:val="20"/>
        </w:rPr>
        <w:t>purpose</w:t>
      </w:r>
      <w:proofErr w:type="gramEnd"/>
      <w:r w:rsidRPr="00AD6CF3">
        <w:rPr>
          <w:rFonts w:ascii="Arial" w:hAnsi="Arial" w:cs="Arial"/>
          <w:sz w:val="20"/>
          <w:szCs w:val="20"/>
        </w:rPr>
        <w:t xml:space="preserve"> the x-height is increased and contrast lowered. Proportions are transitional and compact. Refined design features like one-sided flaring and asymmetrical serifs are there to provide a pleasant reading experience.</w:t>
      </w:r>
    </w:p>
    <w:p w14:paraId="776C3338" w14:textId="77777777" w:rsidR="002408E0" w:rsidRPr="00AD6CF3" w:rsidRDefault="002408E0"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Designed by Alexei </w:t>
      </w:r>
      <w:proofErr w:type="spellStart"/>
      <w:r w:rsidRPr="00AD6CF3">
        <w:rPr>
          <w:rFonts w:ascii="Arial" w:hAnsi="Arial" w:cs="Arial"/>
          <w:sz w:val="20"/>
          <w:szCs w:val="20"/>
        </w:rPr>
        <w:t>Vanyashin</w:t>
      </w:r>
      <w:proofErr w:type="spellEnd"/>
      <w:r w:rsidRPr="00AD6CF3">
        <w:rPr>
          <w:rFonts w:ascii="Arial" w:hAnsi="Arial" w:cs="Arial"/>
          <w:sz w:val="20"/>
          <w:szCs w:val="20"/>
        </w:rPr>
        <w:t xml:space="preserve"> for </w:t>
      </w:r>
      <w:proofErr w:type="spellStart"/>
      <w:r w:rsidRPr="00AD6CF3">
        <w:rPr>
          <w:rFonts w:ascii="Arial" w:hAnsi="Arial" w:cs="Arial"/>
          <w:sz w:val="20"/>
          <w:szCs w:val="20"/>
        </w:rPr>
        <w:t>Cyreal</w:t>
      </w:r>
      <w:proofErr w:type="spellEnd"/>
      <w:r w:rsidRPr="00AD6CF3">
        <w:rPr>
          <w:rFonts w:ascii="Arial" w:hAnsi="Arial" w:cs="Arial"/>
          <w:sz w:val="20"/>
          <w:szCs w:val="20"/>
        </w:rPr>
        <w:t>.</w:t>
      </w:r>
    </w:p>
    <w:p w14:paraId="69F271F6" w14:textId="77777777" w:rsidR="002408E0" w:rsidRPr="00AD6CF3" w:rsidRDefault="002408E0" w:rsidP="00F46573">
      <w:pPr>
        <w:autoSpaceDE w:val="0"/>
        <w:autoSpaceDN w:val="0"/>
        <w:adjustRightInd w:val="0"/>
        <w:rPr>
          <w:rFonts w:ascii="Arial" w:hAnsi="Arial" w:cs="Arial"/>
          <w:sz w:val="20"/>
          <w:szCs w:val="20"/>
        </w:rPr>
      </w:pPr>
    </w:p>
    <w:p w14:paraId="26A7E1FE" w14:textId="2F2262CD"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href="https://fonts.googleapis.com/css?family=Adamina&amp;display=swap"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55352591" w14:textId="77777777" w:rsidR="002408E0" w:rsidRPr="00AD6CF3" w:rsidRDefault="002408E0" w:rsidP="00F46573">
      <w:pPr>
        <w:autoSpaceDE w:val="0"/>
        <w:autoSpaceDN w:val="0"/>
        <w:adjustRightInd w:val="0"/>
        <w:rPr>
          <w:rFonts w:ascii="Arial" w:hAnsi="Arial" w:cs="Arial"/>
          <w:sz w:val="20"/>
          <w:szCs w:val="20"/>
        </w:rPr>
      </w:pPr>
    </w:p>
    <w:p w14:paraId="11958FBD" w14:textId="77777777"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w:t>
      </w:r>
      <w:proofErr w:type="spellStart"/>
      <w:r w:rsidRPr="00AD6CF3">
        <w:rPr>
          <w:rFonts w:ascii="Arial" w:hAnsi="Arial" w:cs="Arial"/>
          <w:sz w:val="20"/>
          <w:szCs w:val="20"/>
        </w:rPr>
        <w:t>Adamina</w:t>
      </w:r>
      <w:proofErr w:type="spellEnd"/>
      <w:r w:rsidRPr="00AD6CF3">
        <w:rPr>
          <w:rFonts w:ascii="Arial" w:hAnsi="Arial" w:cs="Arial"/>
          <w:sz w:val="20"/>
          <w:szCs w:val="20"/>
        </w:rPr>
        <w:t>', serif;</w:t>
      </w:r>
    </w:p>
    <w:p w14:paraId="31B7FD8F" w14:textId="71018871" w:rsidR="002408E0" w:rsidRPr="00AD6CF3" w:rsidRDefault="002408E0"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0E2B532B" w14:textId="0A552DB2" w:rsidR="002408E0" w:rsidRPr="00AD6CF3" w:rsidRDefault="002408E0" w:rsidP="00F46573">
      <w:pPr>
        <w:autoSpaceDE w:val="0"/>
        <w:autoSpaceDN w:val="0"/>
        <w:adjustRightInd w:val="0"/>
        <w:rPr>
          <w:rFonts w:ascii="Arial" w:hAnsi="Arial" w:cs="Arial"/>
          <w:sz w:val="20"/>
          <w:szCs w:val="20"/>
        </w:rPr>
      </w:pPr>
    </w:p>
    <w:p w14:paraId="1579243D" w14:textId="5113D765" w:rsidR="00317CFA"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Bluebell </w:t>
      </w:r>
    </w:p>
    <w:p w14:paraId="5E1473A4" w14:textId="03D27180" w:rsidR="00317CFA" w:rsidRPr="00AD6CF3" w:rsidRDefault="00317CFA" w:rsidP="00F46573">
      <w:pPr>
        <w:pStyle w:val="NormalWeb"/>
        <w:rPr>
          <w:rFonts w:ascii="Arial" w:hAnsi="Arial" w:cs="Arial"/>
          <w:color w:val="00B050"/>
          <w:sz w:val="20"/>
          <w:szCs w:val="20"/>
        </w:rPr>
      </w:pPr>
      <w:r w:rsidRPr="00AD6CF3">
        <w:rPr>
          <w:rFonts w:ascii="Arial" w:hAnsi="Arial" w:cs="Arial"/>
          <w:color w:val="00B050"/>
          <w:sz w:val="20"/>
          <w:szCs w:val="20"/>
        </w:rPr>
        <w:t>The UK is home to about half of the world’s bluebell population. Bluebells are woodland plants but also grow in hedgerows and grassland</w:t>
      </w:r>
      <w:r w:rsidR="00442762" w:rsidRPr="00AD6CF3">
        <w:rPr>
          <w:rFonts w:ascii="Arial" w:hAnsi="Arial" w:cs="Arial"/>
          <w:color w:val="00B050"/>
          <w:sz w:val="20"/>
          <w:szCs w:val="20"/>
        </w:rPr>
        <w:t>. Bluebells are now protected from illegal commercial harvesting.</w:t>
      </w:r>
    </w:p>
    <w:p w14:paraId="13B750B0" w14:textId="77777777" w:rsidR="00D01C4E" w:rsidRPr="00AD6CF3" w:rsidRDefault="00442762" w:rsidP="00F46573">
      <w:pPr>
        <w:spacing w:before="100" w:beforeAutospacing="1" w:after="150"/>
        <w:rPr>
          <w:rFonts w:ascii="Arial" w:hAnsi="Arial" w:cs="Arial"/>
          <w:color w:val="00B050"/>
          <w:sz w:val="20"/>
          <w:szCs w:val="20"/>
        </w:rPr>
      </w:pPr>
      <w:r w:rsidRPr="00AD6CF3">
        <w:rPr>
          <w:rFonts w:ascii="Arial" w:hAnsi="Arial" w:cs="Arial"/>
          <w:color w:val="00B050"/>
          <w:sz w:val="20"/>
          <w:szCs w:val="20"/>
        </w:rPr>
        <w:t xml:space="preserve">Bluebells flower in colours ranging from white (quite common), through to grey, pale blue, lilac to dark cobalt. There is also a variegated form with flowers that look as though they are </w:t>
      </w:r>
      <w:proofErr w:type="gramStart"/>
      <w:r w:rsidRPr="00AD6CF3">
        <w:rPr>
          <w:rFonts w:ascii="Arial" w:hAnsi="Arial" w:cs="Arial"/>
          <w:color w:val="00B050"/>
          <w:sz w:val="20"/>
          <w:szCs w:val="20"/>
        </w:rPr>
        <w:t>white-bells</w:t>
      </w:r>
      <w:proofErr w:type="gramEnd"/>
      <w:r w:rsidRPr="00AD6CF3">
        <w:rPr>
          <w:rFonts w:ascii="Arial" w:hAnsi="Arial" w:cs="Arial"/>
          <w:color w:val="00B050"/>
          <w:sz w:val="20"/>
          <w:szCs w:val="20"/>
        </w:rPr>
        <w:t xml:space="preserve"> dipped in blue water-colour paint.</w:t>
      </w:r>
    </w:p>
    <w:p w14:paraId="1E4511EA" w14:textId="004C8C84" w:rsidR="00442762" w:rsidRPr="00AD6CF3" w:rsidRDefault="00317CFA" w:rsidP="00F46573">
      <w:pPr>
        <w:spacing w:before="100" w:beforeAutospacing="1" w:after="150"/>
        <w:rPr>
          <w:rFonts w:ascii="Arial" w:hAnsi="Arial" w:cs="Arial"/>
          <w:color w:val="00B050"/>
          <w:sz w:val="20"/>
          <w:szCs w:val="20"/>
        </w:rPr>
      </w:pPr>
      <w:r w:rsidRPr="00AD6CF3">
        <w:rPr>
          <w:rFonts w:ascii="Arial" w:hAnsi="Arial" w:cs="Arial"/>
          <w:color w:val="00B050"/>
          <w:sz w:val="20"/>
          <w:szCs w:val="20"/>
        </w:rPr>
        <w:t>I</w:t>
      </w:r>
      <w:r w:rsidR="00D01C4E" w:rsidRPr="00AD6CF3">
        <w:rPr>
          <w:rFonts w:ascii="Arial" w:hAnsi="Arial" w:cs="Arial"/>
          <w:color w:val="00B050"/>
          <w:sz w:val="20"/>
          <w:szCs w:val="20"/>
        </w:rPr>
        <w:t>n</w:t>
      </w:r>
      <w:r w:rsidRPr="00AD6CF3">
        <w:rPr>
          <w:rFonts w:ascii="Arial" w:hAnsi="Arial" w:cs="Arial"/>
          <w:color w:val="00B050"/>
          <w:sz w:val="20"/>
          <w:szCs w:val="20"/>
        </w:rPr>
        <w:t xml:space="preserve"> the Language of Flowers</w:t>
      </w:r>
      <w:r w:rsidR="00442762" w:rsidRPr="00AD6CF3">
        <w:rPr>
          <w:rFonts w:ascii="Arial" w:hAnsi="Arial" w:cs="Arial"/>
          <w:color w:val="00B050"/>
          <w:sz w:val="20"/>
          <w:szCs w:val="20"/>
        </w:rPr>
        <w:t>, Bluebells</w:t>
      </w:r>
      <w:r w:rsidRPr="00AD6CF3">
        <w:rPr>
          <w:rFonts w:ascii="Arial" w:hAnsi="Arial" w:cs="Arial"/>
          <w:color w:val="00B050"/>
          <w:sz w:val="20"/>
          <w:szCs w:val="20"/>
        </w:rPr>
        <w:t xml:space="preserve"> symbolises everlasting love</w:t>
      </w:r>
      <w:r w:rsidR="00442762" w:rsidRPr="00AD6CF3">
        <w:rPr>
          <w:rFonts w:ascii="Arial" w:hAnsi="Arial" w:cs="Arial"/>
          <w:color w:val="00B050"/>
          <w:sz w:val="20"/>
          <w:szCs w:val="20"/>
        </w:rPr>
        <w:t xml:space="preserve"> and generation</w:t>
      </w:r>
      <w:r w:rsidRPr="00AD6CF3">
        <w:rPr>
          <w:rFonts w:ascii="Arial" w:hAnsi="Arial" w:cs="Arial"/>
          <w:color w:val="00B050"/>
          <w:sz w:val="20"/>
          <w:szCs w:val="20"/>
        </w:rPr>
        <w:t>.</w:t>
      </w:r>
    </w:p>
    <w:p w14:paraId="2C8D67E8" w14:textId="27F166FE"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Baskerville</w:t>
      </w:r>
    </w:p>
    <w:p w14:paraId="51A5A163" w14:textId="77777777" w:rsidR="002408E0" w:rsidRPr="00AD6CF3" w:rsidRDefault="00C62959" w:rsidP="00F46573">
      <w:pPr>
        <w:rPr>
          <w:rFonts w:ascii="Arial" w:hAnsi="Arial" w:cs="Arial"/>
          <w:sz w:val="20"/>
          <w:szCs w:val="20"/>
        </w:rPr>
      </w:pPr>
      <w:hyperlink r:id="rId6" w:history="1">
        <w:r w:rsidR="002408E0" w:rsidRPr="00AD6CF3">
          <w:rPr>
            <w:rFonts w:ascii="Arial" w:hAnsi="Arial" w:cs="Arial"/>
            <w:color w:val="0000FF"/>
            <w:sz w:val="20"/>
            <w:szCs w:val="20"/>
          </w:rPr>
          <w:t>https://fonts.google.com/specimen/Baskervville</w:t>
        </w:r>
      </w:hyperlink>
    </w:p>
    <w:p w14:paraId="5374B84C" w14:textId="1637AD56" w:rsidR="002408E0" w:rsidRPr="00AD6CF3" w:rsidRDefault="002408E0" w:rsidP="00F46573">
      <w:pPr>
        <w:pStyle w:val="NormalWeb"/>
        <w:shd w:val="clear" w:color="auto" w:fill="FFFFFF"/>
        <w:spacing w:before="225" w:beforeAutospacing="0" w:after="0" w:afterAutospacing="0"/>
        <w:textAlignment w:val="baseline"/>
        <w:rPr>
          <w:rFonts w:ascii="Arial" w:hAnsi="Arial" w:cs="Arial"/>
          <w:sz w:val="20"/>
          <w:szCs w:val="20"/>
        </w:rPr>
      </w:pPr>
      <w:proofErr w:type="spellStart"/>
      <w:r w:rsidRPr="00AD6CF3">
        <w:rPr>
          <w:rFonts w:ascii="Arial" w:hAnsi="Arial" w:cs="Arial"/>
          <w:sz w:val="20"/>
          <w:szCs w:val="20"/>
        </w:rPr>
        <w:t>Baskervville</w:t>
      </w:r>
      <w:proofErr w:type="spellEnd"/>
      <w:r w:rsidRPr="00AD6CF3">
        <w:rPr>
          <w:rFonts w:ascii="Arial" w:hAnsi="Arial" w:cs="Arial"/>
          <w:sz w:val="20"/>
          <w:szCs w:val="20"/>
        </w:rPr>
        <w:t xml:space="preserve"> is a revival of Jacob’s revival of Baskerville’s typeface. It was distributed by the Berger-</w:t>
      </w:r>
      <w:proofErr w:type="spellStart"/>
      <w:r w:rsidRPr="00AD6CF3">
        <w:rPr>
          <w:rFonts w:ascii="Arial" w:hAnsi="Arial" w:cs="Arial"/>
          <w:sz w:val="20"/>
          <w:szCs w:val="20"/>
        </w:rPr>
        <w:t>Levrault</w:t>
      </w:r>
      <w:proofErr w:type="spellEnd"/>
      <w:r w:rsidRPr="00AD6CF3">
        <w:rPr>
          <w:rFonts w:ascii="Arial" w:hAnsi="Arial" w:cs="Arial"/>
          <w:sz w:val="20"/>
          <w:szCs w:val="20"/>
        </w:rPr>
        <w:t xml:space="preserve"> Foundry from 1815. The font Jacob produced was sold as a </w:t>
      </w:r>
      <w:proofErr w:type="spellStart"/>
      <w:r w:rsidRPr="00AD6CF3">
        <w:rPr>
          <w:rFonts w:ascii="Arial" w:hAnsi="Arial" w:cs="Arial"/>
          <w:sz w:val="20"/>
          <w:szCs w:val="20"/>
        </w:rPr>
        <w:t>Baskerwille</w:t>
      </w:r>
      <w:proofErr w:type="spellEnd"/>
      <w:r w:rsidRPr="00AD6CF3">
        <w:rPr>
          <w:rFonts w:ascii="Arial" w:hAnsi="Arial" w:cs="Arial"/>
          <w:sz w:val="20"/>
          <w:szCs w:val="20"/>
        </w:rPr>
        <w:t xml:space="preserve"> — with a w instead of a v.</w:t>
      </w:r>
    </w:p>
    <w:p w14:paraId="3FCF118D" w14:textId="77777777" w:rsidR="002408E0" w:rsidRPr="00AD6CF3" w:rsidRDefault="002408E0"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The particularity of Jacob’s </w:t>
      </w:r>
      <w:proofErr w:type="spellStart"/>
      <w:r w:rsidRPr="00AD6CF3">
        <w:rPr>
          <w:rFonts w:ascii="Arial" w:hAnsi="Arial" w:cs="Arial"/>
          <w:sz w:val="20"/>
          <w:szCs w:val="20"/>
        </w:rPr>
        <w:t>Baskerwille</w:t>
      </w:r>
      <w:proofErr w:type="spellEnd"/>
      <w:r w:rsidRPr="00AD6CF3">
        <w:rPr>
          <w:rFonts w:ascii="Arial" w:hAnsi="Arial" w:cs="Arial"/>
          <w:sz w:val="20"/>
          <w:szCs w:val="20"/>
        </w:rPr>
        <w:t xml:space="preserve"> is that the roman is very close to Baskerville’s typefaces while the italic is closer to </w:t>
      </w:r>
      <w:proofErr w:type="spellStart"/>
      <w:r w:rsidRPr="00AD6CF3">
        <w:rPr>
          <w:rFonts w:ascii="Arial" w:hAnsi="Arial" w:cs="Arial"/>
          <w:sz w:val="20"/>
          <w:szCs w:val="20"/>
        </w:rPr>
        <w:t>Didot’s</w:t>
      </w:r>
      <w:proofErr w:type="spellEnd"/>
      <w:r w:rsidRPr="00AD6CF3">
        <w:rPr>
          <w:rFonts w:ascii="Arial" w:hAnsi="Arial" w:cs="Arial"/>
          <w:sz w:val="20"/>
          <w:szCs w:val="20"/>
        </w:rPr>
        <w:t xml:space="preserve"> typefaces. The ANRT workshop aimed to digitize Jacob’s font in order to show his work which moves from transitional to modern styles.</w:t>
      </w:r>
    </w:p>
    <w:p w14:paraId="05E1352E" w14:textId="2BC1C8DB" w:rsidR="002408E0" w:rsidRPr="00AD6CF3" w:rsidRDefault="002408E0" w:rsidP="00F46573">
      <w:pPr>
        <w:pStyle w:val="NormalWeb"/>
        <w:shd w:val="clear" w:color="auto" w:fill="FFFFFF"/>
        <w:spacing w:before="225" w:beforeAutospacing="0" w:after="0" w:afterAutospacing="0"/>
        <w:textAlignment w:val="baseline"/>
        <w:rPr>
          <w:rFonts w:ascii="Arial" w:hAnsi="Arial" w:cs="Arial"/>
          <w:sz w:val="20"/>
          <w:szCs w:val="20"/>
        </w:rPr>
      </w:pPr>
      <w:proofErr w:type="spellStart"/>
      <w:r w:rsidRPr="00AD6CF3">
        <w:rPr>
          <w:rFonts w:ascii="Arial" w:hAnsi="Arial" w:cs="Arial"/>
          <w:sz w:val="20"/>
          <w:szCs w:val="20"/>
        </w:rPr>
        <w:t>Baskervville</w:t>
      </w:r>
      <w:proofErr w:type="spellEnd"/>
      <w:r w:rsidRPr="00AD6CF3">
        <w:rPr>
          <w:rFonts w:ascii="Arial" w:hAnsi="Arial" w:cs="Arial"/>
          <w:sz w:val="20"/>
          <w:szCs w:val="20"/>
        </w:rPr>
        <w:t xml:space="preserve"> is designed by ANRT (Atelier National de Recherche </w:t>
      </w:r>
      <w:proofErr w:type="spellStart"/>
      <w:r w:rsidRPr="00AD6CF3">
        <w:rPr>
          <w:rFonts w:ascii="Arial" w:hAnsi="Arial" w:cs="Arial"/>
          <w:sz w:val="20"/>
          <w:szCs w:val="20"/>
        </w:rPr>
        <w:t>typographique</w:t>
      </w:r>
      <w:proofErr w:type="spellEnd"/>
      <w:r w:rsidRPr="00AD6CF3">
        <w:rPr>
          <w:rFonts w:ascii="Arial" w:hAnsi="Arial" w:cs="Arial"/>
          <w:sz w:val="20"/>
          <w:szCs w:val="20"/>
        </w:rPr>
        <w:t>) students.</w:t>
      </w:r>
    </w:p>
    <w:p w14:paraId="148C7072" w14:textId="77777777" w:rsidR="002408E0" w:rsidRPr="00AD6CF3" w:rsidRDefault="002408E0" w:rsidP="00F46573">
      <w:pPr>
        <w:autoSpaceDE w:val="0"/>
        <w:autoSpaceDN w:val="0"/>
        <w:adjustRightInd w:val="0"/>
        <w:rPr>
          <w:rFonts w:ascii="Arial" w:hAnsi="Arial" w:cs="Arial"/>
          <w:sz w:val="20"/>
          <w:szCs w:val="20"/>
        </w:rPr>
      </w:pPr>
    </w:p>
    <w:p w14:paraId="47D7ED3F" w14:textId="72EF165F"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href="https://fonts.googleapis.com/css?family=Baskervville&amp;display=swap"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593A2D87" w14:textId="77777777" w:rsidR="002408E0" w:rsidRPr="00AD6CF3" w:rsidRDefault="002408E0" w:rsidP="00F46573">
      <w:pPr>
        <w:autoSpaceDE w:val="0"/>
        <w:autoSpaceDN w:val="0"/>
        <w:adjustRightInd w:val="0"/>
        <w:rPr>
          <w:rFonts w:ascii="Arial" w:hAnsi="Arial" w:cs="Arial"/>
          <w:sz w:val="20"/>
          <w:szCs w:val="20"/>
        </w:rPr>
      </w:pPr>
    </w:p>
    <w:p w14:paraId="41B56C0B" w14:textId="3768897B"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'Baskerville', serif;</w:t>
      </w:r>
    </w:p>
    <w:p w14:paraId="406F00A3" w14:textId="7D783598" w:rsidR="002408E0" w:rsidRPr="00AD6CF3" w:rsidRDefault="002408E0" w:rsidP="00F46573">
      <w:pPr>
        <w:autoSpaceDE w:val="0"/>
        <w:autoSpaceDN w:val="0"/>
        <w:adjustRightInd w:val="0"/>
        <w:rPr>
          <w:rFonts w:ascii="Arial" w:hAnsi="Arial" w:cs="Arial"/>
          <w:sz w:val="20"/>
          <w:szCs w:val="20"/>
        </w:rPr>
      </w:pPr>
    </w:p>
    <w:p w14:paraId="11154C6B" w14:textId="77777777" w:rsidR="002408E0" w:rsidRPr="00AD6CF3" w:rsidRDefault="002408E0"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67FEB9E3" w14:textId="77777777" w:rsidR="002408E0" w:rsidRPr="00AD6CF3" w:rsidRDefault="002408E0" w:rsidP="00F46573">
      <w:pPr>
        <w:autoSpaceDE w:val="0"/>
        <w:autoSpaceDN w:val="0"/>
        <w:adjustRightInd w:val="0"/>
        <w:ind w:left="360"/>
        <w:rPr>
          <w:rFonts w:ascii="Arial" w:hAnsi="Arial" w:cs="Arial"/>
          <w:sz w:val="20"/>
          <w:szCs w:val="20"/>
        </w:rPr>
      </w:pPr>
      <w:r w:rsidRPr="00AD6CF3">
        <w:rPr>
          <w:rFonts w:ascii="MS Gothic" w:eastAsia="MS Gothic" w:hAnsi="MS Gothic" w:cs="MS Gothic" w:hint="eastAsia"/>
          <w:sz w:val="20"/>
          <w:szCs w:val="20"/>
        </w:rPr>
        <w:lastRenderedPageBreak/>
        <w:t> </w:t>
      </w:r>
    </w:p>
    <w:p w14:paraId="225DA97F" w14:textId="22625086"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Cherry blossom</w:t>
      </w:r>
    </w:p>
    <w:p w14:paraId="30B7E066" w14:textId="192879FB" w:rsidR="00442762" w:rsidRPr="00AD6CF3" w:rsidRDefault="00442762" w:rsidP="00F46573">
      <w:pPr>
        <w:autoSpaceDE w:val="0"/>
        <w:autoSpaceDN w:val="0"/>
        <w:adjustRightInd w:val="0"/>
        <w:rPr>
          <w:rFonts w:ascii="Arial" w:hAnsi="Arial" w:cs="Arial"/>
          <w:color w:val="00B050"/>
          <w:sz w:val="20"/>
          <w:szCs w:val="20"/>
        </w:rPr>
      </w:pPr>
    </w:p>
    <w:p w14:paraId="220929EC" w14:textId="14121F08" w:rsidR="00442762" w:rsidRPr="00AD6CF3" w:rsidRDefault="00442762" w:rsidP="00F46573">
      <w:pPr>
        <w:pStyle w:val="NormalWeb"/>
        <w:shd w:val="clear" w:color="auto" w:fill="FFFFFF"/>
        <w:spacing w:before="120" w:beforeAutospacing="0" w:after="120" w:afterAutospacing="0"/>
        <w:rPr>
          <w:rFonts w:ascii="Arial" w:hAnsi="Arial" w:cs="Arial"/>
          <w:color w:val="00B050"/>
          <w:sz w:val="20"/>
          <w:szCs w:val="20"/>
        </w:rPr>
      </w:pPr>
      <w:r w:rsidRPr="00AD6CF3">
        <w:rPr>
          <w:rFonts w:ascii="Arial" w:hAnsi="Arial" w:cs="Arial"/>
          <w:color w:val="00B050"/>
          <w:sz w:val="20"/>
          <w:szCs w:val="20"/>
        </w:rPr>
        <w:t>A cherry blossom is a </w:t>
      </w:r>
      <w:hyperlink r:id="rId7" w:tooltip="Flower" w:history="1">
        <w:r w:rsidRPr="00AD6CF3">
          <w:rPr>
            <w:rStyle w:val="Hyperlink"/>
            <w:rFonts w:ascii="Arial" w:hAnsi="Arial" w:cs="Arial"/>
            <w:color w:val="00B050"/>
            <w:sz w:val="20"/>
            <w:szCs w:val="20"/>
            <w:u w:val="none"/>
          </w:rPr>
          <w:t>flower</w:t>
        </w:r>
      </w:hyperlink>
      <w:r w:rsidRPr="00AD6CF3">
        <w:rPr>
          <w:rFonts w:ascii="Arial" w:hAnsi="Arial" w:cs="Arial"/>
          <w:color w:val="00B050"/>
          <w:sz w:val="20"/>
          <w:szCs w:val="20"/>
        </w:rPr>
        <w:t> of many trees of genus </w:t>
      </w:r>
      <w:hyperlink r:id="rId8" w:tooltip="Prunus" w:history="1">
        <w:r w:rsidRPr="00AD6CF3">
          <w:rPr>
            <w:rStyle w:val="Hyperlink"/>
            <w:rFonts w:ascii="Arial" w:hAnsi="Arial" w:cs="Arial"/>
            <w:color w:val="00B050"/>
            <w:sz w:val="20"/>
            <w:szCs w:val="20"/>
            <w:u w:val="none"/>
          </w:rPr>
          <w:t>Prunus</w:t>
        </w:r>
      </w:hyperlink>
      <w:r w:rsidRPr="00AD6CF3">
        <w:rPr>
          <w:rFonts w:ascii="Arial" w:hAnsi="Arial" w:cs="Arial"/>
          <w:color w:val="00B050"/>
          <w:sz w:val="20"/>
          <w:szCs w:val="20"/>
        </w:rPr>
        <w:t>. The most well-known species is the Japanese cherry, commonly called </w:t>
      </w:r>
      <w:proofErr w:type="spellStart"/>
      <w:r w:rsidRPr="00AD6CF3">
        <w:rPr>
          <w:rFonts w:ascii="Arial" w:hAnsi="Arial" w:cs="Arial"/>
          <w:color w:val="00B050"/>
          <w:sz w:val="20"/>
          <w:szCs w:val="20"/>
        </w:rPr>
        <w:t>sakura</w:t>
      </w:r>
      <w:proofErr w:type="spellEnd"/>
      <w:r w:rsidRPr="00AD6CF3">
        <w:rPr>
          <w:rFonts w:ascii="Arial" w:hAnsi="Arial" w:cs="Arial"/>
          <w:color w:val="00B050"/>
          <w:sz w:val="20"/>
          <w:szCs w:val="20"/>
        </w:rPr>
        <w:t>.</w:t>
      </w:r>
    </w:p>
    <w:p w14:paraId="163D3154" w14:textId="0F768B8B" w:rsidR="00442762" w:rsidRPr="00AD6CF3" w:rsidRDefault="00442762" w:rsidP="00F46573">
      <w:pPr>
        <w:rPr>
          <w:rFonts w:ascii="Arial" w:hAnsi="Arial" w:cs="Arial"/>
          <w:color w:val="00B050"/>
          <w:sz w:val="20"/>
          <w:szCs w:val="20"/>
          <w:shd w:val="clear" w:color="auto" w:fill="FFFFFF"/>
        </w:rPr>
      </w:pPr>
      <w:r w:rsidRPr="00AD6CF3">
        <w:rPr>
          <w:rFonts w:ascii="Arial" w:hAnsi="Arial" w:cs="Arial"/>
          <w:color w:val="00B050"/>
          <w:sz w:val="20"/>
          <w:szCs w:val="20"/>
          <w:shd w:val="clear" w:color="auto" w:fill="FFFFFF"/>
        </w:rPr>
        <w:t>The pale blooms are a </w:t>
      </w:r>
      <w:hyperlink r:id="rId9" w:tgtFrame="_blank" w:history="1">
        <w:r w:rsidRPr="00AD6CF3">
          <w:rPr>
            <w:rStyle w:val="Hyperlink"/>
            <w:rFonts w:ascii="Arial" w:hAnsi="Arial" w:cs="Arial"/>
            <w:color w:val="00B050"/>
            <w:sz w:val="20"/>
            <w:szCs w:val="20"/>
            <w:u w:val="none"/>
          </w:rPr>
          <w:t>symbol of spring</w:t>
        </w:r>
      </w:hyperlink>
      <w:r w:rsidRPr="00AD6CF3">
        <w:rPr>
          <w:rFonts w:ascii="Arial" w:hAnsi="Arial" w:cs="Arial"/>
          <w:color w:val="00B050"/>
          <w:sz w:val="20"/>
          <w:szCs w:val="20"/>
          <w:shd w:val="clear" w:color="auto" w:fill="FFFFFF"/>
        </w:rPr>
        <w:t> because it is a time of renewal. However, because the blooms are short-lived, they are also symbolic of the fleeting nature of life.</w:t>
      </w:r>
    </w:p>
    <w:p w14:paraId="51D4138F" w14:textId="77777777" w:rsidR="00442762" w:rsidRPr="00AD6CF3" w:rsidRDefault="00442762" w:rsidP="00F46573">
      <w:pPr>
        <w:rPr>
          <w:rFonts w:ascii="Arial" w:hAnsi="Arial" w:cs="Arial"/>
          <w:color w:val="00B050"/>
          <w:sz w:val="20"/>
          <w:szCs w:val="20"/>
        </w:rPr>
      </w:pPr>
    </w:p>
    <w:p w14:paraId="40DC4C41" w14:textId="4FFF3A67" w:rsidR="00442762" w:rsidRPr="00AD6CF3" w:rsidRDefault="00442762" w:rsidP="00F46573">
      <w:pPr>
        <w:rPr>
          <w:rFonts w:ascii="Arial" w:hAnsi="Arial" w:cs="Arial"/>
          <w:color w:val="00B050"/>
          <w:sz w:val="20"/>
          <w:szCs w:val="20"/>
        </w:rPr>
      </w:pPr>
      <w:r w:rsidRPr="00AD6CF3">
        <w:rPr>
          <w:rFonts w:ascii="Arial" w:hAnsi="Arial" w:cs="Arial"/>
          <w:color w:val="00B050"/>
          <w:sz w:val="20"/>
          <w:szCs w:val="20"/>
          <w:shd w:val="clear" w:color="auto" w:fill="FFFFFF"/>
        </w:rPr>
        <w:t>Most varieties of cherry blossom produce light pink to white blossoms, but there are also cherry trees with dark pink, yellow or green blossoms. The colour of some varieties' cherry blossoms may change while they are in bloom.</w:t>
      </w:r>
    </w:p>
    <w:p w14:paraId="4FBE1DA4" w14:textId="1BE92962" w:rsidR="00442762"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w:t>
      </w:r>
    </w:p>
    <w:p w14:paraId="2D0644BE" w14:textId="1FB58C15"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Crimson Text</w:t>
      </w:r>
    </w:p>
    <w:p w14:paraId="0340B8D9" w14:textId="7D30B9F5" w:rsidR="002408E0" w:rsidRPr="00AD6CF3" w:rsidRDefault="00C62959" w:rsidP="00F46573">
      <w:pPr>
        <w:rPr>
          <w:rFonts w:ascii="Arial" w:hAnsi="Arial" w:cs="Arial"/>
          <w:color w:val="0000FF"/>
          <w:sz w:val="20"/>
          <w:szCs w:val="20"/>
        </w:rPr>
      </w:pPr>
      <w:hyperlink r:id="rId10" w:history="1">
        <w:r w:rsidR="002408E0" w:rsidRPr="00AD6CF3">
          <w:rPr>
            <w:rStyle w:val="Hyperlink"/>
            <w:rFonts w:ascii="Arial" w:hAnsi="Arial" w:cs="Arial"/>
            <w:sz w:val="20"/>
            <w:szCs w:val="20"/>
            <w:u w:val="none"/>
          </w:rPr>
          <w:t>https://fonts.google.com/specimen/Crimson+Text</w:t>
        </w:r>
      </w:hyperlink>
    </w:p>
    <w:p w14:paraId="515AEE61" w14:textId="2877DB2D" w:rsidR="00554EBF" w:rsidRPr="00AD6CF3" w:rsidRDefault="00554EBF" w:rsidP="00F46573">
      <w:pPr>
        <w:rPr>
          <w:rFonts w:ascii="Arial" w:hAnsi="Arial" w:cs="Arial"/>
          <w:color w:val="0000FF"/>
          <w:sz w:val="20"/>
          <w:szCs w:val="20"/>
        </w:rPr>
      </w:pPr>
    </w:p>
    <w:p w14:paraId="441B6203" w14:textId="77777777" w:rsidR="00554EBF" w:rsidRPr="00AD6CF3" w:rsidRDefault="00554EBF"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Crimson Text is a font family for book production in the tradition of beautiful </w:t>
      </w:r>
      <w:proofErr w:type="spellStart"/>
      <w:r w:rsidRPr="00AD6CF3">
        <w:rPr>
          <w:rFonts w:ascii="Arial" w:hAnsi="Arial" w:cs="Arial"/>
          <w:sz w:val="20"/>
          <w:szCs w:val="20"/>
        </w:rPr>
        <w:t>oldstyle</w:t>
      </w:r>
      <w:proofErr w:type="spellEnd"/>
      <w:r w:rsidRPr="00AD6CF3">
        <w:rPr>
          <w:rFonts w:ascii="Arial" w:hAnsi="Arial" w:cs="Arial"/>
          <w:sz w:val="20"/>
          <w:szCs w:val="20"/>
        </w:rPr>
        <w:t xml:space="preserve"> typefaces.</w:t>
      </w:r>
    </w:p>
    <w:p w14:paraId="6C991FFF" w14:textId="588C8BA7" w:rsidR="002408E0" w:rsidRPr="00AD6CF3" w:rsidRDefault="00554EBF"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Crimson Text is inspired by the fantastic work of people like Jan </w:t>
      </w:r>
      <w:proofErr w:type="spellStart"/>
      <w:r w:rsidRPr="00AD6CF3">
        <w:rPr>
          <w:rFonts w:ascii="Arial" w:hAnsi="Arial" w:cs="Arial"/>
          <w:sz w:val="20"/>
          <w:szCs w:val="20"/>
        </w:rPr>
        <w:t>Tschichold</w:t>
      </w:r>
      <w:proofErr w:type="spellEnd"/>
      <w:r w:rsidRPr="00AD6CF3">
        <w:rPr>
          <w:rFonts w:ascii="Arial" w:hAnsi="Arial" w:cs="Arial"/>
          <w:sz w:val="20"/>
          <w:szCs w:val="20"/>
        </w:rPr>
        <w:t xml:space="preserve">, Robert Slimbach and Jonathan </w:t>
      </w:r>
      <w:proofErr w:type="spellStart"/>
      <w:r w:rsidRPr="00AD6CF3">
        <w:rPr>
          <w:rFonts w:ascii="Arial" w:hAnsi="Arial" w:cs="Arial"/>
          <w:sz w:val="20"/>
          <w:szCs w:val="20"/>
        </w:rPr>
        <w:t>Hoefler</w:t>
      </w:r>
      <w:proofErr w:type="spellEnd"/>
      <w:r w:rsidRPr="00AD6CF3">
        <w:rPr>
          <w:rFonts w:ascii="Arial" w:hAnsi="Arial" w:cs="Arial"/>
          <w:sz w:val="20"/>
          <w:szCs w:val="20"/>
        </w:rPr>
        <w:t xml:space="preserve">. </w:t>
      </w:r>
    </w:p>
    <w:p w14:paraId="22D66E32" w14:textId="77777777" w:rsidR="00554EBF" w:rsidRPr="00AD6CF3" w:rsidRDefault="00554EBF" w:rsidP="00F46573">
      <w:pPr>
        <w:pStyle w:val="NormalWeb"/>
        <w:shd w:val="clear" w:color="auto" w:fill="FFFFFF"/>
        <w:spacing w:before="225" w:beforeAutospacing="0" w:after="0" w:afterAutospacing="0"/>
        <w:textAlignment w:val="baseline"/>
        <w:rPr>
          <w:rFonts w:ascii="Arial" w:hAnsi="Arial" w:cs="Arial"/>
          <w:sz w:val="20"/>
          <w:szCs w:val="20"/>
        </w:rPr>
      </w:pPr>
    </w:p>
    <w:p w14:paraId="6487F182" w14:textId="7E3C34B1"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href="https://fonts.googleapis.com/css?family=Crimson+Text&amp;display=swap"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66BE560C" w14:textId="77777777" w:rsidR="002408E0" w:rsidRPr="00AD6CF3" w:rsidRDefault="002408E0" w:rsidP="00F46573">
      <w:pPr>
        <w:autoSpaceDE w:val="0"/>
        <w:autoSpaceDN w:val="0"/>
        <w:adjustRightInd w:val="0"/>
        <w:rPr>
          <w:rFonts w:ascii="Arial" w:hAnsi="Arial" w:cs="Arial"/>
          <w:sz w:val="20"/>
          <w:szCs w:val="20"/>
        </w:rPr>
      </w:pPr>
    </w:p>
    <w:p w14:paraId="2E8F9684" w14:textId="32C91A37" w:rsidR="00554EBF"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'Crimson Text', serif;</w:t>
      </w:r>
    </w:p>
    <w:p w14:paraId="669D1204"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462A7A27" w14:textId="77777777" w:rsidR="00554EBF" w:rsidRPr="00AD6CF3" w:rsidRDefault="00554EBF" w:rsidP="00F46573">
      <w:pPr>
        <w:autoSpaceDE w:val="0"/>
        <w:autoSpaceDN w:val="0"/>
        <w:adjustRightInd w:val="0"/>
        <w:rPr>
          <w:rFonts w:ascii="Arial" w:hAnsi="Arial" w:cs="Arial"/>
          <w:sz w:val="20"/>
          <w:szCs w:val="20"/>
        </w:rPr>
      </w:pPr>
    </w:p>
    <w:p w14:paraId="6A63BC20" w14:textId="1FB6C260"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Daffodil </w:t>
      </w:r>
    </w:p>
    <w:p w14:paraId="414B9632" w14:textId="1F44581B" w:rsidR="00442762" w:rsidRPr="00AD6CF3" w:rsidRDefault="00442762" w:rsidP="00F46573">
      <w:pPr>
        <w:autoSpaceDE w:val="0"/>
        <w:autoSpaceDN w:val="0"/>
        <w:adjustRightInd w:val="0"/>
        <w:rPr>
          <w:rFonts w:ascii="Arial" w:hAnsi="Arial" w:cs="Arial"/>
          <w:color w:val="00B050"/>
          <w:sz w:val="20"/>
          <w:szCs w:val="20"/>
        </w:rPr>
      </w:pPr>
    </w:p>
    <w:p w14:paraId="0CD36DCA" w14:textId="77777777" w:rsidR="000C36A2" w:rsidRPr="00AD6CF3" w:rsidRDefault="00BE67B0" w:rsidP="00F46573">
      <w:pPr>
        <w:pStyle w:val="NormalWeb"/>
        <w:shd w:val="clear" w:color="auto" w:fill="FFFFFF"/>
        <w:spacing w:before="0" w:beforeAutospacing="0" w:after="330" w:afterAutospacing="0"/>
        <w:rPr>
          <w:rFonts w:ascii="Arial" w:hAnsi="Arial" w:cs="Arial"/>
          <w:color w:val="00B050"/>
          <w:sz w:val="20"/>
          <w:szCs w:val="20"/>
        </w:rPr>
      </w:pPr>
      <w:r w:rsidRPr="00AD6CF3">
        <w:rPr>
          <w:rFonts w:ascii="Arial" w:hAnsi="Arial" w:cs="Arial"/>
          <w:color w:val="00B050"/>
          <w:sz w:val="20"/>
          <w:szCs w:val="20"/>
        </w:rPr>
        <w:t>Daffodils produce smooth stems with buds that open out into fabulous trumpet-shaped flowers. The plant is named after the vain hunter in Greek mythology, Narcissus.</w:t>
      </w:r>
    </w:p>
    <w:p w14:paraId="0AB27DC4" w14:textId="77777777" w:rsidR="000C36A2" w:rsidRPr="00AD6CF3" w:rsidRDefault="00BE67B0" w:rsidP="00F46573">
      <w:pPr>
        <w:pStyle w:val="NormalWeb"/>
        <w:shd w:val="clear" w:color="auto" w:fill="FFFFFF"/>
        <w:spacing w:before="0" w:beforeAutospacing="0" w:after="330" w:afterAutospacing="0"/>
        <w:rPr>
          <w:rFonts w:ascii="Arial" w:hAnsi="Arial" w:cs="Arial"/>
          <w:color w:val="00B050"/>
          <w:sz w:val="20"/>
          <w:szCs w:val="20"/>
        </w:rPr>
      </w:pPr>
      <w:r w:rsidRPr="00AD6CF3">
        <w:rPr>
          <w:rFonts w:ascii="Arial" w:hAnsi="Arial" w:cs="Arial"/>
          <w:color w:val="00B050"/>
          <w:sz w:val="20"/>
          <w:szCs w:val="20"/>
        </w:rPr>
        <w:t xml:space="preserve">There are 88 different types of daffodil in twelve categories. They’re all descended from the wild daffodil which grows in the Northern hemisphere. </w:t>
      </w:r>
    </w:p>
    <w:p w14:paraId="7D9B70EB" w14:textId="77777777" w:rsidR="000C36A2" w:rsidRPr="00AD6CF3" w:rsidRDefault="00BE67B0" w:rsidP="00F46573">
      <w:pPr>
        <w:pStyle w:val="NormalWeb"/>
        <w:shd w:val="clear" w:color="auto" w:fill="FFFFFF"/>
        <w:spacing w:before="0" w:beforeAutospacing="0" w:after="330" w:afterAutospacing="0"/>
        <w:rPr>
          <w:rFonts w:ascii="Arial" w:hAnsi="Arial" w:cs="Arial"/>
          <w:color w:val="00B050"/>
          <w:sz w:val="20"/>
          <w:szCs w:val="20"/>
          <w:shd w:val="clear" w:color="auto" w:fill="FFFFFF"/>
        </w:rPr>
      </w:pPr>
      <w:r w:rsidRPr="00AD6CF3">
        <w:rPr>
          <w:rFonts w:ascii="Arial" w:hAnsi="Arial" w:cs="Arial"/>
          <w:color w:val="00B050"/>
          <w:sz w:val="20"/>
          <w:szCs w:val="20"/>
        </w:rPr>
        <w:t>The daffodil is the national plant of Wales. Soldiers wore it on their hats in the early Middle Ages in order to be able to differentiate one another from the enemy. The flower grows and blooms profusely in the wild in Wales. </w:t>
      </w:r>
      <w:r w:rsidR="00442762" w:rsidRPr="00AD6CF3">
        <w:rPr>
          <w:rFonts w:ascii="Arial" w:hAnsi="Arial" w:cs="Arial"/>
          <w:color w:val="00B050"/>
          <w:sz w:val="20"/>
          <w:szCs w:val="20"/>
          <w:shd w:val="clear" w:color="auto" w:fill="FFFFFF"/>
        </w:rPr>
        <w:t>Symbolizing rebirth and new beginnings, the daffodil is virtually synonymous with spring.</w:t>
      </w:r>
    </w:p>
    <w:p w14:paraId="3725108B" w14:textId="5F5074B8" w:rsidR="000C36A2" w:rsidRPr="00AD6CF3" w:rsidRDefault="002408E0" w:rsidP="00F46573">
      <w:pPr>
        <w:pStyle w:val="NormalWeb"/>
        <w:shd w:val="clear" w:color="auto" w:fill="FFFFFF"/>
        <w:spacing w:before="0" w:beforeAutospacing="0" w:after="330" w:afterAutospacing="0"/>
        <w:rPr>
          <w:rFonts w:ascii="Arial" w:hAnsi="Arial" w:cs="Arial"/>
          <w:sz w:val="20"/>
          <w:szCs w:val="20"/>
        </w:rPr>
      </w:pPr>
      <w:r w:rsidRPr="00AD6CF3">
        <w:rPr>
          <w:rFonts w:ascii="Arial" w:hAnsi="Arial" w:cs="Arial"/>
          <w:sz w:val="20"/>
          <w:szCs w:val="20"/>
        </w:rPr>
        <w:t>DM Serif Tex</w:t>
      </w:r>
      <w:r w:rsidR="000C36A2" w:rsidRPr="00AD6CF3">
        <w:rPr>
          <w:rFonts w:ascii="Arial" w:hAnsi="Arial" w:cs="Arial"/>
          <w:sz w:val="20"/>
          <w:szCs w:val="20"/>
        </w:rPr>
        <w:t>t</w:t>
      </w:r>
    </w:p>
    <w:p w14:paraId="5DABE1BF" w14:textId="32CC366B" w:rsidR="00E44947" w:rsidRPr="00AD6CF3" w:rsidRDefault="00C62959" w:rsidP="00F46573">
      <w:pPr>
        <w:pStyle w:val="NormalWeb"/>
        <w:shd w:val="clear" w:color="auto" w:fill="FFFFFF"/>
        <w:spacing w:before="0" w:beforeAutospacing="0" w:after="330" w:afterAutospacing="0"/>
        <w:rPr>
          <w:rFonts w:ascii="Arial" w:hAnsi="Arial" w:cs="Arial"/>
          <w:color w:val="00B050"/>
          <w:sz w:val="20"/>
          <w:szCs w:val="20"/>
        </w:rPr>
      </w:pPr>
      <w:hyperlink r:id="rId11" w:history="1">
        <w:r w:rsidR="000C36A2" w:rsidRPr="00AD6CF3">
          <w:rPr>
            <w:rStyle w:val="Hyperlink"/>
            <w:rFonts w:ascii="Arial" w:hAnsi="Arial" w:cs="Arial"/>
            <w:sz w:val="20"/>
            <w:szCs w:val="20"/>
          </w:rPr>
          <w:t>https://fonts.google.com/specimen/DM+Serif+Text</w:t>
        </w:r>
      </w:hyperlink>
    </w:p>
    <w:p w14:paraId="0016066B" w14:textId="77777777" w:rsidR="00E44947" w:rsidRPr="00AD6CF3" w:rsidRDefault="00E44947" w:rsidP="00F46573">
      <w:pPr>
        <w:autoSpaceDE w:val="0"/>
        <w:autoSpaceDN w:val="0"/>
        <w:adjustRightInd w:val="0"/>
        <w:rPr>
          <w:rFonts w:ascii="Arial" w:hAnsi="Arial" w:cs="Arial"/>
          <w:sz w:val="20"/>
          <w:szCs w:val="20"/>
        </w:rPr>
      </w:pPr>
    </w:p>
    <w:p w14:paraId="0E46F933" w14:textId="6CA3FF52" w:rsidR="00E44947" w:rsidRPr="00AD6CF3" w:rsidRDefault="00E44947" w:rsidP="00F46573">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AD6CF3">
        <w:rPr>
          <w:rFonts w:ascii="Arial" w:hAnsi="Arial" w:cs="Arial"/>
          <w:color w:val="000000" w:themeColor="text1"/>
          <w:sz w:val="20"/>
          <w:szCs w:val="20"/>
        </w:rPr>
        <w:t>DM Serif Text is a lower-contrast counterpart to the high-contrast </w:t>
      </w:r>
      <w:hyperlink r:id="rId12" w:history="1">
        <w:r w:rsidRPr="00AD6CF3">
          <w:rPr>
            <w:rStyle w:val="Hyperlink"/>
            <w:rFonts w:ascii="Arial" w:hAnsi="Arial" w:cs="Arial"/>
            <w:color w:val="000000" w:themeColor="text1"/>
            <w:sz w:val="20"/>
            <w:szCs w:val="20"/>
            <w:u w:val="none"/>
            <w:bdr w:val="none" w:sz="0" w:space="0" w:color="auto" w:frame="1"/>
          </w:rPr>
          <w:t>DM Serif Display</w:t>
        </w:r>
      </w:hyperlink>
      <w:r w:rsidRPr="00AD6CF3">
        <w:rPr>
          <w:rFonts w:ascii="Arial" w:hAnsi="Arial" w:cs="Arial"/>
          <w:color w:val="000000" w:themeColor="text1"/>
          <w:sz w:val="20"/>
          <w:szCs w:val="20"/>
        </w:rPr>
        <w:t>. While the serifs remain delicate, the DM Serif Text family is a more robust variant of the Display sibling, intended for smaller sub-headings and text sizes.</w:t>
      </w:r>
    </w:p>
    <w:p w14:paraId="44D7CB44" w14:textId="77777777" w:rsidR="000C36A2" w:rsidRPr="00AD6CF3" w:rsidRDefault="000C36A2" w:rsidP="00F46573">
      <w:pPr>
        <w:pStyle w:val="NormalWeb"/>
        <w:shd w:val="clear" w:color="auto" w:fill="FFFFFF"/>
        <w:spacing w:before="0" w:beforeAutospacing="0" w:after="0" w:afterAutospacing="0"/>
        <w:textAlignment w:val="baseline"/>
        <w:rPr>
          <w:rFonts w:ascii="Arial" w:hAnsi="Arial" w:cs="Arial"/>
          <w:color w:val="000000" w:themeColor="text1"/>
          <w:sz w:val="20"/>
          <w:szCs w:val="20"/>
        </w:rPr>
      </w:pPr>
    </w:p>
    <w:p w14:paraId="596B6CE5" w14:textId="2C9AAC7C" w:rsidR="00E44947" w:rsidRPr="00AD6CF3" w:rsidRDefault="00E44947" w:rsidP="00F46573">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AD6CF3">
        <w:rPr>
          <w:rFonts w:ascii="Arial" w:hAnsi="Arial" w:cs="Arial"/>
          <w:color w:val="000000" w:themeColor="text1"/>
          <w:sz w:val="20"/>
          <w:szCs w:val="20"/>
        </w:rPr>
        <w:t xml:space="preserve">The DM Serif project was </w:t>
      </w:r>
      <w:proofErr w:type="spellStart"/>
      <w:r w:rsidRPr="00AD6CF3">
        <w:rPr>
          <w:rFonts w:ascii="Arial" w:hAnsi="Arial" w:cs="Arial"/>
          <w:color w:val="000000" w:themeColor="text1"/>
          <w:sz w:val="20"/>
          <w:szCs w:val="20"/>
        </w:rPr>
        <w:t>commissoned</w:t>
      </w:r>
      <w:proofErr w:type="spellEnd"/>
      <w:r w:rsidRPr="00AD6CF3">
        <w:rPr>
          <w:rFonts w:ascii="Arial" w:hAnsi="Arial" w:cs="Arial"/>
          <w:color w:val="000000" w:themeColor="text1"/>
          <w:sz w:val="20"/>
          <w:szCs w:val="20"/>
        </w:rPr>
        <w:t xml:space="preserve"> by Google from Colophon, an international and award-winning type foundry based in London and Los Angeles who publish and distribute high-quality retail and custom typefaces for </w:t>
      </w:r>
      <w:proofErr w:type="spellStart"/>
      <w:r w:rsidRPr="00AD6CF3">
        <w:rPr>
          <w:rFonts w:ascii="Arial" w:hAnsi="Arial" w:cs="Arial"/>
          <w:color w:val="000000" w:themeColor="text1"/>
          <w:sz w:val="20"/>
          <w:szCs w:val="20"/>
        </w:rPr>
        <w:t>analog</w:t>
      </w:r>
      <w:proofErr w:type="spellEnd"/>
      <w:r w:rsidRPr="00AD6CF3">
        <w:rPr>
          <w:rFonts w:ascii="Arial" w:hAnsi="Arial" w:cs="Arial"/>
          <w:color w:val="000000" w:themeColor="text1"/>
          <w:sz w:val="20"/>
          <w:szCs w:val="20"/>
        </w:rPr>
        <w:t xml:space="preserve"> and digital media. </w:t>
      </w:r>
    </w:p>
    <w:p w14:paraId="16D10B1C" w14:textId="77777777" w:rsidR="00E44947" w:rsidRPr="00AD6CF3" w:rsidRDefault="00E44947" w:rsidP="00F46573">
      <w:pPr>
        <w:autoSpaceDE w:val="0"/>
        <w:autoSpaceDN w:val="0"/>
        <w:adjustRightInd w:val="0"/>
        <w:rPr>
          <w:rFonts w:ascii="Arial" w:hAnsi="Arial" w:cs="Arial"/>
          <w:color w:val="000000" w:themeColor="text1"/>
          <w:sz w:val="20"/>
          <w:szCs w:val="20"/>
        </w:rPr>
      </w:pPr>
    </w:p>
    <w:p w14:paraId="01B21F45" w14:textId="093D7C2A" w:rsidR="002408E0" w:rsidRPr="00AD6CF3" w:rsidRDefault="002408E0" w:rsidP="00F46573">
      <w:pPr>
        <w:autoSpaceDE w:val="0"/>
        <w:autoSpaceDN w:val="0"/>
        <w:adjustRightInd w:val="0"/>
        <w:rPr>
          <w:rFonts w:ascii="Arial" w:hAnsi="Arial" w:cs="Arial"/>
          <w:color w:val="000000" w:themeColor="text1"/>
          <w:sz w:val="20"/>
          <w:szCs w:val="20"/>
        </w:rPr>
      </w:pPr>
      <w:r w:rsidRPr="00AD6CF3">
        <w:rPr>
          <w:rFonts w:ascii="Arial" w:hAnsi="Arial" w:cs="Arial"/>
          <w:color w:val="000000" w:themeColor="text1"/>
          <w:sz w:val="20"/>
          <w:szCs w:val="20"/>
        </w:rPr>
        <w:lastRenderedPageBreak/>
        <w:t xml:space="preserve">&lt;link href="https://fonts.googleapis.com/css?family=DM+Serif+Text&amp;display=swap" </w:t>
      </w:r>
      <w:proofErr w:type="spellStart"/>
      <w:r w:rsidRPr="00AD6CF3">
        <w:rPr>
          <w:rFonts w:ascii="Arial" w:hAnsi="Arial" w:cs="Arial"/>
          <w:color w:val="000000" w:themeColor="text1"/>
          <w:sz w:val="20"/>
          <w:szCs w:val="20"/>
        </w:rPr>
        <w:t>rel</w:t>
      </w:r>
      <w:proofErr w:type="spellEnd"/>
      <w:r w:rsidRPr="00AD6CF3">
        <w:rPr>
          <w:rFonts w:ascii="Arial" w:hAnsi="Arial" w:cs="Arial"/>
          <w:color w:val="000000" w:themeColor="text1"/>
          <w:sz w:val="20"/>
          <w:szCs w:val="20"/>
        </w:rPr>
        <w:t>="stylesheet"&gt;</w:t>
      </w:r>
    </w:p>
    <w:p w14:paraId="544ED68E" w14:textId="77777777" w:rsidR="00554EBF" w:rsidRPr="00AD6CF3" w:rsidRDefault="00554EBF" w:rsidP="00F46573">
      <w:pPr>
        <w:autoSpaceDE w:val="0"/>
        <w:autoSpaceDN w:val="0"/>
        <w:adjustRightInd w:val="0"/>
        <w:rPr>
          <w:rFonts w:ascii="Arial" w:hAnsi="Arial" w:cs="Arial"/>
          <w:color w:val="000000" w:themeColor="text1"/>
          <w:sz w:val="20"/>
          <w:szCs w:val="20"/>
        </w:rPr>
      </w:pPr>
    </w:p>
    <w:p w14:paraId="296657CF" w14:textId="6F89D9CE" w:rsidR="002408E0" w:rsidRPr="00AD6CF3" w:rsidRDefault="002408E0" w:rsidP="00F46573">
      <w:pPr>
        <w:autoSpaceDE w:val="0"/>
        <w:autoSpaceDN w:val="0"/>
        <w:adjustRightInd w:val="0"/>
        <w:rPr>
          <w:rFonts w:ascii="Arial" w:hAnsi="Arial" w:cs="Arial"/>
          <w:color w:val="000000" w:themeColor="text1"/>
          <w:sz w:val="20"/>
          <w:szCs w:val="20"/>
        </w:rPr>
      </w:pPr>
      <w:r w:rsidRPr="00AD6CF3">
        <w:rPr>
          <w:rFonts w:ascii="Arial" w:hAnsi="Arial" w:cs="Arial"/>
          <w:color w:val="000000" w:themeColor="text1"/>
          <w:sz w:val="20"/>
          <w:szCs w:val="20"/>
        </w:rPr>
        <w:t>font-family: 'DM Serif Text', serif;</w:t>
      </w:r>
    </w:p>
    <w:p w14:paraId="020FE2E8" w14:textId="36808F23"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p>
    <w:p w14:paraId="0495C0A7" w14:textId="2579A5AD" w:rsidR="00554EBF" w:rsidRPr="00AD6CF3" w:rsidRDefault="002408E0" w:rsidP="00F46573">
      <w:pPr>
        <w:autoSpaceDE w:val="0"/>
        <w:autoSpaceDN w:val="0"/>
        <w:adjustRightInd w:val="0"/>
        <w:rPr>
          <w:rFonts w:ascii="Arial" w:hAnsi="Arial" w:cs="Arial"/>
          <w:sz w:val="20"/>
          <w:szCs w:val="20"/>
        </w:rPr>
      </w:pPr>
      <w:r w:rsidRPr="00AD6CF3">
        <w:rPr>
          <w:rFonts w:ascii="MS Gothic" w:eastAsia="MS Gothic" w:hAnsi="MS Gothic" w:cs="MS Gothic" w:hint="eastAsia"/>
          <w:sz w:val="20"/>
          <w:szCs w:val="20"/>
        </w:rPr>
        <w:t> </w:t>
      </w:r>
    </w:p>
    <w:p w14:paraId="48220E37" w14:textId="7D9B25DB" w:rsidR="00E86DD6" w:rsidRPr="00831D7C" w:rsidRDefault="00E86DD6" w:rsidP="00F46573">
      <w:pPr>
        <w:autoSpaceDE w:val="0"/>
        <w:autoSpaceDN w:val="0"/>
        <w:adjustRightInd w:val="0"/>
        <w:rPr>
          <w:rFonts w:ascii="Arial" w:hAnsi="Arial" w:cs="Arial"/>
          <w:color w:val="00B050"/>
          <w:sz w:val="20"/>
          <w:szCs w:val="20"/>
        </w:rPr>
      </w:pPr>
      <w:r w:rsidRPr="00831D7C">
        <w:rPr>
          <w:rFonts w:ascii="Arial" w:hAnsi="Arial" w:cs="Arial"/>
          <w:color w:val="00B050"/>
          <w:sz w:val="20"/>
          <w:szCs w:val="20"/>
        </w:rPr>
        <w:t>Eustoma</w:t>
      </w:r>
    </w:p>
    <w:p w14:paraId="50DE78A2" w14:textId="1F5C511D" w:rsidR="00C0009A" w:rsidRPr="00831D7C" w:rsidRDefault="00C0009A" w:rsidP="00C0009A">
      <w:pPr>
        <w:pStyle w:val="menu-item"/>
        <w:spacing w:before="0" w:beforeAutospacing="0" w:after="0" w:afterAutospacing="0"/>
        <w:rPr>
          <w:rFonts w:ascii="Arial" w:hAnsi="Arial" w:cs="Arial"/>
          <w:color w:val="00B050"/>
          <w:sz w:val="20"/>
          <w:szCs w:val="20"/>
        </w:rPr>
      </w:pPr>
    </w:p>
    <w:p w14:paraId="202A6782" w14:textId="05484F12" w:rsidR="00C0009A" w:rsidRPr="00831D7C" w:rsidRDefault="00C0009A" w:rsidP="00C0009A">
      <w:pPr>
        <w:pStyle w:val="NormalWeb"/>
        <w:spacing w:before="0" w:beforeAutospacing="0" w:after="300" w:afterAutospacing="0"/>
        <w:rPr>
          <w:rFonts w:ascii="Arial" w:hAnsi="Arial" w:cs="Arial"/>
          <w:color w:val="00B050"/>
          <w:sz w:val="20"/>
          <w:szCs w:val="20"/>
        </w:rPr>
      </w:pPr>
      <w:r w:rsidRPr="00831D7C">
        <w:rPr>
          <w:rFonts w:ascii="Arial" w:hAnsi="Arial" w:cs="Arial"/>
          <w:color w:val="00B050"/>
          <w:sz w:val="20"/>
          <w:szCs w:val="20"/>
        </w:rPr>
        <w:t xml:space="preserve">Eustoma </w:t>
      </w:r>
      <w:r w:rsidR="00831D7C" w:rsidRPr="00831D7C">
        <w:rPr>
          <w:rFonts w:ascii="Arial" w:hAnsi="Arial" w:cs="Arial"/>
          <w:color w:val="00B050"/>
          <w:sz w:val="20"/>
          <w:szCs w:val="20"/>
        </w:rPr>
        <w:t xml:space="preserve">is </w:t>
      </w:r>
      <w:r w:rsidRPr="00831D7C">
        <w:rPr>
          <w:rFonts w:ascii="Arial" w:hAnsi="Arial" w:cs="Arial"/>
          <w:color w:val="00B050"/>
          <w:sz w:val="20"/>
          <w:szCs w:val="20"/>
        </w:rPr>
        <w:t>an eye-catching bloom that can stand out among other tropical beauties. Aside from being easy to grow and beautiful, the Eustoma also features a rich background history of symbolism you can still use today.</w:t>
      </w:r>
    </w:p>
    <w:p w14:paraId="33468771" w14:textId="77777777" w:rsidR="00831D7C" w:rsidRPr="00831D7C" w:rsidRDefault="00831D7C" w:rsidP="00831D7C">
      <w:pPr>
        <w:pStyle w:val="NormalWeb"/>
        <w:spacing w:before="0" w:beforeAutospacing="0" w:after="300" w:afterAutospacing="0"/>
        <w:rPr>
          <w:rFonts w:ascii="Arial" w:hAnsi="Arial" w:cs="Arial"/>
          <w:color w:val="00B050"/>
          <w:sz w:val="20"/>
          <w:szCs w:val="20"/>
        </w:rPr>
      </w:pPr>
      <w:r w:rsidRPr="00831D7C">
        <w:rPr>
          <w:rFonts w:ascii="Arial" w:hAnsi="Arial" w:cs="Arial"/>
          <w:color w:val="00B050"/>
          <w:sz w:val="20"/>
          <w:szCs w:val="20"/>
        </w:rPr>
        <w:t xml:space="preserve">The Eustoma flower meaning list begins with a general feeling of happiness and joy. It’s the perfect flower for using in wedding, birthday, and party bouquets for this reason. Aside from joy, you can also use this flower to symbolize contentment, peace, and love for other people. </w:t>
      </w:r>
    </w:p>
    <w:p w14:paraId="0B4275FF" w14:textId="3907FB6B" w:rsidR="00C0009A" w:rsidRPr="00831D7C" w:rsidRDefault="00C0009A" w:rsidP="00831D7C">
      <w:pPr>
        <w:pStyle w:val="NormalWeb"/>
        <w:spacing w:before="0" w:beforeAutospacing="0" w:after="300" w:afterAutospacing="0"/>
        <w:rPr>
          <w:rFonts w:ascii="Arial" w:hAnsi="Arial" w:cs="Arial"/>
          <w:color w:val="00B050"/>
          <w:sz w:val="20"/>
          <w:szCs w:val="20"/>
        </w:rPr>
      </w:pPr>
      <w:r w:rsidRPr="00831D7C">
        <w:rPr>
          <w:rFonts w:ascii="Arial" w:hAnsi="Arial" w:cs="Arial"/>
          <w:color w:val="00B050"/>
          <w:sz w:val="20"/>
          <w:szCs w:val="20"/>
        </w:rPr>
        <w:t>The Eustoma flower takes its name from ancient Greece, where the flower was popular as a love charm. </w:t>
      </w:r>
    </w:p>
    <w:p w14:paraId="4D2233B0" w14:textId="23F4139D" w:rsidR="00E86DD6" w:rsidRPr="00C0009A" w:rsidRDefault="00E86DD6" w:rsidP="00C0009A">
      <w:pPr>
        <w:shd w:val="clear" w:color="auto" w:fill="FFFFFF"/>
        <w:jc w:val="center"/>
        <w:rPr>
          <w:rFonts w:ascii="PT Sans" w:hAnsi="PT Sans"/>
          <w:color w:val="333333"/>
        </w:rPr>
      </w:pPr>
    </w:p>
    <w:p w14:paraId="469BBB64" w14:textId="59708E91"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Esteban</w:t>
      </w:r>
    </w:p>
    <w:p w14:paraId="6FD50F9A" w14:textId="77777777" w:rsidR="00E44947" w:rsidRPr="00AD6CF3" w:rsidRDefault="00C62959" w:rsidP="00F46573">
      <w:pPr>
        <w:rPr>
          <w:rFonts w:ascii="Arial" w:hAnsi="Arial" w:cs="Arial"/>
          <w:sz w:val="20"/>
          <w:szCs w:val="20"/>
        </w:rPr>
      </w:pPr>
      <w:hyperlink r:id="rId13" w:history="1">
        <w:r w:rsidR="00E44947" w:rsidRPr="00AD6CF3">
          <w:rPr>
            <w:rStyle w:val="Hyperlink"/>
            <w:rFonts w:ascii="Arial" w:hAnsi="Arial" w:cs="Arial"/>
            <w:sz w:val="20"/>
            <w:szCs w:val="20"/>
            <w:u w:val="none"/>
          </w:rPr>
          <w:t>https://fonts.google.com/specimen/Esteban</w:t>
        </w:r>
      </w:hyperlink>
    </w:p>
    <w:p w14:paraId="4E1A25F2" w14:textId="5BC48220" w:rsidR="00E44947" w:rsidRPr="00AD6CF3" w:rsidRDefault="00E44947" w:rsidP="00F46573">
      <w:pPr>
        <w:autoSpaceDE w:val="0"/>
        <w:autoSpaceDN w:val="0"/>
        <w:adjustRightInd w:val="0"/>
        <w:rPr>
          <w:rFonts w:ascii="Arial" w:hAnsi="Arial" w:cs="Arial"/>
          <w:sz w:val="20"/>
          <w:szCs w:val="20"/>
        </w:rPr>
      </w:pPr>
    </w:p>
    <w:p w14:paraId="2C91AEDF" w14:textId="77777777" w:rsidR="00E44947" w:rsidRPr="00AD6CF3" w:rsidRDefault="00E44947"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Esteban is a typeface intended to be used in texts, specially literature and poetry. </w:t>
      </w:r>
      <w:proofErr w:type="spellStart"/>
      <w:r w:rsidRPr="00AD6CF3">
        <w:rPr>
          <w:rFonts w:ascii="Arial" w:hAnsi="Arial" w:cs="Arial"/>
          <w:sz w:val="20"/>
          <w:szCs w:val="20"/>
        </w:rPr>
        <w:t>Its</w:t>
      </w:r>
      <w:proofErr w:type="spellEnd"/>
      <w:r w:rsidRPr="00AD6CF3">
        <w:rPr>
          <w:rFonts w:ascii="Arial" w:hAnsi="Arial" w:cs="Arial"/>
          <w:sz w:val="20"/>
          <w:szCs w:val="20"/>
        </w:rPr>
        <w:t xml:space="preserve"> a serif font with medium contrast, tall x height, medium compression, and robust serifs. It offers personality, readability and economy.</w:t>
      </w:r>
    </w:p>
    <w:p w14:paraId="1CC0F725" w14:textId="5EE6C5BC" w:rsidR="00E44947" w:rsidRPr="00AD6CF3" w:rsidRDefault="00E44947"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One of the most important features of Esteban is its stroke, that loses or gains weight in the stems. This feature was defined from the manuscripts of Jorge Alfredo Díaz Esteban, a writer who used a tool that can generate modulated strokes. </w:t>
      </w:r>
    </w:p>
    <w:p w14:paraId="7A5D679C" w14:textId="77777777" w:rsidR="00554EBF" w:rsidRPr="00AD6CF3" w:rsidRDefault="00554EBF" w:rsidP="00F46573">
      <w:pPr>
        <w:autoSpaceDE w:val="0"/>
        <w:autoSpaceDN w:val="0"/>
        <w:adjustRightInd w:val="0"/>
        <w:rPr>
          <w:rFonts w:ascii="Arial" w:hAnsi="Arial" w:cs="Arial"/>
          <w:sz w:val="20"/>
          <w:szCs w:val="20"/>
        </w:rPr>
      </w:pPr>
    </w:p>
    <w:p w14:paraId="5F70C82A" w14:textId="000C7E7E"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href="https://fonts.googleapis.com/css?family=Esteban&amp;display=swap"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3DA1BFCC" w14:textId="77777777" w:rsidR="00554EBF" w:rsidRPr="00AD6CF3" w:rsidRDefault="00554EBF" w:rsidP="00F46573">
      <w:pPr>
        <w:autoSpaceDE w:val="0"/>
        <w:autoSpaceDN w:val="0"/>
        <w:adjustRightInd w:val="0"/>
        <w:rPr>
          <w:rFonts w:ascii="Arial" w:hAnsi="Arial" w:cs="Arial"/>
          <w:sz w:val="20"/>
          <w:szCs w:val="20"/>
        </w:rPr>
      </w:pPr>
    </w:p>
    <w:p w14:paraId="04BBCF20" w14:textId="6C5CC295"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'Esteban', serif;</w:t>
      </w:r>
    </w:p>
    <w:p w14:paraId="237925AB" w14:textId="563CA48C"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p>
    <w:p w14:paraId="3405A643" w14:textId="77777777" w:rsidR="002408E0" w:rsidRPr="00AD6CF3" w:rsidRDefault="002408E0" w:rsidP="00F46573">
      <w:pPr>
        <w:autoSpaceDE w:val="0"/>
        <w:autoSpaceDN w:val="0"/>
        <w:adjustRightInd w:val="0"/>
        <w:rPr>
          <w:rFonts w:ascii="Arial" w:hAnsi="Arial" w:cs="Arial"/>
          <w:sz w:val="20"/>
          <w:szCs w:val="20"/>
        </w:rPr>
      </w:pPr>
      <w:r w:rsidRPr="00AD6CF3">
        <w:rPr>
          <w:rFonts w:ascii="MS Gothic" w:eastAsia="MS Gothic" w:hAnsi="MS Gothic" w:cs="MS Gothic" w:hint="eastAsia"/>
          <w:sz w:val="20"/>
          <w:szCs w:val="20"/>
        </w:rPr>
        <w:t> </w:t>
      </w:r>
    </w:p>
    <w:p w14:paraId="57C8358D" w14:textId="54DF7CC3"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Forget me not</w:t>
      </w:r>
    </w:p>
    <w:p w14:paraId="702DE102" w14:textId="2B1DFB8B" w:rsidR="00BE67B0" w:rsidRPr="00AD6CF3" w:rsidRDefault="00BE67B0" w:rsidP="00F46573">
      <w:pPr>
        <w:autoSpaceDE w:val="0"/>
        <w:autoSpaceDN w:val="0"/>
        <w:adjustRightInd w:val="0"/>
        <w:rPr>
          <w:rFonts w:ascii="Arial" w:hAnsi="Arial" w:cs="Arial"/>
          <w:sz w:val="20"/>
          <w:szCs w:val="20"/>
        </w:rPr>
      </w:pPr>
    </w:p>
    <w:p w14:paraId="20F51EF0" w14:textId="77777777" w:rsidR="006C1950" w:rsidRPr="00AD6CF3" w:rsidRDefault="00BE67B0" w:rsidP="00F46573">
      <w:pPr>
        <w:rPr>
          <w:rFonts w:ascii="Arial" w:hAnsi="Arial" w:cs="Arial"/>
          <w:color w:val="00B050"/>
          <w:sz w:val="20"/>
          <w:szCs w:val="20"/>
          <w:shd w:val="clear" w:color="auto" w:fill="FFFFFF"/>
        </w:rPr>
      </w:pPr>
      <w:r w:rsidRPr="00AD6CF3">
        <w:rPr>
          <w:rFonts w:ascii="Arial" w:hAnsi="Arial" w:cs="Arial"/>
          <w:color w:val="00B050"/>
          <w:sz w:val="20"/>
          <w:szCs w:val="20"/>
          <w:shd w:val="clear" w:color="auto" w:fill="FFFFFF"/>
        </w:rPr>
        <w:t xml:space="preserve">The true forget-me-not flower produces charming, five-petaled, blue blooms with yellow </w:t>
      </w:r>
      <w:r w:rsidR="006C1950" w:rsidRPr="00AD6CF3">
        <w:rPr>
          <w:rFonts w:ascii="Arial" w:hAnsi="Arial" w:cs="Arial"/>
          <w:color w:val="00B050"/>
          <w:sz w:val="20"/>
          <w:szCs w:val="20"/>
          <w:shd w:val="clear" w:color="auto" w:fill="FFFFFF"/>
        </w:rPr>
        <w:t>centres</w:t>
      </w:r>
      <w:r w:rsidRPr="00AD6CF3">
        <w:rPr>
          <w:rFonts w:ascii="Arial" w:hAnsi="Arial" w:cs="Arial"/>
          <w:color w:val="00B050"/>
          <w:sz w:val="20"/>
          <w:szCs w:val="20"/>
          <w:shd w:val="clear" w:color="auto" w:fill="FFFFFF"/>
        </w:rPr>
        <w:t xml:space="preserve"> explode from the stems from May through October. Flower petals are sometimes pink. </w:t>
      </w:r>
    </w:p>
    <w:p w14:paraId="30575CDC" w14:textId="77777777" w:rsidR="006C1950" w:rsidRPr="00AD6CF3" w:rsidRDefault="006C1950" w:rsidP="00F46573">
      <w:pPr>
        <w:rPr>
          <w:rFonts w:ascii="Arial" w:hAnsi="Arial" w:cs="Arial"/>
          <w:color w:val="00B050"/>
          <w:sz w:val="20"/>
          <w:szCs w:val="20"/>
          <w:shd w:val="clear" w:color="auto" w:fill="FFFFFF"/>
        </w:rPr>
      </w:pPr>
    </w:p>
    <w:p w14:paraId="3847DA0A" w14:textId="0F723B14" w:rsidR="00BE67B0" w:rsidRPr="00AD6CF3" w:rsidRDefault="00BE67B0" w:rsidP="00F46573">
      <w:pPr>
        <w:rPr>
          <w:rFonts w:ascii="Arial" w:hAnsi="Arial" w:cs="Arial"/>
          <w:color w:val="00B050"/>
          <w:sz w:val="20"/>
          <w:szCs w:val="20"/>
        </w:rPr>
      </w:pPr>
      <w:r w:rsidRPr="00AD6CF3">
        <w:rPr>
          <w:rFonts w:ascii="Arial" w:hAnsi="Arial" w:cs="Arial"/>
          <w:color w:val="00B050"/>
          <w:sz w:val="20"/>
          <w:szCs w:val="20"/>
          <w:shd w:val="clear" w:color="auto" w:fill="FFFFFF"/>
        </w:rPr>
        <w:t>Forget-me-not plants often grow near brooks and streams and other bodies of water which offer the high humidity and moisture that is desirable to this species.</w:t>
      </w:r>
    </w:p>
    <w:p w14:paraId="151A333C" w14:textId="292C3713" w:rsidR="00BE67B0" w:rsidRPr="00AD6CF3" w:rsidRDefault="00BE67B0" w:rsidP="00F46573">
      <w:pPr>
        <w:autoSpaceDE w:val="0"/>
        <w:autoSpaceDN w:val="0"/>
        <w:adjustRightInd w:val="0"/>
        <w:rPr>
          <w:rFonts w:ascii="Arial" w:hAnsi="Arial" w:cs="Arial"/>
          <w:color w:val="00B050"/>
          <w:sz w:val="20"/>
          <w:szCs w:val="20"/>
        </w:rPr>
      </w:pPr>
    </w:p>
    <w:p w14:paraId="07F39675" w14:textId="77777777" w:rsidR="00BE67B0" w:rsidRPr="00AD6CF3" w:rsidRDefault="00BE67B0" w:rsidP="00F46573">
      <w:pPr>
        <w:rPr>
          <w:rFonts w:ascii="Arial" w:hAnsi="Arial" w:cs="Arial"/>
          <w:color w:val="00B050"/>
          <w:sz w:val="20"/>
          <w:szCs w:val="20"/>
        </w:rPr>
      </w:pPr>
      <w:r w:rsidRPr="00AD6CF3">
        <w:rPr>
          <w:rFonts w:ascii="Arial" w:hAnsi="Arial" w:cs="Arial"/>
          <w:color w:val="00B050"/>
          <w:sz w:val="20"/>
          <w:szCs w:val="20"/>
          <w:shd w:val="clear" w:color="auto" w:fill="FFFFFF"/>
        </w:rPr>
        <w:t>Forget-Me-Not plants symbolize true love. The forget-me-not flowers are a medium, "true blue". And as the name suggests, they are given or used to decorate gifts with the hope the recipient will not forget the giver. It also symbolizes faithful love and memories.</w:t>
      </w:r>
    </w:p>
    <w:p w14:paraId="2049A92C" w14:textId="77777777" w:rsidR="00BE67B0" w:rsidRPr="00AD6CF3" w:rsidRDefault="00BE67B0" w:rsidP="00F46573">
      <w:pPr>
        <w:autoSpaceDE w:val="0"/>
        <w:autoSpaceDN w:val="0"/>
        <w:adjustRightInd w:val="0"/>
        <w:rPr>
          <w:rFonts w:ascii="Arial" w:hAnsi="Arial" w:cs="Arial"/>
          <w:sz w:val="20"/>
          <w:szCs w:val="20"/>
        </w:rPr>
      </w:pPr>
    </w:p>
    <w:p w14:paraId="01330CB6" w14:textId="77777777" w:rsidR="00554EBF" w:rsidRPr="00AD6CF3" w:rsidRDefault="00554EBF" w:rsidP="00F46573">
      <w:pPr>
        <w:autoSpaceDE w:val="0"/>
        <w:autoSpaceDN w:val="0"/>
        <w:adjustRightInd w:val="0"/>
        <w:rPr>
          <w:rFonts w:ascii="Arial" w:hAnsi="Arial" w:cs="Arial"/>
          <w:sz w:val="20"/>
          <w:szCs w:val="20"/>
        </w:rPr>
      </w:pPr>
    </w:p>
    <w:p w14:paraId="36BB3A90" w14:textId="48024983"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Fenix</w:t>
      </w:r>
    </w:p>
    <w:p w14:paraId="5B85C10B" w14:textId="77777777" w:rsidR="00E44947" w:rsidRPr="00AD6CF3" w:rsidRDefault="00C62959" w:rsidP="00F46573">
      <w:pPr>
        <w:rPr>
          <w:rFonts w:ascii="Arial" w:hAnsi="Arial" w:cs="Arial"/>
          <w:sz w:val="20"/>
          <w:szCs w:val="20"/>
        </w:rPr>
      </w:pPr>
      <w:hyperlink r:id="rId14" w:history="1">
        <w:r w:rsidR="00E44947" w:rsidRPr="00AD6CF3">
          <w:rPr>
            <w:rStyle w:val="Hyperlink"/>
            <w:rFonts w:ascii="Arial" w:hAnsi="Arial" w:cs="Arial"/>
            <w:sz w:val="20"/>
            <w:szCs w:val="20"/>
            <w:u w:val="none"/>
          </w:rPr>
          <w:t>https://fonts.google.com/specimen/Fenix</w:t>
        </w:r>
      </w:hyperlink>
    </w:p>
    <w:p w14:paraId="1ACB0740" w14:textId="354BA06F" w:rsidR="00E44947" w:rsidRPr="00AD6CF3" w:rsidRDefault="00E44947" w:rsidP="00F46573">
      <w:pPr>
        <w:autoSpaceDE w:val="0"/>
        <w:autoSpaceDN w:val="0"/>
        <w:adjustRightInd w:val="0"/>
        <w:rPr>
          <w:rFonts w:ascii="Arial" w:hAnsi="Arial" w:cs="Arial"/>
          <w:sz w:val="20"/>
          <w:szCs w:val="20"/>
        </w:rPr>
      </w:pPr>
    </w:p>
    <w:p w14:paraId="527A8145" w14:textId="77777777" w:rsidR="00E44947" w:rsidRPr="00AD6CF3" w:rsidRDefault="00E44947" w:rsidP="00F46573">
      <w:pPr>
        <w:rPr>
          <w:rFonts w:ascii="Arial" w:hAnsi="Arial" w:cs="Arial"/>
          <w:sz w:val="20"/>
          <w:szCs w:val="20"/>
        </w:rPr>
      </w:pPr>
      <w:r w:rsidRPr="00AD6CF3">
        <w:rPr>
          <w:rFonts w:ascii="Arial" w:hAnsi="Arial" w:cs="Arial"/>
          <w:sz w:val="20"/>
          <w:szCs w:val="20"/>
          <w:shd w:val="clear" w:color="auto" w:fill="FFFFFF"/>
        </w:rPr>
        <w:t>Fenix is a serif typeface designed for use in both display and long text. Very inspired by calligraphy, it has strong serifs and rough strokes. Its proportions are designed to gain space savings in text, both in height and width. It is elegant at large sizes and legible at the same time, with a lot of rhythm in small sizes.</w:t>
      </w:r>
    </w:p>
    <w:p w14:paraId="4F6D2214" w14:textId="77777777" w:rsidR="00554EBF" w:rsidRPr="00AD6CF3" w:rsidRDefault="00554EBF" w:rsidP="00F46573">
      <w:pPr>
        <w:autoSpaceDE w:val="0"/>
        <w:autoSpaceDN w:val="0"/>
        <w:adjustRightInd w:val="0"/>
        <w:rPr>
          <w:rFonts w:ascii="Arial" w:hAnsi="Arial" w:cs="Arial"/>
          <w:sz w:val="20"/>
          <w:szCs w:val="20"/>
        </w:rPr>
      </w:pPr>
    </w:p>
    <w:p w14:paraId="47C28612" w14:textId="1DE0AD82"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href="https://fonts.googleapis.com/css?family=Fenix&amp;display=swap"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153D16B8" w14:textId="77777777" w:rsidR="00554EBF" w:rsidRPr="00AD6CF3" w:rsidRDefault="00554EBF" w:rsidP="00F46573">
      <w:pPr>
        <w:autoSpaceDE w:val="0"/>
        <w:autoSpaceDN w:val="0"/>
        <w:adjustRightInd w:val="0"/>
        <w:rPr>
          <w:rFonts w:ascii="Arial" w:hAnsi="Arial" w:cs="Arial"/>
          <w:sz w:val="20"/>
          <w:szCs w:val="20"/>
        </w:rPr>
      </w:pPr>
    </w:p>
    <w:p w14:paraId="0C9E3FA0" w14:textId="28C1288B"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'Fenix', serif;</w:t>
      </w:r>
    </w:p>
    <w:p w14:paraId="6C63ADB7"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2DFBA3DC" w14:textId="34B7465F" w:rsidR="002408E0" w:rsidRPr="00AD6CF3" w:rsidRDefault="002408E0" w:rsidP="00F46573">
      <w:pPr>
        <w:autoSpaceDE w:val="0"/>
        <w:autoSpaceDN w:val="0"/>
        <w:adjustRightInd w:val="0"/>
        <w:rPr>
          <w:rFonts w:ascii="Arial" w:hAnsi="Arial" w:cs="Arial"/>
          <w:sz w:val="20"/>
          <w:szCs w:val="20"/>
        </w:rPr>
      </w:pPr>
    </w:p>
    <w:p w14:paraId="29C9F462" w14:textId="639D497D"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Gerbera</w:t>
      </w:r>
    </w:p>
    <w:p w14:paraId="2419268A" w14:textId="42C42273" w:rsidR="00554EBF" w:rsidRPr="00AD6CF3" w:rsidRDefault="00554EBF" w:rsidP="00F46573">
      <w:pPr>
        <w:autoSpaceDE w:val="0"/>
        <w:autoSpaceDN w:val="0"/>
        <w:adjustRightInd w:val="0"/>
        <w:rPr>
          <w:rFonts w:ascii="Arial" w:hAnsi="Arial" w:cs="Arial"/>
          <w:sz w:val="20"/>
          <w:szCs w:val="20"/>
        </w:rPr>
      </w:pPr>
    </w:p>
    <w:p w14:paraId="01859D8A" w14:textId="4ADCB845" w:rsidR="006C1950" w:rsidRPr="00AD6CF3" w:rsidRDefault="006C1950" w:rsidP="00F46573">
      <w:pPr>
        <w:shd w:val="clear" w:color="auto" w:fill="FFFFFF"/>
        <w:spacing w:before="120" w:after="120"/>
        <w:rPr>
          <w:rFonts w:ascii="Arial" w:hAnsi="Arial" w:cs="Arial"/>
          <w:color w:val="00B050"/>
          <w:sz w:val="20"/>
          <w:szCs w:val="20"/>
        </w:rPr>
      </w:pPr>
      <w:r w:rsidRPr="00AD6CF3">
        <w:rPr>
          <w:rFonts w:ascii="Arial" w:hAnsi="Arial" w:cs="Arial"/>
          <w:color w:val="00B050"/>
          <w:sz w:val="20"/>
          <w:szCs w:val="20"/>
        </w:rPr>
        <w:t>Gerbera species bear large florets in yellow, orange, white, pink or red colours, often the same flower can have </w:t>
      </w:r>
      <w:hyperlink r:id="rId15" w:tooltip="Petal" w:history="1">
        <w:r w:rsidRPr="00AD6CF3">
          <w:rPr>
            <w:rFonts w:ascii="Arial" w:hAnsi="Arial" w:cs="Arial"/>
            <w:color w:val="00B050"/>
            <w:sz w:val="20"/>
            <w:szCs w:val="20"/>
          </w:rPr>
          <w:t>petals</w:t>
        </w:r>
      </w:hyperlink>
      <w:r w:rsidRPr="00AD6CF3">
        <w:rPr>
          <w:rFonts w:ascii="Arial" w:hAnsi="Arial" w:cs="Arial"/>
          <w:color w:val="00B050"/>
          <w:sz w:val="20"/>
          <w:szCs w:val="20"/>
        </w:rPr>
        <w:t xml:space="preserve"> of several different colours. The centre of the flower is normally black. They vary greatly in shape and size. </w:t>
      </w:r>
    </w:p>
    <w:p w14:paraId="141D4B3D" w14:textId="74166248" w:rsidR="006C1950" w:rsidRPr="00AD6CF3" w:rsidRDefault="006C1950" w:rsidP="00F46573">
      <w:pPr>
        <w:shd w:val="clear" w:color="auto" w:fill="FFFFFF"/>
        <w:spacing w:before="120" w:after="120"/>
        <w:rPr>
          <w:rFonts w:ascii="Arial" w:hAnsi="Arial" w:cs="Arial"/>
          <w:color w:val="00B050"/>
          <w:sz w:val="20"/>
          <w:szCs w:val="20"/>
        </w:rPr>
      </w:pPr>
      <w:r w:rsidRPr="00AD6CF3">
        <w:rPr>
          <w:rFonts w:ascii="Arial" w:hAnsi="Arial" w:cs="Arial"/>
          <w:color w:val="00B050"/>
          <w:sz w:val="20"/>
          <w:szCs w:val="20"/>
        </w:rPr>
        <w:t>Gerbera is very popular and widely used as a decorative garden plant or as </w:t>
      </w:r>
      <w:hyperlink r:id="rId16" w:tooltip="Cut flowers" w:history="1">
        <w:r w:rsidRPr="00AD6CF3">
          <w:rPr>
            <w:rFonts w:ascii="Arial" w:hAnsi="Arial" w:cs="Arial"/>
            <w:color w:val="00B050"/>
            <w:sz w:val="20"/>
            <w:szCs w:val="20"/>
          </w:rPr>
          <w:t>cut flowers</w:t>
        </w:r>
      </w:hyperlink>
      <w:r w:rsidRPr="00AD6CF3">
        <w:rPr>
          <w:rFonts w:ascii="Arial" w:hAnsi="Arial" w:cs="Arial"/>
          <w:color w:val="00B050"/>
          <w:sz w:val="20"/>
          <w:szCs w:val="20"/>
        </w:rPr>
        <w:t>. It is the fifth most used cut flower in the world. It is also used as a </w:t>
      </w:r>
      <w:hyperlink r:id="rId17" w:tooltip="Model organism" w:history="1">
        <w:r w:rsidRPr="00AD6CF3">
          <w:rPr>
            <w:rFonts w:ascii="Arial" w:hAnsi="Arial" w:cs="Arial"/>
            <w:color w:val="00B050"/>
            <w:sz w:val="20"/>
            <w:szCs w:val="20"/>
          </w:rPr>
          <w:t>model organism</w:t>
        </w:r>
      </w:hyperlink>
      <w:r w:rsidRPr="00AD6CF3">
        <w:rPr>
          <w:rFonts w:ascii="Arial" w:hAnsi="Arial" w:cs="Arial"/>
          <w:color w:val="00B050"/>
          <w:sz w:val="20"/>
          <w:szCs w:val="20"/>
        </w:rPr>
        <w:t> in studying </w:t>
      </w:r>
      <w:hyperlink r:id="rId18" w:tooltip="Flower" w:history="1">
        <w:r w:rsidRPr="00AD6CF3">
          <w:rPr>
            <w:rFonts w:ascii="Arial" w:hAnsi="Arial" w:cs="Arial"/>
            <w:color w:val="00B050"/>
            <w:sz w:val="20"/>
            <w:szCs w:val="20"/>
          </w:rPr>
          <w:t>flower formation</w:t>
        </w:r>
      </w:hyperlink>
      <w:r w:rsidRPr="00AD6CF3">
        <w:rPr>
          <w:rFonts w:ascii="Arial" w:hAnsi="Arial" w:cs="Arial"/>
          <w:color w:val="00B050"/>
          <w:sz w:val="20"/>
          <w:szCs w:val="20"/>
        </w:rPr>
        <w:t>.</w:t>
      </w:r>
    </w:p>
    <w:p w14:paraId="1115349D" w14:textId="19C54BB6" w:rsidR="006C1950" w:rsidRPr="00AD6CF3" w:rsidRDefault="006C1950" w:rsidP="00F46573">
      <w:pPr>
        <w:rPr>
          <w:rFonts w:ascii="Arial" w:hAnsi="Arial" w:cs="Arial"/>
          <w:color w:val="00B050"/>
          <w:sz w:val="20"/>
          <w:szCs w:val="20"/>
        </w:rPr>
      </w:pPr>
      <w:r w:rsidRPr="00AD6CF3">
        <w:rPr>
          <w:rFonts w:ascii="Arial" w:hAnsi="Arial" w:cs="Arial"/>
          <w:color w:val="00B050"/>
          <w:sz w:val="20"/>
          <w:szCs w:val="20"/>
          <w:shd w:val="clear" w:color="auto" w:fill="FFFFFF"/>
        </w:rPr>
        <w:t>The gerbera flower symbolizes happiness and joy. These colourful flowers are perfect reminders for us to seize the day and do something fun and adventurist. The Gerbera flower will bring in sunshine and warmth into your home no matter how dark your day might seem.</w:t>
      </w:r>
    </w:p>
    <w:p w14:paraId="796A7190" w14:textId="77777777" w:rsidR="006C1950" w:rsidRPr="00AD6CF3" w:rsidRDefault="006C1950" w:rsidP="00F46573">
      <w:pPr>
        <w:autoSpaceDE w:val="0"/>
        <w:autoSpaceDN w:val="0"/>
        <w:adjustRightInd w:val="0"/>
        <w:rPr>
          <w:rFonts w:ascii="Arial" w:hAnsi="Arial" w:cs="Arial"/>
          <w:sz w:val="20"/>
          <w:szCs w:val="20"/>
        </w:rPr>
      </w:pPr>
    </w:p>
    <w:p w14:paraId="43B115B0" w14:textId="40BE0D4E" w:rsidR="002408E0" w:rsidRPr="00AD6CF3" w:rsidRDefault="002408E0" w:rsidP="00F46573">
      <w:pPr>
        <w:autoSpaceDE w:val="0"/>
        <w:autoSpaceDN w:val="0"/>
        <w:adjustRightInd w:val="0"/>
        <w:rPr>
          <w:rFonts w:ascii="Arial" w:hAnsi="Arial" w:cs="Arial"/>
          <w:sz w:val="20"/>
          <w:szCs w:val="20"/>
        </w:rPr>
      </w:pPr>
      <w:proofErr w:type="spellStart"/>
      <w:r w:rsidRPr="00AD6CF3">
        <w:rPr>
          <w:rFonts w:ascii="Arial" w:hAnsi="Arial" w:cs="Arial"/>
          <w:sz w:val="20"/>
          <w:szCs w:val="20"/>
        </w:rPr>
        <w:t>Gelasio</w:t>
      </w:r>
      <w:proofErr w:type="spellEnd"/>
    </w:p>
    <w:p w14:paraId="13548221" w14:textId="77777777" w:rsidR="00E44947" w:rsidRPr="00AD6CF3" w:rsidRDefault="00C62959" w:rsidP="00F46573">
      <w:pPr>
        <w:rPr>
          <w:rFonts w:ascii="Arial" w:hAnsi="Arial" w:cs="Arial"/>
          <w:sz w:val="20"/>
          <w:szCs w:val="20"/>
        </w:rPr>
      </w:pPr>
      <w:hyperlink r:id="rId19" w:history="1">
        <w:r w:rsidR="00E44947" w:rsidRPr="00AD6CF3">
          <w:rPr>
            <w:rStyle w:val="Hyperlink"/>
            <w:rFonts w:ascii="Arial" w:hAnsi="Arial" w:cs="Arial"/>
            <w:sz w:val="20"/>
            <w:szCs w:val="20"/>
            <w:u w:val="none"/>
          </w:rPr>
          <w:t>https://fonts.google.com/specimen/Gelasio</w:t>
        </w:r>
      </w:hyperlink>
    </w:p>
    <w:p w14:paraId="56114FFD" w14:textId="77777777" w:rsidR="00E44947" w:rsidRPr="00AD6CF3" w:rsidRDefault="00E44947" w:rsidP="00F46573">
      <w:pPr>
        <w:autoSpaceDE w:val="0"/>
        <w:autoSpaceDN w:val="0"/>
        <w:adjustRightInd w:val="0"/>
        <w:rPr>
          <w:rFonts w:ascii="Arial" w:hAnsi="Arial" w:cs="Arial"/>
          <w:sz w:val="20"/>
          <w:szCs w:val="20"/>
        </w:rPr>
      </w:pPr>
    </w:p>
    <w:p w14:paraId="40D0B682" w14:textId="77777777" w:rsidR="00E44947" w:rsidRPr="00AD6CF3" w:rsidRDefault="00E44947" w:rsidP="00F46573">
      <w:pPr>
        <w:rPr>
          <w:rFonts w:ascii="Arial" w:hAnsi="Arial" w:cs="Arial"/>
          <w:sz w:val="20"/>
          <w:szCs w:val="20"/>
        </w:rPr>
      </w:pPr>
      <w:proofErr w:type="spellStart"/>
      <w:r w:rsidRPr="00AD6CF3">
        <w:rPr>
          <w:rFonts w:ascii="Arial" w:hAnsi="Arial" w:cs="Arial"/>
          <w:sz w:val="20"/>
          <w:szCs w:val="20"/>
          <w:shd w:val="clear" w:color="auto" w:fill="FFFFFF"/>
        </w:rPr>
        <w:t>Gelasio</w:t>
      </w:r>
      <w:proofErr w:type="spellEnd"/>
      <w:r w:rsidRPr="00AD6CF3">
        <w:rPr>
          <w:rFonts w:ascii="Arial" w:hAnsi="Arial" w:cs="Arial"/>
          <w:sz w:val="20"/>
          <w:szCs w:val="20"/>
          <w:shd w:val="clear" w:color="auto" w:fill="FFFFFF"/>
        </w:rPr>
        <w:t xml:space="preserve"> is an original typeface which is metrics compatible with Georgia in its Regular, Bold, Italic and Bold Italic weights. It supports the Google Fonts Latin Pro glyph set, enabling the typesetting of English, Western, Eastern and Southern European languages as well as Vietnamese and 130+ other languages.</w:t>
      </w:r>
    </w:p>
    <w:p w14:paraId="30C73F32" w14:textId="77777777" w:rsidR="00554EBF" w:rsidRPr="00AD6CF3" w:rsidRDefault="00554EBF" w:rsidP="00F46573">
      <w:pPr>
        <w:autoSpaceDE w:val="0"/>
        <w:autoSpaceDN w:val="0"/>
        <w:adjustRightInd w:val="0"/>
        <w:rPr>
          <w:rFonts w:ascii="Arial" w:hAnsi="Arial" w:cs="Arial"/>
          <w:sz w:val="20"/>
          <w:szCs w:val="20"/>
        </w:rPr>
      </w:pPr>
    </w:p>
    <w:p w14:paraId="7B99E2B7" w14:textId="66D0202D"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href="https://fonts.googleapis.com/css?family=Gelasio&amp;display=swap"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596F5555" w14:textId="77777777" w:rsidR="00554EBF" w:rsidRPr="00AD6CF3" w:rsidRDefault="00554EBF" w:rsidP="00F46573">
      <w:pPr>
        <w:autoSpaceDE w:val="0"/>
        <w:autoSpaceDN w:val="0"/>
        <w:adjustRightInd w:val="0"/>
        <w:rPr>
          <w:rFonts w:ascii="Arial" w:hAnsi="Arial" w:cs="Arial"/>
          <w:sz w:val="20"/>
          <w:szCs w:val="20"/>
        </w:rPr>
      </w:pPr>
    </w:p>
    <w:p w14:paraId="599B8841" w14:textId="470C2BD5"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w:t>
      </w:r>
      <w:proofErr w:type="spellStart"/>
      <w:r w:rsidRPr="00AD6CF3">
        <w:rPr>
          <w:rFonts w:ascii="Arial" w:hAnsi="Arial" w:cs="Arial"/>
          <w:sz w:val="20"/>
          <w:szCs w:val="20"/>
        </w:rPr>
        <w:t>Gelasio</w:t>
      </w:r>
      <w:proofErr w:type="spellEnd"/>
      <w:r w:rsidRPr="00AD6CF3">
        <w:rPr>
          <w:rFonts w:ascii="Arial" w:hAnsi="Arial" w:cs="Arial"/>
          <w:sz w:val="20"/>
          <w:szCs w:val="20"/>
        </w:rPr>
        <w:t>', serif;</w:t>
      </w:r>
    </w:p>
    <w:p w14:paraId="799B81BC"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3EC71688" w14:textId="1F2988CE" w:rsidR="002408E0" w:rsidRPr="00AD6CF3" w:rsidRDefault="002408E0" w:rsidP="00F46573">
      <w:pPr>
        <w:autoSpaceDE w:val="0"/>
        <w:autoSpaceDN w:val="0"/>
        <w:adjustRightInd w:val="0"/>
        <w:rPr>
          <w:rFonts w:ascii="Arial" w:hAnsi="Arial" w:cs="Arial"/>
          <w:sz w:val="20"/>
          <w:szCs w:val="20"/>
        </w:rPr>
      </w:pPr>
    </w:p>
    <w:p w14:paraId="76B82EFA" w14:textId="17720208"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Hydrangea </w:t>
      </w:r>
    </w:p>
    <w:p w14:paraId="0BC4B36B" w14:textId="4113EED2" w:rsidR="00554EBF" w:rsidRPr="00AD6CF3" w:rsidRDefault="00554EBF" w:rsidP="00F46573">
      <w:pPr>
        <w:autoSpaceDE w:val="0"/>
        <w:autoSpaceDN w:val="0"/>
        <w:adjustRightInd w:val="0"/>
        <w:rPr>
          <w:rFonts w:ascii="Arial" w:hAnsi="Arial" w:cs="Arial"/>
          <w:color w:val="00B050"/>
          <w:sz w:val="20"/>
          <w:szCs w:val="20"/>
        </w:rPr>
      </w:pPr>
    </w:p>
    <w:p w14:paraId="45E2D109" w14:textId="6FD7B874" w:rsidR="006C1950" w:rsidRPr="00AD6CF3" w:rsidRDefault="006C1950" w:rsidP="00F46573">
      <w:pPr>
        <w:rPr>
          <w:rFonts w:ascii="Arial" w:hAnsi="Arial" w:cs="Arial"/>
          <w:color w:val="00B050"/>
          <w:spacing w:val="8"/>
          <w:sz w:val="20"/>
          <w:szCs w:val="20"/>
        </w:rPr>
      </w:pPr>
      <w:r w:rsidRPr="00AD6CF3">
        <w:rPr>
          <w:rFonts w:ascii="Arial" w:hAnsi="Arial" w:cs="Arial"/>
          <w:color w:val="00B050"/>
          <w:spacing w:val="8"/>
          <w:sz w:val="20"/>
          <w:szCs w:val="20"/>
          <w:shd w:val="clear" w:color="auto" w:fill="FFFFFF"/>
        </w:rPr>
        <w:t>Hydrangea are large globes of flowers that cover a shrub in summer and spring. H</w:t>
      </w:r>
      <w:r w:rsidRPr="00AD6CF3">
        <w:rPr>
          <w:rFonts w:ascii="Arial" w:hAnsi="Arial" w:cs="Arial"/>
          <w:color w:val="00B050"/>
          <w:spacing w:val="8"/>
          <w:sz w:val="20"/>
          <w:szCs w:val="20"/>
        </w:rPr>
        <w:t xml:space="preserve">ydrangeas are unique in that you can control their colour. Colours </w:t>
      </w:r>
      <w:r w:rsidR="00EB326F" w:rsidRPr="00AD6CF3">
        <w:rPr>
          <w:rFonts w:ascii="Arial" w:hAnsi="Arial" w:cs="Arial"/>
          <w:color w:val="00B050"/>
          <w:spacing w:val="8"/>
          <w:sz w:val="20"/>
          <w:szCs w:val="20"/>
        </w:rPr>
        <w:t>include</w:t>
      </w:r>
      <w:r w:rsidRPr="00AD6CF3">
        <w:rPr>
          <w:rFonts w:ascii="Arial" w:hAnsi="Arial" w:cs="Arial"/>
          <w:color w:val="00B050"/>
          <w:spacing w:val="8"/>
          <w:sz w:val="20"/>
          <w:szCs w:val="20"/>
        </w:rPr>
        <w:t xml:space="preserve"> blue, pink, red, purple and white.</w:t>
      </w:r>
    </w:p>
    <w:p w14:paraId="7CF97536" w14:textId="042CB999" w:rsidR="006C1950" w:rsidRPr="00AD6CF3" w:rsidRDefault="006C1950" w:rsidP="00F46573">
      <w:pPr>
        <w:shd w:val="clear" w:color="auto" w:fill="FFFFFF"/>
        <w:spacing w:before="100" w:beforeAutospacing="1" w:after="100" w:afterAutospacing="1"/>
        <w:rPr>
          <w:rFonts w:ascii="Arial" w:hAnsi="Arial" w:cs="Arial"/>
          <w:color w:val="00B050"/>
          <w:sz w:val="20"/>
          <w:szCs w:val="20"/>
        </w:rPr>
      </w:pPr>
      <w:r w:rsidRPr="00AD6CF3">
        <w:rPr>
          <w:rFonts w:ascii="Arial" w:hAnsi="Arial" w:cs="Arial"/>
          <w:color w:val="00B050"/>
          <w:sz w:val="20"/>
          <w:szCs w:val="20"/>
        </w:rPr>
        <w:t>The name hydrangea comes from the Greek words “</w:t>
      </w:r>
      <w:proofErr w:type="spellStart"/>
      <w:r w:rsidRPr="00AD6CF3">
        <w:rPr>
          <w:rFonts w:ascii="Arial" w:hAnsi="Arial" w:cs="Arial"/>
          <w:color w:val="00B050"/>
          <w:sz w:val="20"/>
          <w:szCs w:val="20"/>
        </w:rPr>
        <w:t>hydor</w:t>
      </w:r>
      <w:proofErr w:type="spellEnd"/>
      <w:r w:rsidRPr="00AD6CF3">
        <w:rPr>
          <w:rFonts w:ascii="Arial" w:hAnsi="Arial" w:cs="Arial"/>
          <w:color w:val="00B050"/>
          <w:sz w:val="20"/>
          <w:szCs w:val="20"/>
        </w:rPr>
        <w:t>” meaning water and “</w:t>
      </w:r>
      <w:proofErr w:type="spellStart"/>
      <w:r w:rsidRPr="00AD6CF3">
        <w:rPr>
          <w:rFonts w:ascii="Arial" w:hAnsi="Arial" w:cs="Arial"/>
          <w:color w:val="00B050"/>
          <w:sz w:val="20"/>
          <w:szCs w:val="20"/>
        </w:rPr>
        <w:t>angos</w:t>
      </w:r>
      <w:proofErr w:type="spellEnd"/>
      <w:r w:rsidRPr="00AD6CF3">
        <w:rPr>
          <w:rFonts w:ascii="Arial" w:hAnsi="Arial" w:cs="Arial"/>
          <w:color w:val="00B050"/>
          <w:sz w:val="20"/>
          <w:szCs w:val="20"/>
        </w:rPr>
        <w:t xml:space="preserve">” meaning vessel. Which together roughly translate to “water barrel”. This is because of the fact that hydrangeas are notorious for needing lots of water and the cup shaped flowers. </w:t>
      </w:r>
    </w:p>
    <w:p w14:paraId="5DEBABA8" w14:textId="04EB0F01" w:rsidR="00EB326F" w:rsidRPr="00AD6CF3" w:rsidRDefault="006C1950" w:rsidP="00F46573">
      <w:pPr>
        <w:rPr>
          <w:rFonts w:ascii="Arial" w:hAnsi="Arial" w:cs="Arial"/>
          <w:color w:val="00B050"/>
          <w:sz w:val="20"/>
          <w:szCs w:val="20"/>
        </w:rPr>
      </w:pPr>
      <w:r w:rsidRPr="00AD6CF3">
        <w:rPr>
          <w:rFonts w:ascii="Arial" w:hAnsi="Arial" w:cs="Arial"/>
          <w:color w:val="00B050"/>
          <w:sz w:val="20"/>
          <w:szCs w:val="20"/>
        </w:rPr>
        <w:t>Hydrangeas can symbolize many different things, depending on where around the world and their culture</w:t>
      </w:r>
      <w:r w:rsidR="00EB326F" w:rsidRPr="00AD6CF3">
        <w:rPr>
          <w:rFonts w:ascii="Arial" w:hAnsi="Arial" w:cs="Arial"/>
          <w:color w:val="00B050"/>
          <w:sz w:val="20"/>
          <w:szCs w:val="20"/>
          <w:shd w:val="clear" w:color="auto" w:fill="FFFFFF"/>
        </w:rPr>
        <w:t>. The flower represents gratitude, grace and beauty. It also radiates abundance because of the lavish number of flowers and the generous round shape. The hydrangea's colours symbolise love, harmony and peace.</w:t>
      </w:r>
    </w:p>
    <w:p w14:paraId="37349C30" w14:textId="78589E8C" w:rsidR="006C1950" w:rsidRPr="00AD6CF3" w:rsidRDefault="006C1950" w:rsidP="00F46573">
      <w:pPr>
        <w:autoSpaceDE w:val="0"/>
        <w:autoSpaceDN w:val="0"/>
        <w:adjustRightInd w:val="0"/>
        <w:rPr>
          <w:rFonts w:ascii="Arial" w:hAnsi="Arial" w:cs="Arial"/>
          <w:sz w:val="20"/>
          <w:szCs w:val="20"/>
        </w:rPr>
      </w:pPr>
    </w:p>
    <w:p w14:paraId="7AC75B24" w14:textId="77777777" w:rsidR="006C1950" w:rsidRPr="00AD6CF3" w:rsidRDefault="006C1950" w:rsidP="00F46573">
      <w:pPr>
        <w:autoSpaceDE w:val="0"/>
        <w:autoSpaceDN w:val="0"/>
        <w:adjustRightInd w:val="0"/>
        <w:rPr>
          <w:rFonts w:ascii="Arial" w:hAnsi="Arial" w:cs="Arial"/>
          <w:sz w:val="20"/>
          <w:szCs w:val="20"/>
        </w:rPr>
      </w:pPr>
    </w:p>
    <w:p w14:paraId="12EF2947" w14:textId="21F676E4" w:rsidR="002408E0" w:rsidRPr="00AD6CF3" w:rsidRDefault="002408E0" w:rsidP="00F46573">
      <w:pPr>
        <w:autoSpaceDE w:val="0"/>
        <w:autoSpaceDN w:val="0"/>
        <w:adjustRightInd w:val="0"/>
        <w:rPr>
          <w:rFonts w:ascii="Arial" w:hAnsi="Arial" w:cs="Arial"/>
          <w:sz w:val="20"/>
          <w:szCs w:val="20"/>
        </w:rPr>
      </w:pPr>
      <w:proofErr w:type="spellStart"/>
      <w:r w:rsidRPr="00AD6CF3">
        <w:rPr>
          <w:rFonts w:ascii="Arial" w:hAnsi="Arial" w:cs="Arial"/>
          <w:sz w:val="20"/>
          <w:szCs w:val="20"/>
        </w:rPr>
        <w:t>Halant</w:t>
      </w:r>
      <w:proofErr w:type="spellEnd"/>
    </w:p>
    <w:p w14:paraId="66494FE0" w14:textId="77777777" w:rsidR="00E44947" w:rsidRPr="00AD6CF3" w:rsidRDefault="00C62959" w:rsidP="00F46573">
      <w:pPr>
        <w:rPr>
          <w:rFonts w:ascii="Arial" w:hAnsi="Arial" w:cs="Arial"/>
          <w:sz w:val="20"/>
          <w:szCs w:val="20"/>
        </w:rPr>
      </w:pPr>
      <w:hyperlink r:id="rId20" w:history="1">
        <w:r w:rsidR="00E44947" w:rsidRPr="00AD6CF3">
          <w:rPr>
            <w:rStyle w:val="Hyperlink"/>
            <w:rFonts w:ascii="Arial" w:hAnsi="Arial" w:cs="Arial"/>
            <w:sz w:val="20"/>
            <w:szCs w:val="20"/>
            <w:u w:val="none"/>
          </w:rPr>
          <w:t>https://fonts.google.com/specimen/Halant</w:t>
        </w:r>
      </w:hyperlink>
    </w:p>
    <w:p w14:paraId="073BBE41" w14:textId="77777777" w:rsidR="00E44947" w:rsidRPr="00AD6CF3" w:rsidRDefault="00E44947" w:rsidP="00F46573">
      <w:pPr>
        <w:autoSpaceDE w:val="0"/>
        <w:autoSpaceDN w:val="0"/>
        <w:adjustRightInd w:val="0"/>
        <w:rPr>
          <w:rFonts w:ascii="Arial" w:hAnsi="Arial" w:cs="Arial"/>
          <w:sz w:val="20"/>
          <w:szCs w:val="20"/>
        </w:rPr>
      </w:pPr>
    </w:p>
    <w:p w14:paraId="7862AD47" w14:textId="77777777" w:rsidR="00E44947" w:rsidRPr="00AD6CF3" w:rsidRDefault="00E44947" w:rsidP="00F46573">
      <w:pPr>
        <w:pStyle w:val="NormalWeb"/>
        <w:shd w:val="clear" w:color="auto" w:fill="FFFFFF"/>
        <w:spacing w:before="225" w:beforeAutospacing="0" w:after="0" w:afterAutospacing="0"/>
        <w:textAlignment w:val="baseline"/>
        <w:rPr>
          <w:rFonts w:ascii="Arial" w:hAnsi="Arial" w:cs="Arial"/>
          <w:sz w:val="20"/>
          <w:szCs w:val="20"/>
        </w:rPr>
      </w:pPr>
      <w:proofErr w:type="spellStart"/>
      <w:r w:rsidRPr="00AD6CF3">
        <w:rPr>
          <w:rFonts w:ascii="Arial" w:hAnsi="Arial" w:cs="Arial"/>
          <w:sz w:val="20"/>
          <w:szCs w:val="20"/>
        </w:rPr>
        <w:t>Halant</w:t>
      </w:r>
      <w:proofErr w:type="spellEnd"/>
      <w:r w:rsidRPr="00AD6CF3">
        <w:rPr>
          <w:rFonts w:ascii="Arial" w:hAnsi="Arial" w:cs="Arial"/>
          <w:sz w:val="20"/>
          <w:szCs w:val="20"/>
        </w:rPr>
        <w:t xml:space="preserve"> is a typeface family supporting the Devanagari and Latin scripts. This is an Open Source font family, first published by the Indian Type Foundry in 2014.</w:t>
      </w:r>
    </w:p>
    <w:p w14:paraId="3A99E40C" w14:textId="34D92973" w:rsidR="00554EBF" w:rsidRPr="00AD6CF3" w:rsidRDefault="00E44947"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The Devanagari glyphs in the </w:t>
      </w:r>
      <w:proofErr w:type="spellStart"/>
      <w:r w:rsidRPr="00AD6CF3">
        <w:rPr>
          <w:rFonts w:ascii="Arial" w:hAnsi="Arial" w:cs="Arial"/>
          <w:sz w:val="20"/>
          <w:szCs w:val="20"/>
        </w:rPr>
        <w:t>Halant</w:t>
      </w:r>
      <w:proofErr w:type="spellEnd"/>
      <w:r w:rsidRPr="00AD6CF3">
        <w:rPr>
          <w:rFonts w:ascii="Arial" w:hAnsi="Arial" w:cs="Arial"/>
          <w:sz w:val="20"/>
          <w:szCs w:val="20"/>
        </w:rPr>
        <w:t xml:space="preserve"> project were designed by Vivek </w:t>
      </w:r>
      <w:proofErr w:type="spellStart"/>
      <w:r w:rsidRPr="00AD6CF3">
        <w:rPr>
          <w:rFonts w:ascii="Arial" w:hAnsi="Arial" w:cs="Arial"/>
          <w:sz w:val="20"/>
          <w:szCs w:val="20"/>
        </w:rPr>
        <w:t>Sadamate</w:t>
      </w:r>
      <w:proofErr w:type="spellEnd"/>
      <w:r w:rsidRPr="00AD6CF3">
        <w:rPr>
          <w:rFonts w:ascii="Arial" w:hAnsi="Arial" w:cs="Arial"/>
          <w:sz w:val="20"/>
          <w:szCs w:val="20"/>
        </w:rPr>
        <w:t xml:space="preserve"> and </w:t>
      </w:r>
      <w:proofErr w:type="spellStart"/>
      <w:r w:rsidRPr="00AD6CF3">
        <w:rPr>
          <w:rFonts w:ascii="Arial" w:hAnsi="Arial" w:cs="Arial"/>
          <w:sz w:val="20"/>
          <w:szCs w:val="20"/>
        </w:rPr>
        <w:t>Ninad</w:t>
      </w:r>
      <w:proofErr w:type="spellEnd"/>
      <w:r w:rsidRPr="00AD6CF3">
        <w:rPr>
          <w:rFonts w:ascii="Arial" w:hAnsi="Arial" w:cs="Arial"/>
          <w:sz w:val="20"/>
          <w:szCs w:val="20"/>
        </w:rPr>
        <w:t xml:space="preserve"> Kale. The Latin is by Jonny </w:t>
      </w:r>
      <w:proofErr w:type="spellStart"/>
      <w:r w:rsidRPr="00AD6CF3">
        <w:rPr>
          <w:rFonts w:ascii="Arial" w:hAnsi="Arial" w:cs="Arial"/>
          <w:sz w:val="20"/>
          <w:szCs w:val="20"/>
        </w:rPr>
        <w:t>Pinhorn</w:t>
      </w:r>
      <w:proofErr w:type="spellEnd"/>
      <w:r w:rsidRPr="00AD6CF3">
        <w:rPr>
          <w:rFonts w:ascii="Arial" w:hAnsi="Arial" w:cs="Arial"/>
          <w:sz w:val="20"/>
          <w:szCs w:val="20"/>
        </w:rPr>
        <w:t xml:space="preserve">. The Indian Type Foundry first published </w:t>
      </w:r>
      <w:proofErr w:type="spellStart"/>
      <w:r w:rsidRPr="00AD6CF3">
        <w:rPr>
          <w:rFonts w:ascii="Arial" w:hAnsi="Arial" w:cs="Arial"/>
          <w:sz w:val="20"/>
          <w:szCs w:val="20"/>
        </w:rPr>
        <w:t>Halant</w:t>
      </w:r>
      <w:proofErr w:type="spellEnd"/>
      <w:r w:rsidRPr="00AD6CF3">
        <w:rPr>
          <w:rFonts w:ascii="Arial" w:hAnsi="Arial" w:cs="Arial"/>
          <w:sz w:val="20"/>
          <w:szCs w:val="20"/>
        </w:rPr>
        <w:t xml:space="preserve"> in 2014.</w:t>
      </w:r>
    </w:p>
    <w:p w14:paraId="0A17FA3F" w14:textId="77777777" w:rsidR="00E44947" w:rsidRPr="00AD6CF3" w:rsidRDefault="00E44947" w:rsidP="00F46573">
      <w:pPr>
        <w:pStyle w:val="NormalWeb"/>
        <w:shd w:val="clear" w:color="auto" w:fill="FFFFFF"/>
        <w:spacing w:before="225" w:beforeAutospacing="0" w:after="0" w:afterAutospacing="0"/>
        <w:textAlignment w:val="baseline"/>
        <w:rPr>
          <w:rFonts w:ascii="Arial" w:hAnsi="Arial" w:cs="Arial"/>
          <w:sz w:val="20"/>
          <w:szCs w:val="20"/>
        </w:rPr>
      </w:pPr>
    </w:p>
    <w:p w14:paraId="7C0F5764" w14:textId="3CCE8104"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href="https://fonts.googleapis.com/css?family=Halant&amp;display=swap"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59385C6E" w14:textId="77777777" w:rsidR="00554EBF" w:rsidRPr="00AD6CF3" w:rsidRDefault="00554EBF" w:rsidP="00F46573">
      <w:pPr>
        <w:autoSpaceDE w:val="0"/>
        <w:autoSpaceDN w:val="0"/>
        <w:adjustRightInd w:val="0"/>
        <w:rPr>
          <w:rFonts w:ascii="Arial" w:hAnsi="Arial" w:cs="Arial"/>
          <w:sz w:val="20"/>
          <w:szCs w:val="20"/>
        </w:rPr>
      </w:pPr>
    </w:p>
    <w:p w14:paraId="739885EB" w14:textId="5DCD0DD8"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w:t>
      </w:r>
      <w:proofErr w:type="spellStart"/>
      <w:r w:rsidRPr="00AD6CF3">
        <w:rPr>
          <w:rFonts w:ascii="Arial" w:hAnsi="Arial" w:cs="Arial"/>
          <w:sz w:val="20"/>
          <w:szCs w:val="20"/>
        </w:rPr>
        <w:t>Halant</w:t>
      </w:r>
      <w:proofErr w:type="spellEnd"/>
      <w:r w:rsidRPr="00AD6CF3">
        <w:rPr>
          <w:rFonts w:ascii="Arial" w:hAnsi="Arial" w:cs="Arial"/>
          <w:sz w:val="20"/>
          <w:szCs w:val="20"/>
        </w:rPr>
        <w:t>', serif;</w:t>
      </w:r>
    </w:p>
    <w:p w14:paraId="6E4B5FE7"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1E98FDC0" w14:textId="77777777" w:rsidR="00554EBF" w:rsidRPr="00AD6CF3" w:rsidRDefault="00554EBF" w:rsidP="00F46573">
      <w:pPr>
        <w:autoSpaceDE w:val="0"/>
        <w:autoSpaceDN w:val="0"/>
        <w:adjustRightInd w:val="0"/>
        <w:ind w:left="1080"/>
        <w:rPr>
          <w:rFonts w:ascii="Arial" w:hAnsi="Arial" w:cs="Arial"/>
          <w:sz w:val="20"/>
          <w:szCs w:val="20"/>
        </w:rPr>
      </w:pPr>
    </w:p>
    <w:p w14:paraId="3C57BA6D" w14:textId="19386ADA"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Iris </w:t>
      </w:r>
    </w:p>
    <w:p w14:paraId="2467EBFD" w14:textId="41D504A1" w:rsidR="002D03B0" w:rsidRPr="00AD6CF3" w:rsidRDefault="002D03B0" w:rsidP="00F46573">
      <w:pPr>
        <w:autoSpaceDE w:val="0"/>
        <w:autoSpaceDN w:val="0"/>
        <w:adjustRightInd w:val="0"/>
        <w:rPr>
          <w:rFonts w:ascii="Arial" w:hAnsi="Arial" w:cs="Arial"/>
          <w:color w:val="00B050"/>
          <w:sz w:val="20"/>
          <w:szCs w:val="20"/>
        </w:rPr>
      </w:pPr>
    </w:p>
    <w:p w14:paraId="53032413" w14:textId="77777777" w:rsidR="002D03B0" w:rsidRPr="00AD6CF3" w:rsidRDefault="002D03B0" w:rsidP="002D03B0">
      <w:pPr>
        <w:rPr>
          <w:rFonts w:ascii="Arial" w:hAnsi="Arial" w:cs="Arial"/>
          <w:color w:val="00B050"/>
          <w:sz w:val="20"/>
          <w:szCs w:val="20"/>
          <w:bdr w:val="none" w:sz="0" w:space="0" w:color="auto" w:frame="1"/>
          <w:shd w:val="clear" w:color="auto" w:fill="FFFFFF"/>
        </w:rPr>
      </w:pPr>
      <w:r w:rsidRPr="00AD6CF3">
        <w:rPr>
          <w:rFonts w:ascii="Arial" w:hAnsi="Arial" w:cs="Arial"/>
          <w:color w:val="00B050"/>
          <w:sz w:val="20"/>
          <w:szCs w:val="20"/>
          <w:bdr w:val="none" w:sz="0" w:space="0" w:color="auto" w:frame="1"/>
          <w:shd w:val="clear" w:color="auto" w:fill="FFFFFF"/>
        </w:rPr>
        <w:t>Iris is a genus of 260–300 species of flowering plants with showy flowers, a popular garden flower. </w:t>
      </w:r>
    </w:p>
    <w:p w14:paraId="1E9F20D8" w14:textId="77777777" w:rsidR="002D03B0" w:rsidRPr="00AD6CF3" w:rsidRDefault="002D03B0" w:rsidP="002D03B0">
      <w:pPr>
        <w:rPr>
          <w:rFonts w:ascii="Arial" w:hAnsi="Arial" w:cs="Arial"/>
          <w:color w:val="00B050"/>
          <w:sz w:val="20"/>
          <w:szCs w:val="20"/>
          <w:bdr w:val="none" w:sz="0" w:space="0" w:color="auto" w:frame="1"/>
          <w:shd w:val="clear" w:color="auto" w:fill="FFFFFF"/>
        </w:rPr>
      </w:pPr>
      <w:r w:rsidRPr="00AD6CF3">
        <w:rPr>
          <w:rFonts w:ascii="Arial" w:hAnsi="Arial" w:cs="Arial"/>
          <w:color w:val="00B050"/>
          <w:sz w:val="20"/>
          <w:szCs w:val="20"/>
        </w:rPr>
        <w:br/>
      </w:r>
      <w:r w:rsidRPr="00AD6CF3">
        <w:rPr>
          <w:rFonts w:ascii="Arial" w:hAnsi="Arial" w:cs="Arial"/>
          <w:color w:val="00B050"/>
          <w:sz w:val="20"/>
          <w:szCs w:val="20"/>
          <w:bdr w:val="none" w:sz="0" w:space="0" w:color="auto" w:frame="1"/>
          <w:shd w:val="clear" w:color="auto" w:fill="FFFFFF"/>
        </w:rPr>
        <w:t>It takes its name from the Greek word for a rainbow, which is also the name for the Greek goddess of the rainbow. Some authors state that the name refers to the wide variety of flower colours found among the many species.</w:t>
      </w:r>
    </w:p>
    <w:p w14:paraId="625D5198" w14:textId="3A8BC206" w:rsidR="002D03B0" w:rsidRPr="00AD6CF3" w:rsidRDefault="002D03B0" w:rsidP="002D03B0">
      <w:pPr>
        <w:rPr>
          <w:rFonts w:ascii="Arial" w:hAnsi="Arial" w:cs="Arial"/>
          <w:color w:val="00B050"/>
          <w:sz w:val="20"/>
          <w:szCs w:val="20"/>
        </w:rPr>
      </w:pPr>
      <w:r w:rsidRPr="00AD6CF3">
        <w:rPr>
          <w:rFonts w:ascii="Arial" w:hAnsi="Arial" w:cs="Arial"/>
          <w:color w:val="00B050"/>
          <w:sz w:val="20"/>
          <w:szCs w:val="20"/>
        </w:rPr>
        <w:br/>
      </w:r>
      <w:r w:rsidRPr="00AD6CF3">
        <w:rPr>
          <w:rFonts w:ascii="Arial" w:hAnsi="Arial" w:cs="Arial"/>
          <w:color w:val="00B050"/>
          <w:sz w:val="20"/>
          <w:szCs w:val="20"/>
          <w:bdr w:val="none" w:sz="0" w:space="0" w:color="auto" w:frame="1"/>
          <w:shd w:val="clear" w:color="auto" w:fill="FFFFFF"/>
        </w:rPr>
        <w:t xml:space="preserve">The primary significances of the iris flower </w:t>
      </w:r>
      <w:proofErr w:type="gramStart"/>
      <w:r w:rsidRPr="00AD6CF3">
        <w:rPr>
          <w:rFonts w:ascii="Arial" w:hAnsi="Arial" w:cs="Arial"/>
          <w:color w:val="00B050"/>
          <w:sz w:val="20"/>
          <w:szCs w:val="20"/>
          <w:bdr w:val="none" w:sz="0" w:space="0" w:color="auto" w:frame="1"/>
          <w:shd w:val="clear" w:color="auto" w:fill="FFFFFF"/>
        </w:rPr>
        <w:t>are:</w:t>
      </w:r>
      <w:proofErr w:type="gramEnd"/>
      <w:r w:rsidRPr="00AD6CF3">
        <w:rPr>
          <w:rFonts w:ascii="Arial" w:hAnsi="Arial" w:cs="Arial"/>
          <w:color w:val="00B050"/>
          <w:sz w:val="20"/>
          <w:szCs w:val="20"/>
          <w:bdr w:val="none" w:sz="0" w:space="0" w:color="auto" w:frame="1"/>
          <w:shd w:val="clear" w:color="auto" w:fill="FFFFFF"/>
        </w:rPr>
        <w:t xml:space="preserve"> faith, hope, wisdom, courage, and admiration. With striking uniqueness and beauty, irises have rich meanings, and when given as gifts, they can convey deep sentiments.</w:t>
      </w:r>
    </w:p>
    <w:p w14:paraId="241F656A" w14:textId="77777777" w:rsidR="002D03B0" w:rsidRPr="00AD6CF3" w:rsidRDefault="002D03B0" w:rsidP="00F46573">
      <w:pPr>
        <w:autoSpaceDE w:val="0"/>
        <w:autoSpaceDN w:val="0"/>
        <w:adjustRightInd w:val="0"/>
        <w:rPr>
          <w:rFonts w:ascii="Arial" w:hAnsi="Arial" w:cs="Arial"/>
          <w:sz w:val="20"/>
          <w:szCs w:val="20"/>
        </w:rPr>
      </w:pPr>
    </w:p>
    <w:p w14:paraId="01A86899" w14:textId="77777777" w:rsidR="00554EBF" w:rsidRPr="00AD6CF3" w:rsidRDefault="00554EBF" w:rsidP="00F46573">
      <w:pPr>
        <w:autoSpaceDE w:val="0"/>
        <w:autoSpaceDN w:val="0"/>
        <w:adjustRightInd w:val="0"/>
        <w:rPr>
          <w:rFonts w:ascii="Arial" w:hAnsi="Arial" w:cs="Arial"/>
          <w:sz w:val="20"/>
          <w:szCs w:val="20"/>
        </w:rPr>
      </w:pPr>
    </w:p>
    <w:p w14:paraId="0C97B17B" w14:textId="0596F1C6"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Ibarra Real Nova</w:t>
      </w:r>
    </w:p>
    <w:p w14:paraId="0118C063" w14:textId="77777777" w:rsidR="00E44947" w:rsidRPr="00AD6CF3" w:rsidRDefault="00C62959" w:rsidP="00F46573">
      <w:pPr>
        <w:rPr>
          <w:rFonts w:ascii="Arial" w:hAnsi="Arial" w:cs="Arial"/>
          <w:sz w:val="20"/>
          <w:szCs w:val="20"/>
        </w:rPr>
      </w:pPr>
      <w:hyperlink r:id="rId21" w:history="1">
        <w:r w:rsidR="00E44947" w:rsidRPr="00AD6CF3">
          <w:rPr>
            <w:rStyle w:val="Hyperlink"/>
            <w:rFonts w:ascii="Arial" w:hAnsi="Arial" w:cs="Arial"/>
            <w:sz w:val="20"/>
            <w:szCs w:val="20"/>
            <w:u w:val="none"/>
          </w:rPr>
          <w:t>https://fonts.google.com/specimen/Ibarra+Real+Nova</w:t>
        </w:r>
      </w:hyperlink>
    </w:p>
    <w:p w14:paraId="19DD082C" w14:textId="77777777" w:rsidR="00E44947" w:rsidRPr="00AD6CF3" w:rsidRDefault="00E44947"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This project included the recovery of the types designed by Geronimo Gil for the edition of the most beautiful "Quixote" never edited, printed by Joaquín Ibarra for the “Real Academia de la </w:t>
      </w:r>
      <w:proofErr w:type="spellStart"/>
      <w:r w:rsidRPr="00AD6CF3">
        <w:rPr>
          <w:rFonts w:ascii="Arial" w:hAnsi="Arial" w:cs="Arial"/>
          <w:sz w:val="20"/>
          <w:szCs w:val="20"/>
        </w:rPr>
        <w:t>Lengua</w:t>
      </w:r>
      <w:proofErr w:type="spellEnd"/>
      <w:r w:rsidRPr="00AD6CF3">
        <w:rPr>
          <w:rFonts w:ascii="Arial" w:hAnsi="Arial" w:cs="Arial"/>
          <w:sz w:val="20"/>
          <w:szCs w:val="20"/>
        </w:rPr>
        <w:t>” in 1780. This font was called “Ibarra Real”.</w:t>
      </w:r>
    </w:p>
    <w:p w14:paraId="4F8F3542" w14:textId="77777777" w:rsidR="00E44947" w:rsidRPr="00AD6CF3" w:rsidRDefault="00E44947"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José María </w:t>
      </w:r>
      <w:proofErr w:type="spellStart"/>
      <w:r w:rsidRPr="00AD6CF3">
        <w:rPr>
          <w:rFonts w:ascii="Arial" w:hAnsi="Arial" w:cs="Arial"/>
          <w:sz w:val="20"/>
          <w:szCs w:val="20"/>
        </w:rPr>
        <w:t>Ribagorda</w:t>
      </w:r>
      <w:proofErr w:type="spellEnd"/>
      <w:r w:rsidRPr="00AD6CF3">
        <w:rPr>
          <w:rFonts w:ascii="Arial" w:hAnsi="Arial" w:cs="Arial"/>
          <w:sz w:val="20"/>
          <w:szCs w:val="20"/>
        </w:rPr>
        <w:t xml:space="preserve"> decided in 2015 that Octavio Pardo would be the first collaborator to play the design. Octavio was the first student of the University of Reading MA Typeface Design program to study this project.</w:t>
      </w:r>
    </w:p>
    <w:p w14:paraId="7810F6D7" w14:textId="77777777" w:rsidR="00554EBF" w:rsidRPr="00AD6CF3" w:rsidRDefault="00554EBF" w:rsidP="00F46573">
      <w:pPr>
        <w:autoSpaceDE w:val="0"/>
        <w:autoSpaceDN w:val="0"/>
        <w:adjustRightInd w:val="0"/>
        <w:rPr>
          <w:rFonts w:ascii="Arial" w:hAnsi="Arial" w:cs="Arial"/>
          <w:sz w:val="20"/>
          <w:szCs w:val="20"/>
        </w:rPr>
      </w:pPr>
    </w:p>
    <w:p w14:paraId="328072E8" w14:textId="34C1561A"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href="https://fonts.googleapis.com/css?family=Ibarra+Real+Nova&amp;display=swap"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02B2F9C9" w14:textId="77777777" w:rsidR="00554EBF" w:rsidRPr="00AD6CF3" w:rsidRDefault="00554EBF" w:rsidP="00F46573">
      <w:pPr>
        <w:autoSpaceDE w:val="0"/>
        <w:autoSpaceDN w:val="0"/>
        <w:adjustRightInd w:val="0"/>
        <w:rPr>
          <w:rFonts w:ascii="Arial" w:hAnsi="Arial" w:cs="Arial"/>
          <w:sz w:val="20"/>
          <w:szCs w:val="20"/>
        </w:rPr>
      </w:pPr>
    </w:p>
    <w:p w14:paraId="04C5031B" w14:textId="3DDA81D1"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'Ibarra Real Nova', serif;</w:t>
      </w:r>
    </w:p>
    <w:p w14:paraId="29F6A052"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1514C79A" w14:textId="272532BE" w:rsidR="002408E0" w:rsidRPr="00AD6CF3" w:rsidRDefault="002408E0" w:rsidP="00F46573">
      <w:pPr>
        <w:autoSpaceDE w:val="0"/>
        <w:autoSpaceDN w:val="0"/>
        <w:adjustRightInd w:val="0"/>
        <w:rPr>
          <w:rFonts w:ascii="Arial" w:hAnsi="Arial" w:cs="Arial"/>
          <w:sz w:val="20"/>
          <w:szCs w:val="20"/>
        </w:rPr>
      </w:pPr>
    </w:p>
    <w:p w14:paraId="593A198A" w14:textId="59BBCEF1"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Jasmine</w:t>
      </w:r>
    </w:p>
    <w:p w14:paraId="14FED08A" w14:textId="0E930192" w:rsidR="002D03B0" w:rsidRPr="00AD6CF3" w:rsidRDefault="002D03B0" w:rsidP="00F46573">
      <w:pPr>
        <w:autoSpaceDE w:val="0"/>
        <w:autoSpaceDN w:val="0"/>
        <w:adjustRightInd w:val="0"/>
        <w:rPr>
          <w:rFonts w:ascii="Arial" w:hAnsi="Arial" w:cs="Arial"/>
          <w:color w:val="00B050"/>
          <w:sz w:val="20"/>
          <w:szCs w:val="20"/>
        </w:rPr>
      </w:pPr>
    </w:p>
    <w:p w14:paraId="33E80F1C" w14:textId="77777777" w:rsidR="002D03B0" w:rsidRPr="00AD6CF3" w:rsidRDefault="002D03B0" w:rsidP="002D03B0">
      <w:pPr>
        <w:rPr>
          <w:rFonts w:ascii="Arial" w:hAnsi="Arial" w:cs="Arial"/>
          <w:color w:val="00B050"/>
          <w:sz w:val="20"/>
          <w:szCs w:val="20"/>
          <w:bdr w:val="none" w:sz="0" w:space="0" w:color="auto" w:frame="1"/>
          <w:shd w:val="clear" w:color="auto" w:fill="FFFFFF"/>
        </w:rPr>
      </w:pPr>
      <w:r w:rsidRPr="00AD6CF3">
        <w:rPr>
          <w:rFonts w:ascii="Arial" w:hAnsi="Arial" w:cs="Arial"/>
          <w:color w:val="00B050"/>
          <w:sz w:val="20"/>
          <w:szCs w:val="20"/>
          <w:bdr w:val="none" w:sz="0" w:space="0" w:color="auto" w:frame="1"/>
          <w:shd w:val="clear" w:color="auto" w:fill="FFFFFF"/>
        </w:rPr>
        <w:t>Jasmine is a genus of shrubs and vines in the olive family. It contains around 200 species native to tropical and warm temperate regions of Eurasia and Oceania. </w:t>
      </w:r>
    </w:p>
    <w:p w14:paraId="3E5E7B7A" w14:textId="77777777" w:rsidR="002D03B0" w:rsidRPr="00AD6CF3" w:rsidRDefault="002D03B0" w:rsidP="002D03B0">
      <w:pPr>
        <w:rPr>
          <w:rFonts w:ascii="Arial" w:hAnsi="Arial" w:cs="Arial"/>
          <w:color w:val="00B050"/>
          <w:sz w:val="20"/>
          <w:szCs w:val="20"/>
          <w:bdr w:val="none" w:sz="0" w:space="0" w:color="auto" w:frame="1"/>
          <w:shd w:val="clear" w:color="auto" w:fill="FFFFFF"/>
        </w:rPr>
      </w:pPr>
      <w:r w:rsidRPr="00AD6CF3">
        <w:rPr>
          <w:rFonts w:ascii="Arial" w:hAnsi="Arial" w:cs="Arial"/>
          <w:color w:val="00B050"/>
          <w:sz w:val="20"/>
          <w:szCs w:val="20"/>
        </w:rPr>
        <w:br/>
      </w:r>
      <w:r w:rsidRPr="00AD6CF3">
        <w:rPr>
          <w:rFonts w:ascii="Arial" w:hAnsi="Arial" w:cs="Arial"/>
          <w:color w:val="00B050"/>
          <w:sz w:val="20"/>
          <w:szCs w:val="20"/>
          <w:bdr w:val="none" w:sz="0" w:space="0" w:color="auto" w:frame="1"/>
          <w:shd w:val="clear" w:color="auto" w:fill="FFFFFF"/>
        </w:rPr>
        <w:t>Jasmines are widely cultivated for the characteristic fragrance of their flowers.</w:t>
      </w:r>
    </w:p>
    <w:p w14:paraId="229803D3" w14:textId="68988620" w:rsidR="002D03B0" w:rsidRPr="00AD6CF3" w:rsidRDefault="002D03B0" w:rsidP="002D03B0">
      <w:pPr>
        <w:rPr>
          <w:rFonts w:ascii="Arial" w:hAnsi="Arial" w:cs="Arial"/>
          <w:color w:val="00B050"/>
          <w:sz w:val="20"/>
          <w:szCs w:val="20"/>
        </w:rPr>
      </w:pPr>
      <w:r w:rsidRPr="00AD6CF3">
        <w:rPr>
          <w:rFonts w:ascii="Arial" w:hAnsi="Arial" w:cs="Arial"/>
          <w:color w:val="00B050"/>
          <w:sz w:val="20"/>
          <w:szCs w:val="20"/>
        </w:rPr>
        <w:br/>
      </w:r>
      <w:r w:rsidRPr="00AD6CF3">
        <w:rPr>
          <w:rFonts w:ascii="Arial" w:hAnsi="Arial" w:cs="Arial"/>
          <w:color w:val="00B050"/>
          <w:sz w:val="20"/>
          <w:szCs w:val="20"/>
          <w:bdr w:val="none" w:sz="0" w:space="0" w:color="auto" w:frame="1"/>
          <w:shd w:val="clear" w:color="auto" w:fill="FFFFFF"/>
        </w:rPr>
        <w:t>The jasmine flower is associated with love. Jasmine also symbolises beauty and sensuality. In some cultures, Jasmine represents appreciation and good luck. When used in religious ceremonies jasmine represents purity. Jasmine's meanings </w:t>
      </w:r>
      <w:proofErr w:type="gramStart"/>
      <w:r w:rsidRPr="00AD6CF3">
        <w:rPr>
          <w:rFonts w:ascii="Arial" w:hAnsi="Arial" w:cs="Arial"/>
          <w:color w:val="00B050"/>
          <w:sz w:val="20"/>
          <w:szCs w:val="20"/>
          <w:bdr w:val="none" w:sz="0" w:space="0" w:color="auto" w:frame="1"/>
          <w:shd w:val="clear" w:color="auto" w:fill="FFFFFF"/>
        </w:rPr>
        <w:t>varies</w:t>
      </w:r>
      <w:proofErr w:type="gramEnd"/>
      <w:r w:rsidRPr="00AD6CF3">
        <w:rPr>
          <w:rFonts w:ascii="Arial" w:hAnsi="Arial" w:cs="Arial"/>
          <w:color w:val="00B050"/>
          <w:sz w:val="20"/>
          <w:szCs w:val="20"/>
          <w:bdr w:val="none" w:sz="0" w:space="0" w:color="auto" w:frame="1"/>
          <w:shd w:val="clear" w:color="auto" w:fill="FFFFFF"/>
        </w:rPr>
        <w:t xml:space="preserve"> depending on the culture and setting.</w:t>
      </w:r>
    </w:p>
    <w:p w14:paraId="38B003CC" w14:textId="77777777" w:rsidR="002D03B0" w:rsidRPr="00AD6CF3" w:rsidRDefault="002D03B0" w:rsidP="00F46573">
      <w:pPr>
        <w:autoSpaceDE w:val="0"/>
        <w:autoSpaceDN w:val="0"/>
        <w:adjustRightInd w:val="0"/>
        <w:rPr>
          <w:rFonts w:ascii="Arial" w:hAnsi="Arial" w:cs="Arial"/>
          <w:sz w:val="20"/>
          <w:szCs w:val="20"/>
        </w:rPr>
      </w:pPr>
    </w:p>
    <w:p w14:paraId="3F4FB99B" w14:textId="77777777" w:rsidR="00554EBF" w:rsidRPr="00AD6CF3" w:rsidRDefault="00554EBF" w:rsidP="00F46573">
      <w:pPr>
        <w:autoSpaceDE w:val="0"/>
        <w:autoSpaceDN w:val="0"/>
        <w:adjustRightInd w:val="0"/>
        <w:rPr>
          <w:rFonts w:ascii="Arial" w:hAnsi="Arial" w:cs="Arial"/>
          <w:sz w:val="20"/>
          <w:szCs w:val="20"/>
        </w:rPr>
      </w:pPr>
    </w:p>
    <w:p w14:paraId="24F29E9F" w14:textId="41F163C7"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Judson</w:t>
      </w:r>
    </w:p>
    <w:p w14:paraId="4A195374" w14:textId="77777777" w:rsidR="007C3C95" w:rsidRPr="00AD6CF3" w:rsidRDefault="00C62959" w:rsidP="00F46573">
      <w:pPr>
        <w:rPr>
          <w:rFonts w:ascii="Arial" w:hAnsi="Arial" w:cs="Arial"/>
          <w:sz w:val="20"/>
          <w:szCs w:val="20"/>
        </w:rPr>
      </w:pPr>
      <w:hyperlink r:id="rId22" w:history="1">
        <w:r w:rsidR="007C3C95" w:rsidRPr="00AD6CF3">
          <w:rPr>
            <w:rStyle w:val="Hyperlink"/>
            <w:rFonts w:ascii="Arial" w:hAnsi="Arial" w:cs="Arial"/>
            <w:sz w:val="20"/>
            <w:szCs w:val="20"/>
            <w:u w:val="none"/>
          </w:rPr>
          <w:t>https://fonts.google.com/specimen/Judson</w:t>
        </w:r>
      </w:hyperlink>
    </w:p>
    <w:p w14:paraId="648D9D49" w14:textId="48A3702B" w:rsidR="007C3C95" w:rsidRPr="00AD6CF3" w:rsidRDefault="007C3C95" w:rsidP="00F46573">
      <w:pPr>
        <w:autoSpaceDE w:val="0"/>
        <w:autoSpaceDN w:val="0"/>
        <w:adjustRightInd w:val="0"/>
        <w:rPr>
          <w:rFonts w:ascii="Arial" w:hAnsi="Arial" w:cs="Arial"/>
          <w:sz w:val="20"/>
          <w:szCs w:val="20"/>
        </w:rPr>
      </w:pPr>
    </w:p>
    <w:p w14:paraId="240798C0" w14:textId="77777777" w:rsidR="007C3C95" w:rsidRPr="00AD6CF3" w:rsidRDefault="007C3C95" w:rsidP="00F46573">
      <w:pPr>
        <w:rPr>
          <w:rFonts w:ascii="Arial" w:hAnsi="Arial" w:cs="Arial"/>
          <w:sz w:val="20"/>
          <w:szCs w:val="20"/>
          <w:shd w:val="clear" w:color="auto" w:fill="FFFFFF"/>
        </w:rPr>
      </w:pPr>
      <w:r w:rsidRPr="00AD6CF3">
        <w:rPr>
          <w:rFonts w:ascii="Arial" w:hAnsi="Arial" w:cs="Arial"/>
          <w:sz w:val="20"/>
          <w:szCs w:val="20"/>
          <w:shd w:val="clear" w:color="auto" w:fill="FFFFFF"/>
        </w:rPr>
        <w:t xml:space="preserve">Judson is a serif font designed for African literacy. It contains as many glyphs and precomposed combinations that I know of for all African languages written in Latin-derived alphabets. </w:t>
      </w:r>
    </w:p>
    <w:p w14:paraId="6F5BE374" w14:textId="77777777" w:rsidR="007C3C95" w:rsidRPr="00AD6CF3" w:rsidRDefault="007C3C95" w:rsidP="00F46573">
      <w:pPr>
        <w:rPr>
          <w:rFonts w:ascii="Arial" w:hAnsi="Arial" w:cs="Arial"/>
          <w:sz w:val="20"/>
          <w:szCs w:val="20"/>
          <w:shd w:val="clear" w:color="auto" w:fill="FFFFFF"/>
        </w:rPr>
      </w:pPr>
    </w:p>
    <w:p w14:paraId="4112F218" w14:textId="527BB858" w:rsidR="007C3C95" w:rsidRPr="00AD6CF3" w:rsidRDefault="007C3C95" w:rsidP="00F46573">
      <w:pPr>
        <w:rPr>
          <w:rFonts w:ascii="Arial" w:hAnsi="Arial" w:cs="Arial"/>
          <w:sz w:val="20"/>
          <w:szCs w:val="20"/>
        </w:rPr>
      </w:pPr>
      <w:r w:rsidRPr="00AD6CF3">
        <w:rPr>
          <w:rFonts w:ascii="Arial" w:hAnsi="Arial" w:cs="Arial"/>
          <w:sz w:val="20"/>
          <w:szCs w:val="20"/>
          <w:shd w:val="clear" w:color="auto" w:fill="FFFFFF"/>
        </w:rPr>
        <w:t>It uses OpenType tables for correct placement of diacritical marks, including stacked marks. Care has been taken so that all characters are easily distinguished, even in the italic face.</w:t>
      </w:r>
    </w:p>
    <w:p w14:paraId="66F78F25" w14:textId="77777777" w:rsidR="00554EBF" w:rsidRPr="00AD6CF3" w:rsidRDefault="00554EBF" w:rsidP="00F46573">
      <w:pPr>
        <w:autoSpaceDE w:val="0"/>
        <w:autoSpaceDN w:val="0"/>
        <w:adjustRightInd w:val="0"/>
        <w:rPr>
          <w:rFonts w:ascii="Arial" w:hAnsi="Arial" w:cs="Arial"/>
          <w:sz w:val="20"/>
          <w:szCs w:val="20"/>
        </w:rPr>
      </w:pPr>
    </w:p>
    <w:p w14:paraId="0ABC0B4A" w14:textId="709032BE"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href="https://fonts.googleapis.com/css?family=Judson&amp;display=swap"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7A578C95" w14:textId="77777777" w:rsidR="00554EBF" w:rsidRPr="00AD6CF3" w:rsidRDefault="00554EBF" w:rsidP="00F46573">
      <w:pPr>
        <w:autoSpaceDE w:val="0"/>
        <w:autoSpaceDN w:val="0"/>
        <w:adjustRightInd w:val="0"/>
        <w:rPr>
          <w:rFonts w:ascii="Arial" w:hAnsi="Arial" w:cs="Arial"/>
          <w:sz w:val="20"/>
          <w:szCs w:val="20"/>
        </w:rPr>
      </w:pPr>
    </w:p>
    <w:p w14:paraId="6B09BAF8" w14:textId="423B5C7A"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'Judson', serif;</w:t>
      </w:r>
    </w:p>
    <w:p w14:paraId="103E527E"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119EB2CE" w14:textId="77777777" w:rsidR="00554EBF" w:rsidRPr="00AD6CF3" w:rsidRDefault="00554EBF" w:rsidP="00F46573">
      <w:pPr>
        <w:autoSpaceDE w:val="0"/>
        <w:autoSpaceDN w:val="0"/>
        <w:adjustRightInd w:val="0"/>
        <w:ind w:left="1080"/>
        <w:rPr>
          <w:rFonts w:ascii="Arial" w:hAnsi="Arial" w:cs="Arial"/>
          <w:sz w:val="20"/>
          <w:szCs w:val="20"/>
        </w:rPr>
      </w:pPr>
    </w:p>
    <w:p w14:paraId="6D012740" w14:textId="49B3C8D8" w:rsidR="002408E0" w:rsidRPr="00AD6CF3" w:rsidRDefault="002408E0" w:rsidP="00F46573">
      <w:pPr>
        <w:autoSpaceDE w:val="0"/>
        <w:autoSpaceDN w:val="0"/>
        <w:adjustRightInd w:val="0"/>
        <w:rPr>
          <w:rFonts w:ascii="Arial" w:hAnsi="Arial" w:cs="Arial"/>
          <w:color w:val="00B050"/>
          <w:sz w:val="20"/>
          <w:szCs w:val="20"/>
        </w:rPr>
      </w:pPr>
      <w:proofErr w:type="spellStart"/>
      <w:r w:rsidRPr="00AD6CF3">
        <w:rPr>
          <w:rFonts w:ascii="Arial" w:hAnsi="Arial" w:cs="Arial"/>
          <w:color w:val="00B050"/>
          <w:sz w:val="20"/>
          <w:szCs w:val="20"/>
        </w:rPr>
        <w:t>Knautia</w:t>
      </w:r>
      <w:proofErr w:type="spellEnd"/>
      <w:r w:rsidRPr="00AD6CF3">
        <w:rPr>
          <w:rFonts w:ascii="Arial" w:hAnsi="Arial" w:cs="Arial"/>
          <w:color w:val="00B050"/>
          <w:sz w:val="20"/>
          <w:szCs w:val="20"/>
        </w:rPr>
        <w:t xml:space="preserve"> </w:t>
      </w:r>
      <w:proofErr w:type="spellStart"/>
      <w:r w:rsidRPr="00AD6CF3">
        <w:rPr>
          <w:rFonts w:ascii="Arial" w:hAnsi="Arial" w:cs="Arial"/>
          <w:color w:val="00B050"/>
          <w:sz w:val="20"/>
          <w:szCs w:val="20"/>
        </w:rPr>
        <w:t>macedonica</w:t>
      </w:r>
      <w:proofErr w:type="spellEnd"/>
    </w:p>
    <w:p w14:paraId="112CD1ED" w14:textId="7F7E2133" w:rsidR="002D03B0" w:rsidRPr="00AD6CF3" w:rsidRDefault="002D03B0" w:rsidP="00F46573">
      <w:pPr>
        <w:autoSpaceDE w:val="0"/>
        <w:autoSpaceDN w:val="0"/>
        <w:adjustRightInd w:val="0"/>
        <w:rPr>
          <w:rFonts w:ascii="Arial" w:hAnsi="Arial" w:cs="Arial"/>
          <w:color w:val="00B050"/>
          <w:sz w:val="20"/>
          <w:szCs w:val="20"/>
        </w:rPr>
      </w:pPr>
    </w:p>
    <w:p w14:paraId="317F3DBA" w14:textId="77777777" w:rsidR="002D03B0" w:rsidRPr="00AD6CF3" w:rsidRDefault="002D03B0" w:rsidP="002D03B0">
      <w:pPr>
        <w:rPr>
          <w:rFonts w:ascii="Arial" w:hAnsi="Arial" w:cs="Arial"/>
          <w:color w:val="00B050"/>
          <w:sz w:val="20"/>
          <w:szCs w:val="20"/>
          <w:bdr w:val="none" w:sz="0" w:space="0" w:color="auto" w:frame="1"/>
          <w:shd w:val="clear" w:color="auto" w:fill="FFFFFF"/>
        </w:rPr>
      </w:pPr>
      <w:proofErr w:type="spellStart"/>
      <w:r w:rsidRPr="00AD6CF3">
        <w:rPr>
          <w:rFonts w:ascii="Arial" w:hAnsi="Arial" w:cs="Arial"/>
          <w:color w:val="00B050"/>
          <w:sz w:val="20"/>
          <w:szCs w:val="20"/>
          <w:bdr w:val="none" w:sz="0" w:space="0" w:color="auto" w:frame="1"/>
          <w:shd w:val="clear" w:color="auto" w:fill="FFFFFF"/>
        </w:rPr>
        <w:t>Knautia</w:t>
      </w:r>
      <w:proofErr w:type="spellEnd"/>
      <w:r w:rsidRPr="00AD6CF3">
        <w:rPr>
          <w:rFonts w:ascii="Arial" w:hAnsi="Arial" w:cs="Arial"/>
          <w:color w:val="00B050"/>
          <w:sz w:val="20"/>
          <w:szCs w:val="20"/>
          <w:bdr w:val="none" w:sz="0" w:space="0" w:color="auto" w:frame="1"/>
          <w:shd w:val="clear" w:color="auto" w:fill="FFFFFF"/>
        </w:rPr>
        <w:t xml:space="preserve"> Macedonia is a long blooming perennial in the garden. These beautiful plants display large amounts of dark pink to almost red/crimson pin-cushion blooms. </w:t>
      </w:r>
    </w:p>
    <w:p w14:paraId="53DAACFD" w14:textId="77777777" w:rsidR="002D03B0" w:rsidRPr="00AD6CF3" w:rsidRDefault="002D03B0" w:rsidP="002D03B0">
      <w:pPr>
        <w:rPr>
          <w:rFonts w:ascii="Arial" w:hAnsi="Arial" w:cs="Arial"/>
          <w:color w:val="00B050"/>
          <w:sz w:val="20"/>
          <w:szCs w:val="20"/>
          <w:bdr w:val="none" w:sz="0" w:space="0" w:color="auto" w:frame="1"/>
          <w:shd w:val="clear" w:color="auto" w:fill="FFFFFF"/>
        </w:rPr>
      </w:pPr>
    </w:p>
    <w:p w14:paraId="0F931B28" w14:textId="796FDF69" w:rsidR="002D03B0" w:rsidRPr="00AD6CF3" w:rsidRDefault="002D03B0" w:rsidP="002D03B0">
      <w:pPr>
        <w:rPr>
          <w:rFonts w:ascii="Arial" w:hAnsi="Arial" w:cs="Arial"/>
          <w:color w:val="00B050"/>
          <w:sz w:val="20"/>
          <w:szCs w:val="20"/>
          <w:bdr w:val="none" w:sz="0" w:space="0" w:color="auto" w:frame="1"/>
          <w:shd w:val="clear" w:color="auto" w:fill="FFFFFF"/>
        </w:rPr>
      </w:pPr>
      <w:r w:rsidRPr="00AD6CF3">
        <w:rPr>
          <w:rFonts w:ascii="Arial" w:hAnsi="Arial" w:cs="Arial"/>
          <w:color w:val="00B050"/>
          <w:sz w:val="20"/>
          <w:szCs w:val="20"/>
          <w:bdr w:val="none" w:sz="0" w:space="0" w:color="auto" w:frame="1"/>
          <w:shd w:val="clear" w:color="auto" w:fill="FFFFFF"/>
        </w:rPr>
        <w:t xml:space="preserve">The foliage of growing </w:t>
      </w:r>
      <w:proofErr w:type="spellStart"/>
      <w:r w:rsidRPr="00AD6CF3">
        <w:rPr>
          <w:rFonts w:ascii="Arial" w:hAnsi="Arial" w:cs="Arial"/>
          <w:color w:val="00B050"/>
          <w:sz w:val="20"/>
          <w:szCs w:val="20"/>
          <w:bdr w:val="none" w:sz="0" w:space="0" w:color="auto" w:frame="1"/>
          <w:shd w:val="clear" w:color="auto" w:fill="FFFFFF"/>
        </w:rPr>
        <w:t>Knautia</w:t>
      </w:r>
      <w:proofErr w:type="spellEnd"/>
      <w:r w:rsidRPr="00AD6CF3">
        <w:rPr>
          <w:rFonts w:ascii="Arial" w:hAnsi="Arial" w:cs="Arial"/>
          <w:color w:val="00B050"/>
          <w:sz w:val="20"/>
          <w:szCs w:val="20"/>
          <w:bdr w:val="none" w:sz="0" w:space="0" w:color="auto" w:frame="1"/>
          <w:shd w:val="clear" w:color="auto" w:fill="FFFFFF"/>
        </w:rPr>
        <w:t xml:space="preserve"> plants is </w:t>
      </w:r>
      <w:proofErr w:type="gramStart"/>
      <w:r w:rsidRPr="00AD6CF3">
        <w:rPr>
          <w:rFonts w:ascii="Arial" w:hAnsi="Arial" w:cs="Arial"/>
          <w:color w:val="00B050"/>
          <w:sz w:val="20"/>
          <w:szCs w:val="20"/>
          <w:bdr w:val="none" w:sz="0" w:space="0" w:color="auto" w:frame="1"/>
          <w:shd w:val="clear" w:color="auto" w:fill="FFFFFF"/>
        </w:rPr>
        <w:t>light, and</w:t>
      </w:r>
      <w:proofErr w:type="gramEnd"/>
      <w:r w:rsidRPr="00AD6CF3">
        <w:rPr>
          <w:rFonts w:ascii="Arial" w:hAnsi="Arial" w:cs="Arial"/>
          <w:color w:val="00B050"/>
          <w:sz w:val="20"/>
          <w:szCs w:val="20"/>
          <w:bdr w:val="none" w:sz="0" w:space="0" w:color="auto" w:frame="1"/>
          <w:shd w:val="clear" w:color="auto" w:fill="FFFFFF"/>
        </w:rPr>
        <w:t xml:space="preserve"> cut beautifully. They are not to be planted singly and must have other </w:t>
      </w:r>
      <w:proofErr w:type="spellStart"/>
      <w:r w:rsidRPr="00AD6CF3">
        <w:rPr>
          <w:rFonts w:ascii="Arial" w:hAnsi="Arial" w:cs="Arial"/>
          <w:color w:val="00B050"/>
          <w:sz w:val="20"/>
          <w:szCs w:val="20"/>
          <w:bdr w:val="none" w:sz="0" w:space="0" w:color="auto" w:frame="1"/>
          <w:shd w:val="clear" w:color="auto" w:fill="FFFFFF"/>
        </w:rPr>
        <w:t>Knautia's</w:t>
      </w:r>
      <w:proofErr w:type="spellEnd"/>
      <w:r w:rsidRPr="00AD6CF3">
        <w:rPr>
          <w:rFonts w:ascii="Arial" w:hAnsi="Arial" w:cs="Arial"/>
          <w:color w:val="00B050"/>
          <w:sz w:val="20"/>
          <w:szCs w:val="20"/>
          <w:bdr w:val="none" w:sz="0" w:space="0" w:color="auto" w:frame="1"/>
          <w:shd w:val="clear" w:color="auto" w:fill="FFFFFF"/>
        </w:rPr>
        <w:t xml:space="preserve"> around </w:t>
      </w:r>
      <w:proofErr w:type="gramStart"/>
      <w:r w:rsidRPr="00AD6CF3">
        <w:rPr>
          <w:rFonts w:ascii="Arial" w:hAnsi="Arial" w:cs="Arial"/>
          <w:color w:val="00B050"/>
          <w:sz w:val="20"/>
          <w:szCs w:val="20"/>
          <w:bdr w:val="none" w:sz="0" w:space="0" w:color="auto" w:frame="1"/>
          <w:shd w:val="clear" w:color="auto" w:fill="FFFFFF"/>
        </w:rPr>
        <w:t>them</w:t>
      </w:r>
      <w:proofErr w:type="gramEnd"/>
      <w:r w:rsidRPr="00AD6CF3">
        <w:rPr>
          <w:rFonts w:ascii="Arial" w:hAnsi="Arial" w:cs="Arial"/>
          <w:color w:val="00B050"/>
          <w:sz w:val="20"/>
          <w:szCs w:val="20"/>
          <w:bdr w:val="none" w:sz="0" w:space="0" w:color="auto" w:frame="1"/>
          <w:shd w:val="clear" w:color="auto" w:fill="FFFFFF"/>
        </w:rPr>
        <w:t xml:space="preserve"> so they look “like they belong.” </w:t>
      </w:r>
    </w:p>
    <w:p w14:paraId="27B767D6" w14:textId="42173683" w:rsidR="002D03B0" w:rsidRPr="00AD6CF3" w:rsidRDefault="002D03B0" w:rsidP="002D03B0">
      <w:pPr>
        <w:rPr>
          <w:rFonts w:ascii="Arial" w:hAnsi="Arial" w:cs="Arial"/>
          <w:color w:val="00B050"/>
          <w:sz w:val="20"/>
          <w:szCs w:val="20"/>
        </w:rPr>
      </w:pPr>
      <w:r w:rsidRPr="00AD6CF3">
        <w:rPr>
          <w:rFonts w:ascii="Arial" w:hAnsi="Arial" w:cs="Arial"/>
          <w:color w:val="00B050"/>
          <w:sz w:val="20"/>
          <w:szCs w:val="20"/>
        </w:rPr>
        <w:br/>
      </w:r>
      <w:r w:rsidRPr="00AD6CF3">
        <w:rPr>
          <w:rFonts w:ascii="Arial" w:hAnsi="Arial" w:cs="Arial"/>
          <w:color w:val="00B050"/>
          <w:sz w:val="20"/>
          <w:szCs w:val="20"/>
          <w:bdr w:val="none" w:sz="0" w:space="0" w:color="auto" w:frame="1"/>
          <w:shd w:val="clear" w:color="auto" w:fill="FFFFFF"/>
        </w:rPr>
        <w:t>These popular flowers are highly attractive to bees and butterflies.</w:t>
      </w:r>
    </w:p>
    <w:p w14:paraId="24CC92E5" w14:textId="77777777" w:rsidR="002D03B0" w:rsidRPr="00AD6CF3" w:rsidRDefault="002D03B0" w:rsidP="00F46573">
      <w:pPr>
        <w:autoSpaceDE w:val="0"/>
        <w:autoSpaceDN w:val="0"/>
        <w:adjustRightInd w:val="0"/>
        <w:rPr>
          <w:rFonts w:ascii="Arial" w:hAnsi="Arial" w:cs="Arial"/>
          <w:sz w:val="20"/>
          <w:szCs w:val="20"/>
        </w:rPr>
      </w:pPr>
    </w:p>
    <w:p w14:paraId="50B69C50" w14:textId="77777777" w:rsidR="00554EBF" w:rsidRPr="00AD6CF3" w:rsidRDefault="00554EBF" w:rsidP="00F46573">
      <w:pPr>
        <w:autoSpaceDE w:val="0"/>
        <w:autoSpaceDN w:val="0"/>
        <w:adjustRightInd w:val="0"/>
        <w:rPr>
          <w:rFonts w:ascii="Arial" w:hAnsi="Arial" w:cs="Arial"/>
          <w:sz w:val="20"/>
          <w:szCs w:val="20"/>
        </w:rPr>
      </w:pPr>
    </w:p>
    <w:p w14:paraId="604BA348" w14:textId="2D994519"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Kameron</w:t>
      </w:r>
    </w:p>
    <w:p w14:paraId="28624654" w14:textId="77777777" w:rsidR="00E44947" w:rsidRPr="00AD6CF3" w:rsidRDefault="00C62959" w:rsidP="00F46573">
      <w:pPr>
        <w:rPr>
          <w:rFonts w:ascii="Arial" w:hAnsi="Arial" w:cs="Arial"/>
          <w:sz w:val="20"/>
          <w:szCs w:val="20"/>
        </w:rPr>
      </w:pPr>
      <w:hyperlink r:id="rId23" w:history="1">
        <w:r w:rsidR="00E44947" w:rsidRPr="00AD6CF3">
          <w:rPr>
            <w:rStyle w:val="Hyperlink"/>
            <w:rFonts w:ascii="Arial" w:hAnsi="Arial" w:cs="Arial"/>
            <w:sz w:val="20"/>
            <w:szCs w:val="20"/>
            <w:u w:val="none"/>
          </w:rPr>
          <w:t>https://fonts.google.com/specimen/Kameron</w:t>
        </w:r>
      </w:hyperlink>
    </w:p>
    <w:p w14:paraId="6BFC8D39" w14:textId="77777777" w:rsidR="00E44947" w:rsidRPr="00AD6CF3" w:rsidRDefault="00E44947" w:rsidP="00F46573">
      <w:pPr>
        <w:autoSpaceDE w:val="0"/>
        <w:autoSpaceDN w:val="0"/>
        <w:adjustRightInd w:val="0"/>
        <w:rPr>
          <w:rFonts w:ascii="Arial" w:hAnsi="Arial" w:cs="Arial"/>
          <w:sz w:val="20"/>
          <w:szCs w:val="20"/>
        </w:rPr>
      </w:pPr>
    </w:p>
    <w:p w14:paraId="6F9E3C99" w14:textId="77777777" w:rsidR="001A62A0" w:rsidRPr="00AD6CF3" w:rsidRDefault="001A62A0" w:rsidP="00F46573">
      <w:pPr>
        <w:rPr>
          <w:rFonts w:ascii="Arial" w:hAnsi="Arial" w:cs="Arial"/>
          <w:sz w:val="20"/>
          <w:szCs w:val="20"/>
        </w:rPr>
      </w:pPr>
      <w:r w:rsidRPr="00AD6CF3">
        <w:rPr>
          <w:rFonts w:ascii="Arial" w:hAnsi="Arial" w:cs="Arial"/>
          <w:sz w:val="20"/>
          <w:szCs w:val="20"/>
          <w:shd w:val="clear" w:color="auto" w:fill="FFFFFF"/>
        </w:rPr>
        <w:t xml:space="preserve">Kameron is a reworking and fusing of several classic Slab Serif and Egyptian type forms from the early to </w:t>
      </w:r>
      <w:proofErr w:type="spellStart"/>
      <w:r w:rsidRPr="00AD6CF3">
        <w:rPr>
          <w:rFonts w:ascii="Arial" w:hAnsi="Arial" w:cs="Arial"/>
          <w:sz w:val="20"/>
          <w:szCs w:val="20"/>
          <w:shd w:val="clear" w:color="auto" w:fill="FFFFFF"/>
        </w:rPr>
        <w:t>mid Twentieth</w:t>
      </w:r>
      <w:proofErr w:type="spellEnd"/>
      <w:r w:rsidRPr="00AD6CF3">
        <w:rPr>
          <w:rFonts w:ascii="Arial" w:hAnsi="Arial" w:cs="Arial"/>
          <w:sz w:val="20"/>
          <w:szCs w:val="20"/>
          <w:shd w:val="clear" w:color="auto" w:fill="FFFFFF"/>
        </w:rPr>
        <w:t xml:space="preserve"> Century.</w:t>
      </w:r>
    </w:p>
    <w:p w14:paraId="6D3EA95F" w14:textId="77777777" w:rsidR="001A62A0" w:rsidRPr="00AD6CF3" w:rsidRDefault="001A62A0" w:rsidP="00F46573">
      <w:pPr>
        <w:autoSpaceDE w:val="0"/>
        <w:autoSpaceDN w:val="0"/>
        <w:adjustRightInd w:val="0"/>
        <w:rPr>
          <w:rFonts w:ascii="Arial" w:hAnsi="Arial" w:cs="Arial"/>
          <w:sz w:val="20"/>
          <w:szCs w:val="20"/>
        </w:rPr>
      </w:pPr>
    </w:p>
    <w:p w14:paraId="50C3E3B0" w14:textId="116510B5"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href="https://fonts.googleapis.com/css?family=Kameron&amp;display=swap"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2110FAD1" w14:textId="77777777" w:rsidR="00554EBF" w:rsidRPr="00AD6CF3" w:rsidRDefault="00554EBF" w:rsidP="00F46573">
      <w:pPr>
        <w:autoSpaceDE w:val="0"/>
        <w:autoSpaceDN w:val="0"/>
        <w:adjustRightInd w:val="0"/>
        <w:rPr>
          <w:rFonts w:ascii="Arial" w:hAnsi="Arial" w:cs="Arial"/>
          <w:sz w:val="20"/>
          <w:szCs w:val="20"/>
        </w:rPr>
      </w:pPr>
    </w:p>
    <w:p w14:paraId="0602AB50" w14:textId="1BE0FB2F"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'Kameron', serif;</w:t>
      </w:r>
    </w:p>
    <w:p w14:paraId="0CAFA52F"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1A536753" w14:textId="77777777" w:rsidR="00554EBF" w:rsidRPr="00AD6CF3" w:rsidRDefault="00554EBF" w:rsidP="00F46573">
      <w:pPr>
        <w:autoSpaceDE w:val="0"/>
        <w:autoSpaceDN w:val="0"/>
        <w:adjustRightInd w:val="0"/>
        <w:ind w:left="1080"/>
        <w:rPr>
          <w:rFonts w:ascii="Arial" w:hAnsi="Arial" w:cs="Arial"/>
          <w:sz w:val="20"/>
          <w:szCs w:val="20"/>
        </w:rPr>
      </w:pPr>
    </w:p>
    <w:p w14:paraId="5FD9121A" w14:textId="072B4AD8"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Lilies </w:t>
      </w:r>
    </w:p>
    <w:p w14:paraId="22E2E749" w14:textId="75CF9270" w:rsidR="002D03B0" w:rsidRPr="00AD6CF3" w:rsidRDefault="002D03B0" w:rsidP="00F46573">
      <w:pPr>
        <w:autoSpaceDE w:val="0"/>
        <w:autoSpaceDN w:val="0"/>
        <w:adjustRightInd w:val="0"/>
        <w:rPr>
          <w:rFonts w:ascii="Arial" w:hAnsi="Arial" w:cs="Arial"/>
          <w:color w:val="00B050"/>
          <w:sz w:val="20"/>
          <w:szCs w:val="20"/>
        </w:rPr>
      </w:pPr>
    </w:p>
    <w:p w14:paraId="0E180CCD" w14:textId="77777777" w:rsidR="002D03B0" w:rsidRPr="00AD6CF3" w:rsidRDefault="002D03B0" w:rsidP="002D03B0">
      <w:pPr>
        <w:rPr>
          <w:rFonts w:ascii="Arial" w:hAnsi="Arial" w:cs="Arial"/>
          <w:color w:val="00B050"/>
          <w:sz w:val="20"/>
          <w:szCs w:val="20"/>
          <w:bdr w:val="none" w:sz="0" w:space="0" w:color="auto" w:frame="1"/>
          <w:shd w:val="clear" w:color="auto" w:fill="FFFFFF"/>
        </w:rPr>
      </w:pPr>
      <w:r w:rsidRPr="00AD6CF3">
        <w:rPr>
          <w:rFonts w:ascii="Arial" w:hAnsi="Arial" w:cs="Arial"/>
          <w:color w:val="00B050"/>
          <w:sz w:val="20"/>
          <w:szCs w:val="20"/>
          <w:bdr w:val="none" w:sz="0" w:space="0" w:color="auto" w:frame="1"/>
          <w:shd w:val="clear" w:color="auto" w:fill="FFFFFF"/>
        </w:rPr>
        <w:t>Lilies are a group of flowering plants which are important in culture and literature in much of the world. Most species are native to the temperate Northern Hemisphere, though their range extends into the northern subtropics.</w:t>
      </w:r>
    </w:p>
    <w:p w14:paraId="32DE3835" w14:textId="77777777" w:rsidR="002D03B0" w:rsidRPr="00AD6CF3" w:rsidRDefault="002D03B0" w:rsidP="002D03B0">
      <w:pPr>
        <w:rPr>
          <w:rFonts w:ascii="Arial" w:hAnsi="Arial" w:cs="Arial"/>
          <w:color w:val="00B050"/>
          <w:sz w:val="20"/>
          <w:szCs w:val="20"/>
          <w:bdr w:val="none" w:sz="0" w:space="0" w:color="auto" w:frame="1"/>
          <w:shd w:val="clear" w:color="auto" w:fill="FFFFFF"/>
        </w:rPr>
      </w:pPr>
      <w:r w:rsidRPr="00AD6CF3">
        <w:rPr>
          <w:rFonts w:ascii="Arial" w:hAnsi="Arial" w:cs="Arial"/>
          <w:color w:val="00B050"/>
          <w:sz w:val="20"/>
          <w:szCs w:val="20"/>
        </w:rPr>
        <w:br/>
      </w:r>
      <w:r w:rsidRPr="00AD6CF3">
        <w:rPr>
          <w:rFonts w:ascii="Arial" w:hAnsi="Arial" w:cs="Arial"/>
          <w:color w:val="00B050"/>
          <w:sz w:val="20"/>
          <w:szCs w:val="20"/>
          <w:bdr w:val="none" w:sz="0" w:space="0" w:color="auto" w:frame="1"/>
          <w:shd w:val="clear" w:color="auto" w:fill="FFFFFF"/>
        </w:rPr>
        <w:t>While white lilies symbolise chastity and virtue, other varieties are also popular and have additional meanings and symbolism as well. Peruvian lilies, or alstroemeria, represent friendship and devotion, white stargazer lilies express sympathy and pink stargazer lilies represent wealth and prosperity. Symbolising humility and devotion, lilies are the 30th anniversary flower. </w:t>
      </w:r>
    </w:p>
    <w:p w14:paraId="6468ABC9" w14:textId="4BAFD07D" w:rsidR="002D03B0" w:rsidRPr="00AD6CF3" w:rsidRDefault="002D03B0" w:rsidP="002D03B0">
      <w:pPr>
        <w:rPr>
          <w:rFonts w:ascii="Arial" w:hAnsi="Arial" w:cs="Arial"/>
          <w:color w:val="00B050"/>
          <w:sz w:val="20"/>
          <w:szCs w:val="20"/>
        </w:rPr>
      </w:pPr>
      <w:r w:rsidRPr="00AD6CF3">
        <w:rPr>
          <w:rFonts w:ascii="Arial" w:hAnsi="Arial" w:cs="Arial"/>
          <w:color w:val="00B050"/>
          <w:sz w:val="20"/>
          <w:szCs w:val="20"/>
        </w:rPr>
        <w:br/>
      </w:r>
      <w:r w:rsidRPr="00AD6CF3">
        <w:rPr>
          <w:rFonts w:ascii="Arial" w:hAnsi="Arial" w:cs="Arial"/>
          <w:color w:val="00B050"/>
          <w:sz w:val="20"/>
          <w:szCs w:val="20"/>
          <w:bdr w:val="none" w:sz="0" w:space="0" w:color="auto" w:frame="1"/>
          <w:shd w:val="clear" w:color="auto" w:fill="FFFFFF"/>
        </w:rPr>
        <w:t>Symbolising humility and devotion, the flowers most often associated with funerals, lilies symbolise that the soul of the departed has received restored innocence after death.</w:t>
      </w:r>
    </w:p>
    <w:p w14:paraId="3731D85C" w14:textId="77777777" w:rsidR="002D03B0" w:rsidRPr="00AD6CF3" w:rsidRDefault="002D03B0" w:rsidP="00F46573">
      <w:pPr>
        <w:autoSpaceDE w:val="0"/>
        <w:autoSpaceDN w:val="0"/>
        <w:adjustRightInd w:val="0"/>
        <w:rPr>
          <w:rFonts w:ascii="Arial" w:hAnsi="Arial" w:cs="Arial"/>
          <w:sz w:val="20"/>
          <w:szCs w:val="20"/>
        </w:rPr>
      </w:pPr>
    </w:p>
    <w:p w14:paraId="0716A65C" w14:textId="77777777" w:rsidR="00554EBF" w:rsidRPr="00AD6CF3" w:rsidRDefault="00554EBF" w:rsidP="00F46573">
      <w:pPr>
        <w:autoSpaceDE w:val="0"/>
        <w:autoSpaceDN w:val="0"/>
        <w:adjustRightInd w:val="0"/>
        <w:rPr>
          <w:rFonts w:ascii="Arial" w:hAnsi="Arial" w:cs="Arial"/>
          <w:sz w:val="20"/>
          <w:szCs w:val="20"/>
        </w:rPr>
      </w:pPr>
    </w:p>
    <w:p w14:paraId="259848B0" w14:textId="17F49581"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Libre Baskerville</w:t>
      </w:r>
    </w:p>
    <w:p w14:paraId="2E6DD01A" w14:textId="77777777" w:rsidR="001A62A0" w:rsidRPr="00AD6CF3" w:rsidRDefault="00C62959" w:rsidP="00F46573">
      <w:pPr>
        <w:rPr>
          <w:rFonts w:ascii="Arial" w:hAnsi="Arial" w:cs="Arial"/>
          <w:sz w:val="20"/>
          <w:szCs w:val="20"/>
        </w:rPr>
      </w:pPr>
      <w:hyperlink r:id="rId24" w:history="1">
        <w:r w:rsidR="001A62A0" w:rsidRPr="00AD6CF3">
          <w:rPr>
            <w:rStyle w:val="Hyperlink"/>
            <w:rFonts w:ascii="Arial" w:hAnsi="Arial" w:cs="Arial"/>
            <w:sz w:val="20"/>
            <w:szCs w:val="20"/>
            <w:u w:val="none"/>
          </w:rPr>
          <w:t>https://fonts.google.com/specimen/Libre+Baskerville</w:t>
        </w:r>
      </w:hyperlink>
    </w:p>
    <w:p w14:paraId="1D18303C" w14:textId="77777777" w:rsidR="001A62A0" w:rsidRPr="00AD6CF3" w:rsidRDefault="001A62A0" w:rsidP="00F46573">
      <w:pPr>
        <w:autoSpaceDE w:val="0"/>
        <w:autoSpaceDN w:val="0"/>
        <w:adjustRightInd w:val="0"/>
        <w:rPr>
          <w:rFonts w:ascii="Arial" w:hAnsi="Arial" w:cs="Arial"/>
          <w:sz w:val="20"/>
          <w:szCs w:val="20"/>
        </w:rPr>
      </w:pPr>
    </w:p>
    <w:p w14:paraId="6A6096FE" w14:textId="3699ED94" w:rsidR="00081B27" w:rsidRPr="00AD6CF3" w:rsidRDefault="00081B27" w:rsidP="00F46573">
      <w:pPr>
        <w:rPr>
          <w:rFonts w:ascii="Arial" w:hAnsi="Arial" w:cs="Arial"/>
          <w:sz w:val="20"/>
          <w:szCs w:val="20"/>
        </w:rPr>
      </w:pPr>
      <w:r w:rsidRPr="00AD6CF3">
        <w:rPr>
          <w:rFonts w:ascii="Arial" w:hAnsi="Arial" w:cs="Arial"/>
          <w:sz w:val="20"/>
          <w:szCs w:val="20"/>
          <w:shd w:val="clear" w:color="auto" w:fill="FFFFFF"/>
        </w:rPr>
        <w:t>Libre Baskerville is a web font optimized for body text. It is based on the American Type Founder's Baskerville from 1941, but it has a taller x-height, wider counters and a little less contrast, that allow it to work well for reading on-screen.</w:t>
      </w:r>
    </w:p>
    <w:p w14:paraId="035F0452" w14:textId="77777777" w:rsidR="00554EBF" w:rsidRPr="00AD6CF3" w:rsidRDefault="00554EBF" w:rsidP="00F46573">
      <w:pPr>
        <w:autoSpaceDE w:val="0"/>
        <w:autoSpaceDN w:val="0"/>
        <w:adjustRightInd w:val="0"/>
        <w:rPr>
          <w:rFonts w:ascii="Arial" w:hAnsi="Arial" w:cs="Arial"/>
          <w:sz w:val="20"/>
          <w:szCs w:val="20"/>
        </w:rPr>
      </w:pPr>
    </w:p>
    <w:p w14:paraId="5E294839" w14:textId="0AF8BC5D"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href="https://fonts.googleapis.com/css?family=Libre+Baskerville&amp;display=swap"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6F4A1AC1" w14:textId="77777777" w:rsidR="00554EBF" w:rsidRPr="00AD6CF3" w:rsidRDefault="00554EBF" w:rsidP="00F46573">
      <w:pPr>
        <w:autoSpaceDE w:val="0"/>
        <w:autoSpaceDN w:val="0"/>
        <w:adjustRightInd w:val="0"/>
        <w:rPr>
          <w:rFonts w:ascii="Arial" w:hAnsi="Arial" w:cs="Arial"/>
          <w:sz w:val="20"/>
          <w:szCs w:val="20"/>
        </w:rPr>
      </w:pPr>
    </w:p>
    <w:p w14:paraId="70C4AD10" w14:textId="6F356AAB"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'Libre Baskerville', serif;</w:t>
      </w:r>
    </w:p>
    <w:p w14:paraId="387619C7"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7FBD68E0" w14:textId="77777777" w:rsidR="00554EBF" w:rsidRPr="00AD6CF3" w:rsidRDefault="00554EBF" w:rsidP="00F46573">
      <w:pPr>
        <w:autoSpaceDE w:val="0"/>
        <w:autoSpaceDN w:val="0"/>
        <w:adjustRightInd w:val="0"/>
        <w:rPr>
          <w:rFonts w:ascii="Arial" w:hAnsi="Arial" w:cs="Arial"/>
          <w:sz w:val="20"/>
          <w:szCs w:val="20"/>
        </w:rPr>
      </w:pPr>
    </w:p>
    <w:p w14:paraId="07BDC759" w14:textId="121F1935"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lastRenderedPageBreak/>
        <w:t>Marigold</w:t>
      </w:r>
    </w:p>
    <w:p w14:paraId="4E16B276" w14:textId="57C93926" w:rsidR="002D03B0" w:rsidRPr="00AD6CF3" w:rsidRDefault="002D03B0" w:rsidP="00F46573">
      <w:pPr>
        <w:autoSpaceDE w:val="0"/>
        <w:autoSpaceDN w:val="0"/>
        <w:adjustRightInd w:val="0"/>
        <w:rPr>
          <w:rFonts w:ascii="Arial" w:hAnsi="Arial" w:cs="Arial"/>
          <w:color w:val="00B050"/>
          <w:sz w:val="20"/>
          <w:szCs w:val="20"/>
        </w:rPr>
      </w:pPr>
    </w:p>
    <w:p w14:paraId="0302CC9B" w14:textId="716C113F" w:rsidR="002D03B0" w:rsidRPr="00AD6CF3" w:rsidRDefault="002D03B0" w:rsidP="002D03B0">
      <w:pPr>
        <w:rPr>
          <w:rFonts w:ascii="Arial" w:hAnsi="Arial" w:cs="Arial"/>
          <w:color w:val="00B050"/>
          <w:sz w:val="20"/>
          <w:szCs w:val="20"/>
          <w:bdr w:val="none" w:sz="0" w:space="0" w:color="auto" w:frame="1"/>
          <w:shd w:val="clear" w:color="auto" w:fill="FFFFFF"/>
        </w:rPr>
      </w:pPr>
      <w:r w:rsidRPr="00AD6CF3">
        <w:rPr>
          <w:rFonts w:ascii="Arial" w:hAnsi="Arial" w:cs="Arial"/>
          <w:color w:val="00B050"/>
          <w:sz w:val="20"/>
          <w:szCs w:val="20"/>
          <w:bdr w:val="none" w:sz="0" w:space="0" w:color="auto" w:frame="1"/>
          <w:shd w:val="clear" w:color="auto" w:fill="FFFFFF"/>
        </w:rPr>
        <w:t>Marigolds are available in shades of orange and yellow; some with highlights of red, gold, copper or brass. Calendula, also called pot marigold, is not related to the common yellow and orange marigolds that most people know, but is an herb often grown for medicinal purposes. </w:t>
      </w:r>
    </w:p>
    <w:p w14:paraId="59DE82D0" w14:textId="77777777" w:rsidR="002D03B0" w:rsidRPr="00AD6CF3" w:rsidRDefault="002D03B0" w:rsidP="002D03B0">
      <w:pPr>
        <w:rPr>
          <w:rFonts w:ascii="Arial" w:hAnsi="Arial" w:cs="Arial"/>
          <w:color w:val="00B050"/>
          <w:sz w:val="20"/>
          <w:szCs w:val="20"/>
          <w:bdr w:val="none" w:sz="0" w:space="0" w:color="auto" w:frame="1"/>
          <w:shd w:val="clear" w:color="auto" w:fill="FFFFFF"/>
        </w:rPr>
      </w:pPr>
    </w:p>
    <w:p w14:paraId="704DBD82" w14:textId="77777777" w:rsidR="002D03B0" w:rsidRPr="00AD6CF3" w:rsidRDefault="002D03B0" w:rsidP="002D03B0">
      <w:pPr>
        <w:rPr>
          <w:rFonts w:ascii="Arial" w:hAnsi="Arial" w:cs="Arial"/>
          <w:color w:val="00B050"/>
          <w:sz w:val="20"/>
          <w:szCs w:val="20"/>
          <w:bdr w:val="none" w:sz="0" w:space="0" w:color="auto" w:frame="1"/>
          <w:shd w:val="clear" w:color="auto" w:fill="FFFFFF"/>
        </w:rPr>
      </w:pPr>
      <w:r w:rsidRPr="00AD6CF3">
        <w:rPr>
          <w:rFonts w:ascii="Arial" w:hAnsi="Arial" w:cs="Arial"/>
          <w:color w:val="00B050"/>
          <w:sz w:val="20"/>
          <w:szCs w:val="20"/>
          <w:bdr w:val="none" w:sz="0" w:space="0" w:color="auto" w:frame="1"/>
          <w:shd w:val="clear" w:color="auto" w:fill="FFFFFF"/>
        </w:rPr>
        <w:t>Marigolds bring the colour of sunshine to your garden, as well as butterflies, bees and ladybugs.</w:t>
      </w:r>
    </w:p>
    <w:p w14:paraId="32DB48A4" w14:textId="1D7017CC" w:rsidR="002D03B0" w:rsidRPr="00AD6CF3" w:rsidRDefault="002D03B0" w:rsidP="002D03B0">
      <w:pPr>
        <w:rPr>
          <w:rFonts w:ascii="Arial" w:hAnsi="Arial" w:cs="Arial"/>
          <w:color w:val="00B050"/>
          <w:sz w:val="20"/>
          <w:szCs w:val="20"/>
        </w:rPr>
      </w:pPr>
      <w:r w:rsidRPr="00AD6CF3">
        <w:rPr>
          <w:rFonts w:ascii="Arial" w:hAnsi="Arial" w:cs="Arial"/>
          <w:color w:val="00B050"/>
          <w:sz w:val="20"/>
          <w:szCs w:val="20"/>
        </w:rPr>
        <w:br/>
      </w:r>
      <w:r w:rsidRPr="00AD6CF3">
        <w:rPr>
          <w:rFonts w:ascii="Arial" w:hAnsi="Arial" w:cs="Arial"/>
          <w:color w:val="00B050"/>
          <w:sz w:val="20"/>
          <w:szCs w:val="20"/>
          <w:bdr w:val="none" w:sz="0" w:space="0" w:color="auto" w:frame="1"/>
          <w:shd w:val="clear" w:color="auto" w:fill="FFFFFF"/>
        </w:rPr>
        <w:t>The marigold is also called the “herb of the sun”, representing passion and even creativity. It is also said that marigolds symbolise cruelty, grief and jealousy. It can mean to show strong passion, being associated with the legendary brave and courageous lion.</w:t>
      </w:r>
    </w:p>
    <w:p w14:paraId="5DA2504D" w14:textId="77777777" w:rsidR="002D03B0" w:rsidRPr="00AD6CF3" w:rsidRDefault="002D03B0" w:rsidP="00F46573">
      <w:pPr>
        <w:autoSpaceDE w:val="0"/>
        <w:autoSpaceDN w:val="0"/>
        <w:adjustRightInd w:val="0"/>
        <w:rPr>
          <w:rFonts w:ascii="Arial" w:hAnsi="Arial" w:cs="Arial"/>
          <w:sz w:val="20"/>
          <w:szCs w:val="20"/>
        </w:rPr>
      </w:pPr>
    </w:p>
    <w:p w14:paraId="6E0DBAD6" w14:textId="77777777" w:rsidR="00554EBF" w:rsidRPr="00AD6CF3" w:rsidRDefault="00554EBF" w:rsidP="00F46573">
      <w:pPr>
        <w:autoSpaceDE w:val="0"/>
        <w:autoSpaceDN w:val="0"/>
        <w:adjustRightInd w:val="0"/>
        <w:rPr>
          <w:rFonts w:ascii="Arial" w:hAnsi="Arial" w:cs="Arial"/>
          <w:sz w:val="20"/>
          <w:szCs w:val="20"/>
        </w:rPr>
      </w:pPr>
    </w:p>
    <w:p w14:paraId="16955257" w14:textId="4A3C20E7"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Mate</w:t>
      </w:r>
    </w:p>
    <w:p w14:paraId="52511A0D" w14:textId="77777777" w:rsidR="00081B27" w:rsidRPr="00AD6CF3" w:rsidRDefault="00C62959" w:rsidP="00F46573">
      <w:pPr>
        <w:rPr>
          <w:rFonts w:ascii="Arial" w:hAnsi="Arial" w:cs="Arial"/>
          <w:sz w:val="20"/>
          <w:szCs w:val="20"/>
        </w:rPr>
      </w:pPr>
      <w:hyperlink r:id="rId25" w:history="1">
        <w:r w:rsidR="00081B27" w:rsidRPr="00AD6CF3">
          <w:rPr>
            <w:rStyle w:val="Hyperlink"/>
            <w:rFonts w:ascii="Arial" w:hAnsi="Arial" w:cs="Arial"/>
            <w:sz w:val="20"/>
            <w:szCs w:val="20"/>
            <w:u w:val="none"/>
          </w:rPr>
          <w:t>https://fonts.google.com/specimen/Mate</w:t>
        </w:r>
      </w:hyperlink>
    </w:p>
    <w:p w14:paraId="0EEDE391" w14:textId="26611450" w:rsidR="00081B27" w:rsidRPr="00AD6CF3" w:rsidRDefault="00081B27"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Simple in its structure; sharp and generous counter-shapes which create a medium texture that calls for good page colour, in addition to offering a more relaxed reading experience for each line of text: Mate.</w:t>
      </w:r>
    </w:p>
    <w:p w14:paraId="573FF975" w14:textId="77777777" w:rsidR="00081B27" w:rsidRPr="00AD6CF3" w:rsidRDefault="00081B27"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The italics that accompany the regular style show their quality in the shading of strokes, in the counters and the unusual shapes for this style as well as the calligraphic reminiscences that give this style a different and pleasant visual rhythm.</w:t>
      </w:r>
    </w:p>
    <w:p w14:paraId="7AD05BDD" w14:textId="77777777" w:rsidR="00081B27" w:rsidRPr="00AD6CF3" w:rsidRDefault="00081B27"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The primary use for the family is in text, yet due to the constructive details of letterforms, this family can be used in larger sizes for display typography.</w:t>
      </w:r>
    </w:p>
    <w:p w14:paraId="78D3D340" w14:textId="77777777" w:rsidR="00554EBF" w:rsidRPr="00AD6CF3" w:rsidRDefault="00554EBF" w:rsidP="00F46573">
      <w:pPr>
        <w:autoSpaceDE w:val="0"/>
        <w:autoSpaceDN w:val="0"/>
        <w:adjustRightInd w:val="0"/>
        <w:rPr>
          <w:rFonts w:ascii="Arial" w:hAnsi="Arial" w:cs="Arial"/>
          <w:sz w:val="20"/>
          <w:szCs w:val="20"/>
        </w:rPr>
      </w:pPr>
    </w:p>
    <w:p w14:paraId="79847F23" w14:textId="1FC58D8B"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w:t>
      </w:r>
      <w:proofErr w:type="spellStart"/>
      <w:r w:rsidRPr="00AD6CF3">
        <w:rPr>
          <w:rFonts w:ascii="Arial" w:hAnsi="Arial" w:cs="Arial"/>
          <w:sz w:val="20"/>
          <w:szCs w:val="20"/>
        </w:rPr>
        <w:t>href</w:t>
      </w:r>
      <w:proofErr w:type="spellEnd"/>
      <w:r w:rsidRPr="00AD6CF3">
        <w:rPr>
          <w:rFonts w:ascii="Arial" w:hAnsi="Arial" w:cs="Arial"/>
          <w:sz w:val="20"/>
          <w:szCs w:val="20"/>
        </w:rPr>
        <w:t>="https://fonts.googleapis.com/</w:t>
      </w:r>
      <w:proofErr w:type="spellStart"/>
      <w:r w:rsidRPr="00AD6CF3">
        <w:rPr>
          <w:rFonts w:ascii="Arial" w:hAnsi="Arial" w:cs="Arial"/>
          <w:sz w:val="20"/>
          <w:szCs w:val="20"/>
        </w:rPr>
        <w:t>css?family</w:t>
      </w:r>
      <w:proofErr w:type="spellEnd"/>
      <w:r w:rsidRPr="00AD6CF3">
        <w:rPr>
          <w:rFonts w:ascii="Arial" w:hAnsi="Arial" w:cs="Arial"/>
          <w:sz w:val="20"/>
          <w:szCs w:val="20"/>
        </w:rPr>
        <w:t>=</w:t>
      </w:r>
      <w:proofErr w:type="spellStart"/>
      <w:r w:rsidRPr="00AD6CF3">
        <w:rPr>
          <w:rFonts w:ascii="Arial" w:hAnsi="Arial" w:cs="Arial"/>
          <w:sz w:val="20"/>
          <w:szCs w:val="20"/>
        </w:rPr>
        <w:t>Mate&amp;display</w:t>
      </w:r>
      <w:proofErr w:type="spellEnd"/>
      <w:r w:rsidRPr="00AD6CF3">
        <w:rPr>
          <w:rFonts w:ascii="Arial" w:hAnsi="Arial" w:cs="Arial"/>
          <w:sz w:val="20"/>
          <w:szCs w:val="20"/>
        </w:rPr>
        <w:t xml:space="preserve">=swap"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7B72D2D9" w14:textId="77777777" w:rsidR="00554EBF" w:rsidRPr="00AD6CF3" w:rsidRDefault="00554EBF" w:rsidP="00F46573">
      <w:pPr>
        <w:autoSpaceDE w:val="0"/>
        <w:autoSpaceDN w:val="0"/>
        <w:adjustRightInd w:val="0"/>
        <w:rPr>
          <w:rFonts w:ascii="Arial" w:hAnsi="Arial" w:cs="Arial"/>
          <w:sz w:val="20"/>
          <w:szCs w:val="20"/>
        </w:rPr>
      </w:pPr>
    </w:p>
    <w:p w14:paraId="6B0E5002" w14:textId="715C4292"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'Mate', serif;</w:t>
      </w:r>
    </w:p>
    <w:p w14:paraId="29E5B476" w14:textId="77777777" w:rsidR="00554EBF" w:rsidRPr="00AD6CF3" w:rsidRDefault="00554EBF" w:rsidP="00F46573">
      <w:pPr>
        <w:pBdr>
          <w:bottom w:val="single" w:sz="12" w:space="0"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195602BF" w14:textId="77777777" w:rsidR="00554EBF" w:rsidRPr="00AD6CF3" w:rsidRDefault="00554EBF" w:rsidP="00F46573">
      <w:pPr>
        <w:autoSpaceDE w:val="0"/>
        <w:autoSpaceDN w:val="0"/>
        <w:adjustRightInd w:val="0"/>
        <w:rPr>
          <w:rFonts w:ascii="Arial" w:hAnsi="Arial" w:cs="Arial"/>
          <w:sz w:val="20"/>
          <w:szCs w:val="20"/>
        </w:rPr>
      </w:pPr>
    </w:p>
    <w:p w14:paraId="34021198" w14:textId="484D592D" w:rsidR="002408E0" w:rsidRPr="00AD6CF3" w:rsidRDefault="002408E0" w:rsidP="00F46573">
      <w:pPr>
        <w:autoSpaceDE w:val="0"/>
        <w:autoSpaceDN w:val="0"/>
        <w:adjustRightInd w:val="0"/>
        <w:rPr>
          <w:rFonts w:ascii="Arial" w:hAnsi="Arial" w:cs="Arial"/>
          <w:color w:val="00B050"/>
          <w:sz w:val="20"/>
          <w:szCs w:val="20"/>
        </w:rPr>
      </w:pPr>
      <w:proofErr w:type="spellStart"/>
      <w:r w:rsidRPr="00AD6CF3">
        <w:rPr>
          <w:rFonts w:ascii="Arial" w:hAnsi="Arial" w:cs="Arial"/>
          <w:color w:val="00B050"/>
          <w:sz w:val="20"/>
          <w:szCs w:val="20"/>
        </w:rPr>
        <w:t>Nemophila</w:t>
      </w:r>
      <w:proofErr w:type="spellEnd"/>
    </w:p>
    <w:p w14:paraId="5A62F79A" w14:textId="21C1AA23" w:rsidR="002D03B0" w:rsidRPr="00AD6CF3" w:rsidRDefault="002D03B0" w:rsidP="00F46573">
      <w:pPr>
        <w:autoSpaceDE w:val="0"/>
        <w:autoSpaceDN w:val="0"/>
        <w:adjustRightInd w:val="0"/>
        <w:rPr>
          <w:rFonts w:ascii="Arial" w:hAnsi="Arial" w:cs="Arial"/>
          <w:color w:val="00B050"/>
          <w:sz w:val="20"/>
          <w:szCs w:val="20"/>
        </w:rPr>
      </w:pPr>
    </w:p>
    <w:p w14:paraId="564EDD79" w14:textId="720D51E3" w:rsidR="002D03B0" w:rsidRPr="00AD6CF3" w:rsidRDefault="002D03B0" w:rsidP="002D03B0">
      <w:pPr>
        <w:rPr>
          <w:rFonts w:ascii="Arial" w:hAnsi="Arial" w:cs="Arial"/>
          <w:color w:val="00B050"/>
          <w:sz w:val="20"/>
          <w:szCs w:val="20"/>
        </w:rPr>
      </w:pPr>
      <w:proofErr w:type="spellStart"/>
      <w:r w:rsidRPr="00AD6CF3">
        <w:rPr>
          <w:rFonts w:ascii="Arial" w:hAnsi="Arial" w:cs="Arial"/>
          <w:color w:val="00B050"/>
          <w:sz w:val="20"/>
          <w:szCs w:val="20"/>
          <w:bdr w:val="none" w:sz="0" w:space="0" w:color="auto" w:frame="1"/>
          <w:shd w:val="clear" w:color="auto" w:fill="FFFFFF"/>
        </w:rPr>
        <w:t>Nemophila</w:t>
      </w:r>
      <w:proofErr w:type="spellEnd"/>
      <w:r w:rsidRPr="00AD6CF3">
        <w:rPr>
          <w:rFonts w:ascii="Arial" w:hAnsi="Arial" w:cs="Arial"/>
          <w:color w:val="00B050"/>
          <w:sz w:val="20"/>
          <w:szCs w:val="20"/>
          <w:bdr w:val="none" w:sz="0" w:space="0" w:color="auto" w:frame="1"/>
          <w:shd w:val="clear" w:color="auto" w:fill="FFFFFF"/>
        </w:rPr>
        <w:t> has the common name of "baby blue eyes".  All species of </w:t>
      </w:r>
      <w:proofErr w:type="spellStart"/>
      <w:r w:rsidRPr="00AD6CF3">
        <w:rPr>
          <w:rFonts w:ascii="Arial" w:hAnsi="Arial" w:cs="Arial"/>
          <w:color w:val="00B050"/>
          <w:sz w:val="20"/>
          <w:szCs w:val="20"/>
          <w:bdr w:val="none" w:sz="0" w:space="0" w:color="auto" w:frame="1"/>
          <w:shd w:val="clear" w:color="auto" w:fill="FFFFFF"/>
        </w:rPr>
        <w:t>Nemophila</w:t>
      </w:r>
      <w:proofErr w:type="spellEnd"/>
      <w:r w:rsidRPr="00AD6CF3">
        <w:rPr>
          <w:rFonts w:ascii="Arial" w:hAnsi="Arial" w:cs="Arial"/>
          <w:color w:val="00B050"/>
          <w:sz w:val="20"/>
          <w:szCs w:val="20"/>
          <w:bdr w:val="none" w:sz="0" w:space="0" w:color="auto" w:frame="1"/>
          <w:shd w:val="clear" w:color="auto" w:fill="FFFFFF"/>
        </w:rPr>
        <w:t> flowers have five petals and are bell or cup-shaped, and purple, blue, or white in colour, often spotted or marked. </w:t>
      </w:r>
      <w:r w:rsidRPr="00AD6CF3">
        <w:rPr>
          <w:rFonts w:ascii="Arial" w:hAnsi="Arial" w:cs="Arial"/>
          <w:color w:val="00B050"/>
          <w:sz w:val="20"/>
          <w:szCs w:val="20"/>
        </w:rPr>
        <w:br/>
      </w:r>
    </w:p>
    <w:p w14:paraId="2A935AC0" w14:textId="77777777" w:rsidR="002D03B0" w:rsidRPr="00AD6CF3" w:rsidRDefault="002D03B0" w:rsidP="002D03B0">
      <w:pPr>
        <w:rPr>
          <w:rFonts w:ascii="Arial" w:hAnsi="Arial" w:cs="Arial"/>
          <w:color w:val="00B050"/>
          <w:sz w:val="20"/>
          <w:szCs w:val="20"/>
        </w:rPr>
      </w:pPr>
      <w:r w:rsidRPr="00AD6CF3">
        <w:rPr>
          <w:rFonts w:ascii="Arial" w:hAnsi="Arial" w:cs="Arial"/>
          <w:color w:val="00B050"/>
          <w:sz w:val="20"/>
          <w:szCs w:val="20"/>
          <w:bdr w:val="none" w:sz="0" w:space="0" w:color="auto" w:frame="1"/>
          <w:shd w:val="clear" w:color="auto" w:fill="FFFFFF"/>
        </w:rPr>
        <w:t>The scientific name “</w:t>
      </w:r>
      <w:proofErr w:type="spellStart"/>
      <w:r w:rsidRPr="00AD6CF3">
        <w:rPr>
          <w:rFonts w:ascii="Arial" w:hAnsi="Arial" w:cs="Arial"/>
          <w:color w:val="00B050"/>
          <w:sz w:val="20"/>
          <w:szCs w:val="20"/>
          <w:bdr w:val="none" w:sz="0" w:space="0" w:color="auto" w:frame="1"/>
          <w:shd w:val="clear" w:color="auto" w:fill="FFFFFF"/>
        </w:rPr>
        <w:t>Nemophila</w:t>
      </w:r>
      <w:proofErr w:type="spellEnd"/>
      <w:r w:rsidRPr="00AD6CF3">
        <w:rPr>
          <w:rFonts w:ascii="Arial" w:hAnsi="Arial" w:cs="Arial"/>
          <w:color w:val="00B050"/>
          <w:sz w:val="20"/>
          <w:szCs w:val="20"/>
          <w:bdr w:val="none" w:sz="0" w:space="0" w:color="auto" w:frame="1"/>
          <w:shd w:val="clear" w:color="auto" w:fill="FFFFFF"/>
        </w:rPr>
        <w:t>” comes from the Greek words “</w:t>
      </w:r>
      <w:proofErr w:type="spellStart"/>
      <w:r w:rsidRPr="00AD6CF3">
        <w:rPr>
          <w:rFonts w:ascii="Arial" w:hAnsi="Arial" w:cs="Arial"/>
          <w:color w:val="00B050"/>
          <w:sz w:val="20"/>
          <w:szCs w:val="20"/>
          <w:bdr w:val="none" w:sz="0" w:space="0" w:color="auto" w:frame="1"/>
          <w:shd w:val="clear" w:color="auto" w:fill="FFFFFF"/>
        </w:rPr>
        <w:t>nemos</w:t>
      </w:r>
      <w:proofErr w:type="spellEnd"/>
      <w:r w:rsidRPr="00AD6CF3">
        <w:rPr>
          <w:rFonts w:ascii="Arial" w:hAnsi="Arial" w:cs="Arial"/>
          <w:color w:val="00B050"/>
          <w:sz w:val="20"/>
          <w:szCs w:val="20"/>
          <w:bdr w:val="none" w:sz="0" w:space="0" w:color="auto" w:frame="1"/>
          <w:shd w:val="clear" w:color="auto" w:fill="FFFFFF"/>
        </w:rPr>
        <w:t>”, which means “wooded pasture” or “glade” and “</w:t>
      </w:r>
      <w:proofErr w:type="spellStart"/>
      <w:r w:rsidRPr="00AD6CF3">
        <w:rPr>
          <w:rFonts w:ascii="Arial" w:hAnsi="Arial" w:cs="Arial"/>
          <w:color w:val="00B050"/>
          <w:sz w:val="20"/>
          <w:szCs w:val="20"/>
          <w:bdr w:val="none" w:sz="0" w:space="0" w:color="auto" w:frame="1"/>
          <w:shd w:val="clear" w:color="auto" w:fill="FFFFFF"/>
        </w:rPr>
        <w:t>phileo</w:t>
      </w:r>
      <w:proofErr w:type="spellEnd"/>
      <w:r w:rsidRPr="00AD6CF3">
        <w:rPr>
          <w:rFonts w:ascii="Arial" w:hAnsi="Arial" w:cs="Arial"/>
          <w:color w:val="00B050"/>
          <w:sz w:val="20"/>
          <w:szCs w:val="20"/>
          <w:bdr w:val="none" w:sz="0" w:space="0" w:color="auto" w:frame="1"/>
          <w:shd w:val="clear" w:color="auto" w:fill="FFFFFF"/>
        </w:rPr>
        <w:t xml:space="preserve">”, meaning “to love”, in reference to the habitat of some species. Most of the species of this genus contain “baby blue eyes” in their common names, because of their </w:t>
      </w:r>
      <w:proofErr w:type="gramStart"/>
      <w:r w:rsidRPr="00AD6CF3">
        <w:rPr>
          <w:rFonts w:ascii="Arial" w:hAnsi="Arial" w:cs="Arial"/>
          <w:color w:val="00B050"/>
          <w:sz w:val="20"/>
          <w:szCs w:val="20"/>
          <w:bdr w:val="none" w:sz="0" w:space="0" w:color="auto" w:frame="1"/>
          <w:shd w:val="clear" w:color="auto" w:fill="FFFFFF"/>
        </w:rPr>
        <w:t>sky blue</w:t>
      </w:r>
      <w:proofErr w:type="gramEnd"/>
      <w:r w:rsidRPr="00AD6CF3">
        <w:rPr>
          <w:rFonts w:ascii="Arial" w:hAnsi="Arial" w:cs="Arial"/>
          <w:color w:val="00B050"/>
          <w:sz w:val="20"/>
          <w:szCs w:val="20"/>
          <w:bdr w:val="none" w:sz="0" w:space="0" w:color="auto" w:frame="1"/>
          <w:shd w:val="clear" w:color="auto" w:fill="FFFFFF"/>
        </w:rPr>
        <w:t> colour.</w:t>
      </w:r>
    </w:p>
    <w:p w14:paraId="1DA8B65E" w14:textId="77777777" w:rsidR="002D03B0" w:rsidRPr="00AD6CF3" w:rsidRDefault="002D03B0" w:rsidP="00F46573">
      <w:pPr>
        <w:autoSpaceDE w:val="0"/>
        <w:autoSpaceDN w:val="0"/>
        <w:adjustRightInd w:val="0"/>
        <w:rPr>
          <w:rFonts w:ascii="Arial" w:hAnsi="Arial" w:cs="Arial"/>
          <w:sz w:val="20"/>
          <w:szCs w:val="20"/>
        </w:rPr>
      </w:pPr>
    </w:p>
    <w:p w14:paraId="01469EF5" w14:textId="77777777" w:rsidR="00554EBF" w:rsidRPr="00AD6CF3" w:rsidRDefault="00554EBF" w:rsidP="00F46573">
      <w:pPr>
        <w:autoSpaceDE w:val="0"/>
        <w:autoSpaceDN w:val="0"/>
        <w:adjustRightInd w:val="0"/>
        <w:rPr>
          <w:rFonts w:ascii="Arial" w:hAnsi="Arial" w:cs="Arial"/>
          <w:sz w:val="20"/>
          <w:szCs w:val="20"/>
        </w:rPr>
      </w:pPr>
    </w:p>
    <w:p w14:paraId="4E69BC99" w14:textId="192CC500" w:rsidR="002408E0" w:rsidRPr="00AD6CF3" w:rsidRDefault="002408E0" w:rsidP="00F46573">
      <w:pPr>
        <w:autoSpaceDE w:val="0"/>
        <w:autoSpaceDN w:val="0"/>
        <w:adjustRightInd w:val="0"/>
        <w:rPr>
          <w:rFonts w:ascii="Arial" w:hAnsi="Arial" w:cs="Arial"/>
          <w:sz w:val="20"/>
          <w:szCs w:val="20"/>
        </w:rPr>
      </w:pPr>
      <w:proofErr w:type="spellStart"/>
      <w:r w:rsidRPr="00AD6CF3">
        <w:rPr>
          <w:rFonts w:ascii="Arial" w:hAnsi="Arial" w:cs="Arial"/>
          <w:sz w:val="20"/>
          <w:szCs w:val="20"/>
        </w:rPr>
        <w:t>Nanum</w:t>
      </w:r>
      <w:proofErr w:type="spellEnd"/>
      <w:r w:rsidRPr="00AD6CF3">
        <w:rPr>
          <w:rFonts w:ascii="Arial" w:hAnsi="Arial" w:cs="Arial"/>
          <w:sz w:val="20"/>
          <w:szCs w:val="20"/>
        </w:rPr>
        <w:t xml:space="preserve"> </w:t>
      </w:r>
      <w:proofErr w:type="spellStart"/>
      <w:r w:rsidRPr="00AD6CF3">
        <w:rPr>
          <w:rFonts w:ascii="Arial" w:hAnsi="Arial" w:cs="Arial"/>
          <w:sz w:val="20"/>
          <w:szCs w:val="20"/>
        </w:rPr>
        <w:t>Myeongjo</w:t>
      </w:r>
      <w:proofErr w:type="spellEnd"/>
    </w:p>
    <w:p w14:paraId="57171135" w14:textId="77777777" w:rsidR="007C3C95" w:rsidRPr="00AD6CF3" w:rsidRDefault="00C62959" w:rsidP="00F46573">
      <w:pPr>
        <w:rPr>
          <w:rFonts w:ascii="Arial" w:hAnsi="Arial" w:cs="Arial"/>
          <w:sz w:val="20"/>
          <w:szCs w:val="20"/>
        </w:rPr>
      </w:pPr>
      <w:hyperlink r:id="rId26" w:history="1">
        <w:r w:rsidR="007C3C95" w:rsidRPr="00AD6CF3">
          <w:rPr>
            <w:rStyle w:val="Hyperlink"/>
            <w:rFonts w:ascii="Arial" w:hAnsi="Arial" w:cs="Arial"/>
            <w:sz w:val="20"/>
            <w:szCs w:val="20"/>
            <w:u w:val="none"/>
          </w:rPr>
          <w:t>https://fonts.google.com/specimen/Nanum+Myeongjo</w:t>
        </w:r>
      </w:hyperlink>
    </w:p>
    <w:p w14:paraId="658E411A" w14:textId="2AFC0BE0" w:rsidR="007C3C95" w:rsidRPr="00AD6CF3" w:rsidRDefault="007C3C95" w:rsidP="00F46573">
      <w:pPr>
        <w:autoSpaceDE w:val="0"/>
        <w:autoSpaceDN w:val="0"/>
        <w:adjustRightInd w:val="0"/>
        <w:rPr>
          <w:rFonts w:ascii="Arial" w:hAnsi="Arial" w:cs="Arial"/>
          <w:sz w:val="20"/>
          <w:szCs w:val="20"/>
        </w:rPr>
      </w:pPr>
    </w:p>
    <w:p w14:paraId="22606040" w14:textId="21859179" w:rsidR="007C3C95" w:rsidRPr="00AD6CF3" w:rsidRDefault="007C3C95" w:rsidP="00F46573">
      <w:pPr>
        <w:rPr>
          <w:rFonts w:ascii="Arial" w:hAnsi="Arial" w:cs="Arial"/>
          <w:sz w:val="20"/>
          <w:szCs w:val="20"/>
        </w:rPr>
      </w:pPr>
      <w:proofErr w:type="spellStart"/>
      <w:r w:rsidRPr="00AD6CF3">
        <w:rPr>
          <w:rFonts w:ascii="Arial" w:hAnsi="Arial" w:cs="Arial"/>
          <w:sz w:val="20"/>
          <w:szCs w:val="20"/>
          <w:shd w:val="clear" w:color="auto" w:fill="FFFFFF"/>
        </w:rPr>
        <w:t>Nanum</w:t>
      </w:r>
      <w:proofErr w:type="spellEnd"/>
      <w:r w:rsidRPr="00AD6CF3">
        <w:rPr>
          <w:rFonts w:ascii="Arial" w:hAnsi="Arial" w:cs="Arial"/>
          <w:sz w:val="20"/>
          <w:szCs w:val="20"/>
          <w:shd w:val="clear" w:color="auto" w:fill="FFFFFF"/>
        </w:rPr>
        <w:t xml:space="preserve"> </w:t>
      </w:r>
      <w:proofErr w:type="spellStart"/>
      <w:r w:rsidRPr="00AD6CF3">
        <w:rPr>
          <w:rFonts w:ascii="Arial" w:hAnsi="Arial" w:cs="Arial"/>
          <w:sz w:val="20"/>
          <w:szCs w:val="20"/>
          <w:shd w:val="clear" w:color="auto" w:fill="FFFFFF"/>
        </w:rPr>
        <w:t>Myeongjo</w:t>
      </w:r>
      <w:proofErr w:type="spellEnd"/>
      <w:r w:rsidRPr="00AD6CF3">
        <w:rPr>
          <w:rFonts w:ascii="Arial" w:hAnsi="Arial" w:cs="Arial"/>
          <w:sz w:val="20"/>
          <w:szCs w:val="20"/>
          <w:shd w:val="clear" w:color="auto" w:fill="FFFFFF"/>
        </w:rPr>
        <w:t xml:space="preserve"> is a contemporary serif typeface with a warm touch, and it is expertly hinted for screen use. It is part of the </w:t>
      </w:r>
      <w:proofErr w:type="spellStart"/>
      <w:r w:rsidRPr="00AD6CF3">
        <w:rPr>
          <w:rFonts w:ascii="Arial" w:hAnsi="Arial" w:cs="Arial"/>
          <w:sz w:val="20"/>
          <w:szCs w:val="20"/>
          <w:shd w:val="clear" w:color="auto" w:fill="FFFFFF"/>
        </w:rPr>
        <w:t>Nanum</w:t>
      </w:r>
      <w:proofErr w:type="spellEnd"/>
      <w:r w:rsidRPr="00AD6CF3">
        <w:rPr>
          <w:rFonts w:ascii="Arial" w:hAnsi="Arial" w:cs="Arial"/>
          <w:sz w:val="20"/>
          <w:szCs w:val="20"/>
          <w:shd w:val="clear" w:color="auto" w:fill="FFFFFF"/>
        </w:rPr>
        <w:t xml:space="preserve"> fonts – a set of </w:t>
      </w:r>
      <w:proofErr w:type="gramStart"/>
      <w:r w:rsidRPr="00AD6CF3">
        <w:rPr>
          <w:rFonts w:ascii="Arial" w:hAnsi="Arial" w:cs="Arial"/>
          <w:sz w:val="20"/>
          <w:szCs w:val="20"/>
          <w:shd w:val="clear" w:color="auto" w:fill="FFFFFF"/>
        </w:rPr>
        <w:t>high quality</w:t>
      </w:r>
      <w:proofErr w:type="gramEnd"/>
      <w:r w:rsidRPr="00AD6CF3">
        <w:rPr>
          <w:rFonts w:ascii="Arial" w:hAnsi="Arial" w:cs="Arial"/>
          <w:sz w:val="20"/>
          <w:szCs w:val="20"/>
          <w:shd w:val="clear" w:color="auto" w:fill="FFFFFF"/>
        </w:rPr>
        <w:t xml:space="preserve"> Unicode fonts designed especially for the Korean-language script “Hangeul” that also support Latin. Designed by </w:t>
      </w:r>
      <w:proofErr w:type="spellStart"/>
      <w:proofErr w:type="gramStart"/>
      <w:r w:rsidRPr="00AD6CF3">
        <w:rPr>
          <w:rFonts w:ascii="Arial" w:hAnsi="Arial" w:cs="Arial"/>
          <w:sz w:val="20"/>
          <w:szCs w:val="20"/>
          <w:shd w:val="clear" w:color="auto" w:fill="FFFFFF"/>
        </w:rPr>
        <w:t>Fontrix</w:t>
      </w:r>
      <w:proofErr w:type="spellEnd"/>
      <w:r w:rsidRPr="00AD6CF3">
        <w:rPr>
          <w:rFonts w:ascii="Arial" w:hAnsi="Arial" w:cs="Arial"/>
          <w:sz w:val="20"/>
          <w:szCs w:val="20"/>
          <w:shd w:val="clear" w:color="auto" w:fill="FFFFFF"/>
        </w:rPr>
        <w:t>, and</w:t>
      </w:r>
      <w:proofErr w:type="gramEnd"/>
      <w:r w:rsidRPr="00AD6CF3">
        <w:rPr>
          <w:rFonts w:ascii="Arial" w:hAnsi="Arial" w:cs="Arial"/>
          <w:sz w:val="20"/>
          <w:szCs w:val="20"/>
          <w:shd w:val="clear" w:color="auto" w:fill="FFFFFF"/>
        </w:rPr>
        <w:t xml:space="preserve"> published by </w:t>
      </w:r>
      <w:proofErr w:type="spellStart"/>
      <w:r w:rsidRPr="00AD6CF3">
        <w:rPr>
          <w:rFonts w:ascii="Arial" w:hAnsi="Arial" w:cs="Arial"/>
          <w:sz w:val="20"/>
          <w:szCs w:val="20"/>
          <w:shd w:val="clear" w:color="auto" w:fill="FFFFFF"/>
        </w:rPr>
        <w:t>Naver</w:t>
      </w:r>
      <w:proofErr w:type="spellEnd"/>
      <w:r w:rsidRPr="00AD6CF3">
        <w:rPr>
          <w:rFonts w:ascii="Arial" w:hAnsi="Arial" w:cs="Arial"/>
          <w:sz w:val="20"/>
          <w:szCs w:val="20"/>
          <w:shd w:val="clear" w:color="auto" w:fill="FFFFFF"/>
        </w:rPr>
        <w:t>.</w:t>
      </w:r>
    </w:p>
    <w:p w14:paraId="54A22A7B" w14:textId="77777777" w:rsidR="00554EBF" w:rsidRPr="00AD6CF3" w:rsidRDefault="00554EBF" w:rsidP="00F46573">
      <w:pPr>
        <w:autoSpaceDE w:val="0"/>
        <w:autoSpaceDN w:val="0"/>
        <w:adjustRightInd w:val="0"/>
        <w:rPr>
          <w:rFonts w:ascii="Arial" w:hAnsi="Arial" w:cs="Arial"/>
          <w:sz w:val="20"/>
          <w:szCs w:val="20"/>
        </w:rPr>
      </w:pPr>
    </w:p>
    <w:p w14:paraId="49752541" w14:textId="6C448A09"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href="https://fonts.googleapis.com/css?family=Nanum+Myeongjo&amp;display=swap"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4EEEF442" w14:textId="77777777" w:rsidR="00554EBF" w:rsidRPr="00AD6CF3" w:rsidRDefault="00554EBF" w:rsidP="00F46573">
      <w:pPr>
        <w:autoSpaceDE w:val="0"/>
        <w:autoSpaceDN w:val="0"/>
        <w:adjustRightInd w:val="0"/>
        <w:rPr>
          <w:rFonts w:ascii="Arial" w:hAnsi="Arial" w:cs="Arial"/>
          <w:sz w:val="20"/>
          <w:szCs w:val="20"/>
        </w:rPr>
      </w:pPr>
    </w:p>
    <w:p w14:paraId="2E230921" w14:textId="2EE2D415" w:rsidR="002408E0" w:rsidRPr="00AD6CF3" w:rsidRDefault="00554EBF" w:rsidP="00F46573">
      <w:pPr>
        <w:autoSpaceDE w:val="0"/>
        <w:autoSpaceDN w:val="0"/>
        <w:adjustRightInd w:val="0"/>
        <w:rPr>
          <w:rFonts w:ascii="Arial" w:hAnsi="Arial" w:cs="Arial"/>
          <w:sz w:val="20"/>
          <w:szCs w:val="20"/>
        </w:rPr>
      </w:pPr>
      <w:r w:rsidRPr="00AD6CF3">
        <w:rPr>
          <w:rFonts w:ascii="Arial" w:hAnsi="Arial" w:cs="Arial"/>
          <w:sz w:val="20"/>
          <w:szCs w:val="20"/>
        </w:rPr>
        <w:t>f</w:t>
      </w:r>
      <w:r w:rsidR="002408E0" w:rsidRPr="00AD6CF3">
        <w:rPr>
          <w:rFonts w:ascii="Arial" w:hAnsi="Arial" w:cs="Arial"/>
          <w:sz w:val="20"/>
          <w:szCs w:val="20"/>
        </w:rPr>
        <w:t>ont-family: '</w:t>
      </w:r>
      <w:proofErr w:type="spellStart"/>
      <w:r w:rsidR="002408E0" w:rsidRPr="00AD6CF3">
        <w:rPr>
          <w:rFonts w:ascii="Arial" w:hAnsi="Arial" w:cs="Arial"/>
          <w:sz w:val="20"/>
          <w:szCs w:val="20"/>
        </w:rPr>
        <w:t>Nanum</w:t>
      </w:r>
      <w:proofErr w:type="spellEnd"/>
      <w:r w:rsidR="002408E0" w:rsidRPr="00AD6CF3">
        <w:rPr>
          <w:rFonts w:ascii="Arial" w:hAnsi="Arial" w:cs="Arial"/>
          <w:sz w:val="20"/>
          <w:szCs w:val="20"/>
        </w:rPr>
        <w:t xml:space="preserve"> </w:t>
      </w:r>
      <w:proofErr w:type="spellStart"/>
      <w:r w:rsidR="002408E0" w:rsidRPr="00AD6CF3">
        <w:rPr>
          <w:rFonts w:ascii="Arial" w:hAnsi="Arial" w:cs="Arial"/>
          <w:sz w:val="20"/>
          <w:szCs w:val="20"/>
        </w:rPr>
        <w:t>Myeongjo</w:t>
      </w:r>
      <w:proofErr w:type="spellEnd"/>
      <w:r w:rsidR="002408E0" w:rsidRPr="00AD6CF3">
        <w:rPr>
          <w:rFonts w:ascii="Arial" w:hAnsi="Arial" w:cs="Arial"/>
          <w:sz w:val="20"/>
          <w:szCs w:val="20"/>
        </w:rPr>
        <w:t>', serif;</w:t>
      </w:r>
    </w:p>
    <w:p w14:paraId="152DD052"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43044091" w14:textId="77777777" w:rsidR="00554EBF" w:rsidRPr="00AD6CF3" w:rsidRDefault="00554EBF" w:rsidP="00F46573">
      <w:pPr>
        <w:autoSpaceDE w:val="0"/>
        <w:autoSpaceDN w:val="0"/>
        <w:adjustRightInd w:val="0"/>
        <w:ind w:left="1080"/>
        <w:rPr>
          <w:rFonts w:ascii="Arial" w:hAnsi="Arial" w:cs="Arial"/>
          <w:sz w:val="20"/>
          <w:szCs w:val="20"/>
        </w:rPr>
      </w:pPr>
    </w:p>
    <w:p w14:paraId="5F998CF7" w14:textId="040B5F04"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Orchid</w:t>
      </w:r>
    </w:p>
    <w:p w14:paraId="4348BF25" w14:textId="58D9CC1A" w:rsidR="002D03B0" w:rsidRPr="00AD6CF3" w:rsidRDefault="002D03B0" w:rsidP="00F46573">
      <w:pPr>
        <w:autoSpaceDE w:val="0"/>
        <w:autoSpaceDN w:val="0"/>
        <w:adjustRightInd w:val="0"/>
        <w:rPr>
          <w:rFonts w:ascii="Arial" w:hAnsi="Arial" w:cs="Arial"/>
          <w:color w:val="00B050"/>
          <w:sz w:val="20"/>
          <w:szCs w:val="20"/>
        </w:rPr>
      </w:pPr>
    </w:p>
    <w:p w14:paraId="5D419C3A" w14:textId="77777777" w:rsidR="002D03B0" w:rsidRPr="00AD6CF3" w:rsidRDefault="002D03B0" w:rsidP="002D03B0">
      <w:pPr>
        <w:rPr>
          <w:rFonts w:ascii="Arial" w:hAnsi="Arial" w:cs="Arial"/>
          <w:color w:val="00B050"/>
          <w:sz w:val="20"/>
          <w:szCs w:val="20"/>
          <w:bdr w:val="none" w:sz="0" w:space="0" w:color="auto" w:frame="1"/>
          <w:shd w:val="clear" w:color="auto" w:fill="FFFFFF"/>
        </w:rPr>
      </w:pPr>
      <w:r w:rsidRPr="00AD6CF3">
        <w:rPr>
          <w:rFonts w:ascii="Arial" w:hAnsi="Arial" w:cs="Arial"/>
          <w:color w:val="00B050"/>
          <w:sz w:val="20"/>
          <w:szCs w:val="20"/>
          <w:bdr w:val="none" w:sz="0" w:space="0" w:color="auto" w:frame="1"/>
          <w:shd w:val="clear" w:color="auto" w:fill="FFFFFF"/>
        </w:rPr>
        <w:lastRenderedPageBreak/>
        <w:t xml:space="preserve">Orchids are part of the biggest and oldest flower family. There are approximately 24 different types of orchid flowers expanding over to 20,000 different species. The sense of mystique seems to set them apart from most of the other flowers. Orchids are as elegant as they </w:t>
      </w:r>
      <w:proofErr w:type="gramStart"/>
      <w:r w:rsidRPr="00AD6CF3">
        <w:rPr>
          <w:rFonts w:ascii="Arial" w:hAnsi="Arial" w:cs="Arial"/>
          <w:color w:val="00B050"/>
          <w:sz w:val="20"/>
          <w:szCs w:val="20"/>
          <w:bdr w:val="none" w:sz="0" w:space="0" w:color="auto" w:frame="1"/>
          <w:shd w:val="clear" w:color="auto" w:fill="FFFFFF"/>
        </w:rPr>
        <w:t>come</w:t>
      </w:r>
      <w:proofErr w:type="gramEnd"/>
      <w:r w:rsidRPr="00AD6CF3">
        <w:rPr>
          <w:rFonts w:ascii="Arial" w:hAnsi="Arial" w:cs="Arial"/>
          <w:color w:val="00B050"/>
          <w:sz w:val="20"/>
          <w:szCs w:val="20"/>
          <w:bdr w:val="none" w:sz="0" w:space="0" w:color="auto" w:frame="1"/>
          <w:shd w:val="clear" w:color="auto" w:fill="FFFFFF"/>
        </w:rPr>
        <w:t xml:space="preserve"> and the perfection of its characteristics are unreal.</w:t>
      </w:r>
    </w:p>
    <w:p w14:paraId="330E64B8" w14:textId="77777777" w:rsidR="002D03B0" w:rsidRPr="00AD6CF3" w:rsidRDefault="002D03B0" w:rsidP="002D03B0">
      <w:pPr>
        <w:rPr>
          <w:rFonts w:ascii="Arial" w:hAnsi="Arial" w:cs="Arial"/>
          <w:color w:val="00B050"/>
          <w:sz w:val="20"/>
          <w:szCs w:val="20"/>
          <w:bdr w:val="none" w:sz="0" w:space="0" w:color="auto" w:frame="1"/>
          <w:shd w:val="clear" w:color="auto" w:fill="FFFFFF"/>
        </w:rPr>
      </w:pPr>
      <w:r w:rsidRPr="00AD6CF3">
        <w:rPr>
          <w:rFonts w:ascii="Arial" w:hAnsi="Arial" w:cs="Arial"/>
          <w:color w:val="00B050"/>
          <w:sz w:val="20"/>
          <w:szCs w:val="20"/>
        </w:rPr>
        <w:br/>
      </w:r>
      <w:r w:rsidRPr="00AD6CF3">
        <w:rPr>
          <w:rFonts w:ascii="Arial" w:hAnsi="Arial" w:cs="Arial"/>
          <w:color w:val="00B050"/>
          <w:sz w:val="20"/>
          <w:szCs w:val="20"/>
          <w:bdr w:val="none" w:sz="0" w:space="0" w:color="auto" w:frame="1"/>
          <w:shd w:val="clear" w:color="auto" w:fill="FFFFFF"/>
        </w:rPr>
        <w:t>The most highly coveted of ornamental plants, the delicate, exotic and graceful orchid represents love, luxury, beauty and strength. In ancient Greece, orchids were associated with virility. </w:t>
      </w:r>
    </w:p>
    <w:p w14:paraId="78BB4663" w14:textId="3913436C" w:rsidR="002D03B0" w:rsidRPr="00AD6CF3" w:rsidRDefault="002D03B0" w:rsidP="002D03B0">
      <w:pPr>
        <w:rPr>
          <w:rFonts w:ascii="Arial" w:hAnsi="Arial" w:cs="Arial"/>
          <w:color w:val="00B050"/>
          <w:sz w:val="20"/>
          <w:szCs w:val="20"/>
        </w:rPr>
      </w:pPr>
      <w:r w:rsidRPr="00AD6CF3">
        <w:rPr>
          <w:rFonts w:ascii="Arial" w:hAnsi="Arial" w:cs="Arial"/>
          <w:color w:val="00B050"/>
          <w:sz w:val="20"/>
          <w:szCs w:val="20"/>
        </w:rPr>
        <w:br/>
      </w:r>
      <w:r w:rsidRPr="00AD6CF3">
        <w:rPr>
          <w:rFonts w:ascii="Arial" w:hAnsi="Arial" w:cs="Arial"/>
          <w:color w:val="00B050"/>
          <w:sz w:val="20"/>
          <w:szCs w:val="20"/>
          <w:bdr w:val="none" w:sz="0" w:space="0" w:color="auto" w:frame="1"/>
          <w:shd w:val="clear" w:color="auto" w:fill="FFFFFF"/>
        </w:rPr>
        <w:t xml:space="preserve">During the Victorian era, orchid symbolism shifted to luxury, and today this sense of magnificence and artful splendour continues, with orchids representing rare and delicate beauty. The 14th wedding anniversary flower, pink orchids convey pure affection, and the popular </w:t>
      </w:r>
      <w:proofErr w:type="spellStart"/>
      <w:r w:rsidRPr="00AD6CF3">
        <w:rPr>
          <w:rFonts w:ascii="Arial" w:hAnsi="Arial" w:cs="Arial"/>
          <w:color w:val="00B050"/>
          <w:sz w:val="20"/>
          <w:szCs w:val="20"/>
          <w:bdr w:val="none" w:sz="0" w:space="0" w:color="auto" w:frame="1"/>
          <w:shd w:val="clear" w:color="auto" w:fill="FFFFFF"/>
        </w:rPr>
        <w:t>cattelya</w:t>
      </w:r>
      <w:proofErr w:type="spellEnd"/>
      <w:r w:rsidRPr="00AD6CF3">
        <w:rPr>
          <w:rFonts w:ascii="Arial" w:hAnsi="Arial" w:cs="Arial"/>
          <w:color w:val="00B050"/>
          <w:sz w:val="20"/>
          <w:szCs w:val="20"/>
          <w:bdr w:val="none" w:sz="0" w:space="0" w:color="auto" w:frame="1"/>
          <w:shd w:val="clear" w:color="auto" w:fill="FFFFFF"/>
        </w:rPr>
        <w:t xml:space="preserve"> orchid represents mature charm.</w:t>
      </w:r>
    </w:p>
    <w:p w14:paraId="3677DD3C" w14:textId="77777777" w:rsidR="002D03B0" w:rsidRPr="00AD6CF3" w:rsidRDefault="002D03B0" w:rsidP="00F46573">
      <w:pPr>
        <w:autoSpaceDE w:val="0"/>
        <w:autoSpaceDN w:val="0"/>
        <w:adjustRightInd w:val="0"/>
        <w:rPr>
          <w:rFonts w:ascii="Arial" w:hAnsi="Arial" w:cs="Arial"/>
          <w:sz w:val="20"/>
          <w:szCs w:val="20"/>
        </w:rPr>
      </w:pPr>
    </w:p>
    <w:p w14:paraId="6550A3C2" w14:textId="77777777" w:rsidR="00554EBF" w:rsidRPr="00AD6CF3" w:rsidRDefault="00554EBF" w:rsidP="00F46573">
      <w:pPr>
        <w:autoSpaceDE w:val="0"/>
        <w:autoSpaceDN w:val="0"/>
        <w:adjustRightInd w:val="0"/>
        <w:rPr>
          <w:rFonts w:ascii="Arial" w:hAnsi="Arial" w:cs="Arial"/>
          <w:sz w:val="20"/>
          <w:szCs w:val="20"/>
        </w:rPr>
      </w:pPr>
    </w:p>
    <w:p w14:paraId="20C1D7B1" w14:textId="2A69B97E"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Old Standard TT</w:t>
      </w:r>
    </w:p>
    <w:p w14:paraId="6FBFE626" w14:textId="77777777" w:rsidR="007C3C95" w:rsidRPr="00AD6CF3" w:rsidRDefault="00C62959" w:rsidP="00F46573">
      <w:pPr>
        <w:rPr>
          <w:rFonts w:ascii="Arial" w:hAnsi="Arial" w:cs="Arial"/>
          <w:sz w:val="20"/>
          <w:szCs w:val="20"/>
        </w:rPr>
      </w:pPr>
      <w:hyperlink r:id="rId27" w:history="1">
        <w:r w:rsidR="007C3C95" w:rsidRPr="00AD6CF3">
          <w:rPr>
            <w:rStyle w:val="Hyperlink"/>
            <w:rFonts w:ascii="Arial" w:hAnsi="Arial" w:cs="Arial"/>
            <w:sz w:val="20"/>
            <w:szCs w:val="20"/>
            <w:u w:val="none"/>
          </w:rPr>
          <w:t>https://fonts.google.com/specimen/Old+Standard+TT</w:t>
        </w:r>
      </w:hyperlink>
    </w:p>
    <w:p w14:paraId="34FDD8A3" w14:textId="2FED35E5" w:rsidR="007C3C95" w:rsidRPr="00AD6CF3" w:rsidRDefault="007C3C95" w:rsidP="00F46573">
      <w:pPr>
        <w:autoSpaceDE w:val="0"/>
        <w:autoSpaceDN w:val="0"/>
        <w:adjustRightInd w:val="0"/>
        <w:rPr>
          <w:rFonts w:ascii="Arial" w:hAnsi="Arial" w:cs="Arial"/>
          <w:sz w:val="20"/>
          <w:szCs w:val="20"/>
        </w:rPr>
      </w:pPr>
    </w:p>
    <w:p w14:paraId="1EAE6BC5" w14:textId="3E40FB21" w:rsidR="007C3C95" w:rsidRPr="00AD6CF3" w:rsidRDefault="007C3C95"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Old Standard reproduces a specific type of Modern (classicist) style of serif typefaces, very commonly used in various editions of the late 19th and early 20th century, but almost completely abandoned later. </w:t>
      </w:r>
    </w:p>
    <w:p w14:paraId="3A394FDC" w14:textId="31592860" w:rsidR="007C3C95" w:rsidRPr="00AD6CF3" w:rsidRDefault="007C3C95"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The name "Old Standard" was selected as opposed to the "</w:t>
      </w:r>
      <w:proofErr w:type="spellStart"/>
      <w:r w:rsidRPr="00AD6CF3">
        <w:rPr>
          <w:rFonts w:ascii="Arial" w:hAnsi="Arial" w:cs="Arial"/>
          <w:sz w:val="20"/>
          <w:szCs w:val="20"/>
        </w:rPr>
        <w:t>Obyknovennaya</w:t>
      </w:r>
      <w:proofErr w:type="spellEnd"/>
      <w:r w:rsidRPr="00AD6CF3">
        <w:rPr>
          <w:rFonts w:ascii="Arial" w:hAnsi="Arial" w:cs="Arial"/>
          <w:sz w:val="20"/>
          <w:szCs w:val="20"/>
        </w:rPr>
        <w:t xml:space="preserve"> Novaya typeface, widely used in Soviet typography, which represents another, slightly different type of the same Modern style. </w:t>
      </w:r>
    </w:p>
    <w:p w14:paraId="67DF7F9B" w14:textId="77777777" w:rsidR="00554EBF" w:rsidRPr="00AD6CF3" w:rsidRDefault="00554EBF" w:rsidP="00F46573">
      <w:pPr>
        <w:autoSpaceDE w:val="0"/>
        <w:autoSpaceDN w:val="0"/>
        <w:adjustRightInd w:val="0"/>
        <w:rPr>
          <w:rFonts w:ascii="Arial" w:hAnsi="Arial" w:cs="Arial"/>
          <w:sz w:val="20"/>
          <w:szCs w:val="20"/>
        </w:rPr>
      </w:pPr>
    </w:p>
    <w:p w14:paraId="477C73B9" w14:textId="042F5EDD"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href="https://fonts.googleapis.com/css?family=Old+Standard+TT&amp;display=swap"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2856F9F0" w14:textId="77777777" w:rsidR="00554EBF" w:rsidRPr="00AD6CF3" w:rsidRDefault="00554EBF" w:rsidP="00F46573">
      <w:pPr>
        <w:autoSpaceDE w:val="0"/>
        <w:autoSpaceDN w:val="0"/>
        <w:adjustRightInd w:val="0"/>
        <w:rPr>
          <w:rFonts w:ascii="Arial" w:hAnsi="Arial" w:cs="Arial"/>
          <w:sz w:val="20"/>
          <w:szCs w:val="20"/>
        </w:rPr>
      </w:pPr>
    </w:p>
    <w:p w14:paraId="0C70528F" w14:textId="199DA4DF"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'Old Standard TT', serif;</w:t>
      </w:r>
    </w:p>
    <w:p w14:paraId="2E33F6D3"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4FCAB2A3" w14:textId="77777777" w:rsidR="00554EBF" w:rsidRPr="00AD6CF3" w:rsidRDefault="00554EBF" w:rsidP="00F46573">
      <w:pPr>
        <w:autoSpaceDE w:val="0"/>
        <w:autoSpaceDN w:val="0"/>
        <w:adjustRightInd w:val="0"/>
        <w:ind w:left="1080"/>
        <w:rPr>
          <w:rFonts w:ascii="Arial" w:hAnsi="Arial" w:cs="Arial"/>
          <w:sz w:val="20"/>
          <w:szCs w:val="20"/>
        </w:rPr>
      </w:pPr>
    </w:p>
    <w:p w14:paraId="368757C2" w14:textId="5ABFB0D5" w:rsidR="00A7068C"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Poppy</w:t>
      </w:r>
    </w:p>
    <w:p w14:paraId="7E768379" w14:textId="5C16637D" w:rsidR="00A7068C" w:rsidRPr="00AD6CF3" w:rsidRDefault="00086B6E" w:rsidP="00A7068C">
      <w:pPr>
        <w:pStyle w:val="NormalWeb"/>
        <w:shd w:val="clear" w:color="auto" w:fill="FFFFFF"/>
        <w:spacing w:before="120" w:beforeAutospacing="0" w:after="120" w:afterAutospacing="0"/>
        <w:rPr>
          <w:rFonts w:ascii="Arial" w:hAnsi="Arial" w:cs="Arial"/>
          <w:color w:val="00B050"/>
          <w:sz w:val="20"/>
          <w:szCs w:val="20"/>
        </w:rPr>
      </w:pPr>
      <w:r w:rsidRPr="00AD6CF3">
        <w:rPr>
          <w:rFonts w:ascii="Arial" w:hAnsi="Arial" w:cs="Arial"/>
          <w:color w:val="00B050"/>
          <w:sz w:val="20"/>
          <w:szCs w:val="20"/>
        </w:rPr>
        <w:t>P</w:t>
      </w:r>
      <w:r w:rsidR="00A7068C" w:rsidRPr="00AD6CF3">
        <w:rPr>
          <w:rFonts w:ascii="Arial" w:hAnsi="Arial" w:cs="Arial"/>
          <w:color w:val="00B050"/>
          <w:sz w:val="20"/>
          <w:szCs w:val="20"/>
        </w:rPr>
        <w:t>opp</w:t>
      </w:r>
      <w:r w:rsidRPr="00AD6CF3">
        <w:rPr>
          <w:rFonts w:ascii="Arial" w:hAnsi="Arial" w:cs="Arial"/>
          <w:color w:val="00B050"/>
          <w:sz w:val="20"/>
          <w:szCs w:val="20"/>
        </w:rPr>
        <w:t>ies</w:t>
      </w:r>
      <w:r w:rsidR="00A7068C" w:rsidRPr="00AD6CF3">
        <w:rPr>
          <w:rFonts w:ascii="Arial" w:hAnsi="Arial" w:cs="Arial"/>
          <w:color w:val="00B050"/>
          <w:sz w:val="20"/>
          <w:szCs w:val="20"/>
        </w:rPr>
        <w:t xml:space="preserve"> are</w:t>
      </w:r>
      <w:r w:rsidR="00C335A6" w:rsidRPr="00AD6CF3">
        <w:rPr>
          <w:rFonts w:ascii="Arial" w:hAnsi="Arial" w:cs="Arial"/>
          <w:color w:val="00B050"/>
          <w:sz w:val="20"/>
          <w:szCs w:val="20"/>
        </w:rPr>
        <w:t xml:space="preserve"> symbolic </w:t>
      </w:r>
      <w:r w:rsidR="00A7068C" w:rsidRPr="00AD6CF3">
        <w:rPr>
          <w:rFonts w:ascii="Arial" w:hAnsi="Arial" w:cs="Arial"/>
          <w:color w:val="00B050"/>
          <w:sz w:val="20"/>
          <w:szCs w:val="20"/>
        </w:rPr>
        <w:t>and used to remember the</w:t>
      </w:r>
      <w:r w:rsidR="00C335A6" w:rsidRPr="00AD6CF3">
        <w:rPr>
          <w:rFonts w:ascii="Arial" w:hAnsi="Arial" w:cs="Arial"/>
          <w:color w:val="00B050"/>
          <w:sz w:val="20"/>
          <w:szCs w:val="20"/>
        </w:rPr>
        <w:t xml:space="preserve"> Armistice Day of World War 1,</w:t>
      </w:r>
      <w:r w:rsidR="00A7068C" w:rsidRPr="00AD6CF3">
        <w:rPr>
          <w:rFonts w:ascii="Arial" w:hAnsi="Arial" w:cs="Arial"/>
          <w:color w:val="00B050"/>
          <w:sz w:val="20"/>
          <w:szCs w:val="20"/>
        </w:rPr>
        <w:t xml:space="preserve"> now known as</w:t>
      </w:r>
      <w:r w:rsidR="00C335A6" w:rsidRPr="00AD6CF3">
        <w:rPr>
          <w:rFonts w:ascii="Arial" w:hAnsi="Arial" w:cs="Arial"/>
          <w:color w:val="00B050"/>
          <w:sz w:val="20"/>
          <w:szCs w:val="20"/>
        </w:rPr>
        <w:t xml:space="preserve"> Remembrance Day</w:t>
      </w:r>
      <w:r w:rsidR="00A7068C" w:rsidRPr="00AD6CF3">
        <w:rPr>
          <w:rFonts w:ascii="Arial" w:hAnsi="Arial" w:cs="Arial"/>
          <w:color w:val="00B050"/>
          <w:sz w:val="20"/>
          <w:szCs w:val="20"/>
        </w:rPr>
        <w:t>. Now it is celebrated in the</w:t>
      </w:r>
      <w:r w:rsidR="00C335A6" w:rsidRPr="00AD6CF3">
        <w:rPr>
          <w:rFonts w:ascii="Arial" w:hAnsi="Arial" w:cs="Arial"/>
          <w:color w:val="00B050"/>
          <w:sz w:val="20"/>
          <w:szCs w:val="20"/>
        </w:rPr>
        <w:t xml:space="preserve"> Commonwealth</w:t>
      </w:r>
      <w:r w:rsidR="00A7068C" w:rsidRPr="00AD6CF3">
        <w:rPr>
          <w:rFonts w:ascii="Arial" w:hAnsi="Arial" w:cs="Arial"/>
          <w:color w:val="00B050"/>
          <w:sz w:val="20"/>
          <w:szCs w:val="20"/>
        </w:rPr>
        <w:t> for those who died in all wars.</w:t>
      </w:r>
    </w:p>
    <w:p w14:paraId="090C677E" w14:textId="77777777" w:rsidR="00086B6E" w:rsidRPr="00AD6CF3" w:rsidRDefault="00A7068C" w:rsidP="00A7068C">
      <w:pPr>
        <w:pStyle w:val="NormalWeb"/>
        <w:shd w:val="clear" w:color="auto" w:fill="FFFFFF"/>
        <w:spacing w:before="120" w:beforeAutospacing="0" w:after="120" w:afterAutospacing="0"/>
        <w:rPr>
          <w:rFonts w:ascii="Arial" w:hAnsi="Arial" w:cs="Arial"/>
          <w:color w:val="00B050"/>
          <w:sz w:val="20"/>
          <w:szCs w:val="20"/>
        </w:rPr>
      </w:pPr>
      <w:r w:rsidRPr="00AD6CF3">
        <w:rPr>
          <w:rFonts w:ascii="Arial" w:hAnsi="Arial" w:cs="Arial"/>
          <w:color w:val="00B050"/>
          <w:sz w:val="20"/>
          <w:szCs w:val="20"/>
        </w:rPr>
        <w:t>Some types can be grown and used to make the</w:t>
      </w:r>
      <w:r w:rsidR="00C335A6" w:rsidRPr="00AD6CF3">
        <w:rPr>
          <w:rFonts w:ascii="Arial" w:hAnsi="Arial" w:cs="Arial"/>
          <w:color w:val="00B050"/>
          <w:sz w:val="20"/>
          <w:szCs w:val="20"/>
        </w:rPr>
        <w:t xml:space="preserve"> drug opium.</w:t>
      </w:r>
      <w:r w:rsidRPr="00AD6CF3">
        <w:rPr>
          <w:rFonts w:ascii="Arial" w:hAnsi="Arial" w:cs="Arial"/>
          <w:color w:val="00B050"/>
          <w:sz w:val="20"/>
          <w:szCs w:val="20"/>
        </w:rPr>
        <w:t xml:space="preserve"> Poppy seeds contain small quantities of both</w:t>
      </w:r>
      <w:r w:rsidR="00C335A6" w:rsidRPr="00AD6CF3">
        <w:rPr>
          <w:rFonts w:ascii="Arial" w:hAnsi="Arial" w:cs="Arial"/>
          <w:color w:val="00B050"/>
          <w:sz w:val="20"/>
          <w:szCs w:val="20"/>
        </w:rPr>
        <w:t xml:space="preserve"> morphine</w:t>
      </w:r>
      <w:r w:rsidRPr="00AD6CF3">
        <w:rPr>
          <w:rFonts w:ascii="Arial" w:hAnsi="Arial" w:cs="Arial"/>
          <w:color w:val="00B050"/>
          <w:sz w:val="20"/>
          <w:szCs w:val="20"/>
        </w:rPr>
        <w:t> and</w:t>
      </w:r>
      <w:r w:rsidR="00C335A6" w:rsidRPr="00AD6CF3">
        <w:rPr>
          <w:rFonts w:ascii="Arial" w:hAnsi="Arial" w:cs="Arial"/>
          <w:color w:val="00B050"/>
          <w:sz w:val="20"/>
          <w:szCs w:val="20"/>
        </w:rPr>
        <w:t xml:space="preserve"> codeine.</w:t>
      </w:r>
      <w:r w:rsidRPr="00AD6CF3">
        <w:rPr>
          <w:rFonts w:ascii="Arial" w:hAnsi="Arial" w:cs="Arial"/>
          <w:color w:val="00B050"/>
          <w:sz w:val="20"/>
          <w:szCs w:val="20"/>
        </w:rPr>
        <w:t xml:space="preserve"> These are pain-relieving drugs that are still used today. </w:t>
      </w:r>
    </w:p>
    <w:p w14:paraId="3332438D" w14:textId="200BD86E" w:rsidR="00A7068C" w:rsidRPr="00AD6CF3" w:rsidRDefault="00A7068C" w:rsidP="00086B6E">
      <w:pPr>
        <w:pStyle w:val="NormalWeb"/>
        <w:shd w:val="clear" w:color="auto" w:fill="FFFFFF"/>
        <w:spacing w:before="120" w:beforeAutospacing="0" w:after="120" w:afterAutospacing="0"/>
        <w:rPr>
          <w:rFonts w:ascii="Arial" w:hAnsi="Arial" w:cs="Arial"/>
          <w:color w:val="00B050"/>
          <w:sz w:val="20"/>
          <w:szCs w:val="20"/>
        </w:rPr>
      </w:pPr>
      <w:r w:rsidRPr="00AD6CF3">
        <w:rPr>
          <w:rFonts w:ascii="Arial" w:hAnsi="Arial" w:cs="Arial"/>
          <w:color w:val="00B050"/>
          <w:sz w:val="20"/>
          <w:szCs w:val="20"/>
        </w:rPr>
        <w:t>The flower colo</w:t>
      </w:r>
      <w:r w:rsidR="00086B6E" w:rsidRPr="00AD6CF3">
        <w:rPr>
          <w:rFonts w:ascii="Arial" w:hAnsi="Arial" w:cs="Arial"/>
          <w:color w:val="00B050"/>
          <w:sz w:val="20"/>
          <w:szCs w:val="20"/>
        </w:rPr>
        <w:t>u</w:t>
      </w:r>
      <w:r w:rsidRPr="00AD6CF3">
        <w:rPr>
          <w:rFonts w:ascii="Arial" w:hAnsi="Arial" w:cs="Arial"/>
          <w:color w:val="00B050"/>
          <w:sz w:val="20"/>
          <w:szCs w:val="20"/>
        </w:rPr>
        <w:t xml:space="preserve">r of poppy species </w:t>
      </w:r>
      <w:r w:rsidR="00086B6E" w:rsidRPr="00AD6CF3">
        <w:rPr>
          <w:rFonts w:ascii="Arial" w:hAnsi="Arial" w:cs="Arial"/>
          <w:color w:val="00B050"/>
          <w:sz w:val="20"/>
          <w:szCs w:val="20"/>
        </w:rPr>
        <w:t>includes white, pink, yellow, orange, red and blue.</w:t>
      </w:r>
    </w:p>
    <w:p w14:paraId="004CAC7B" w14:textId="18819924" w:rsidR="00A7068C" w:rsidRPr="00AD6CF3" w:rsidRDefault="00A7068C" w:rsidP="00A7068C">
      <w:pPr>
        <w:rPr>
          <w:rFonts w:ascii="Arial" w:hAnsi="Arial" w:cs="Arial"/>
          <w:color w:val="00B050"/>
          <w:sz w:val="20"/>
          <w:szCs w:val="20"/>
        </w:rPr>
      </w:pPr>
      <w:r w:rsidRPr="00AD6CF3">
        <w:rPr>
          <w:rFonts w:ascii="Arial" w:hAnsi="Arial" w:cs="Arial"/>
          <w:color w:val="00B050"/>
          <w:sz w:val="20"/>
          <w:szCs w:val="20"/>
          <w:shd w:val="clear" w:color="auto" w:fill="FFFFFF"/>
        </w:rPr>
        <w:t>Poppies have long been used as a symbol of sleep, peace, and death: Sleep because the opium extracted from them is a sedative, and death because of the common blood-red colour of the red poppy in particular. In Greek and Roman myths, poppies were used as offerings to the dead.</w:t>
      </w:r>
    </w:p>
    <w:p w14:paraId="488C300B" w14:textId="77777777" w:rsidR="00A7068C" w:rsidRPr="00AD6CF3" w:rsidRDefault="00A7068C" w:rsidP="00F46573">
      <w:pPr>
        <w:autoSpaceDE w:val="0"/>
        <w:autoSpaceDN w:val="0"/>
        <w:adjustRightInd w:val="0"/>
        <w:rPr>
          <w:rFonts w:ascii="Arial" w:hAnsi="Arial" w:cs="Arial"/>
          <w:sz w:val="20"/>
          <w:szCs w:val="20"/>
        </w:rPr>
      </w:pPr>
    </w:p>
    <w:p w14:paraId="1E609017" w14:textId="77777777" w:rsidR="00554EBF" w:rsidRPr="00AD6CF3" w:rsidRDefault="00554EBF" w:rsidP="00F46573">
      <w:pPr>
        <w:autoSpaceDE w:val="0"/>
        <w:autoSpaceDN w:val="0"/>
        <w:adjustRightInd w:val="0"/>
        <w:rPr>
          <w:rFonts w:ascii="Arial" w:hAnsi="Arial" w:cs="Arial"/>
          <w:sz w:val="20"/>
          <w:szCs w:val="20"/>
        </w:rPr>
      </w:pPr>
    </w:p>
    <w:p w14:paraId="58CD098F" w14:textId="64810010" w:rsidR="002408E0" w:rsidRPr="00AD6CF3" w:rsidRDefault="00554EBF" w:rsidP="00F46573">
      <w:pPr>
        <w:autoSpaceDE w:val="0"/>
        <w:autoSpaceDN w:val="0"/>
        <w:adjustRightInd w:val="0"/>
        <w:rPr>
          <w:rFonts w:ascii="Arial" w:hAnsi="Arial" w:cs="Arial"/>
          <w:sz w:val="20"/>
          <w:szCs w:val="20"/>
        </w:rPr>
      </w:pPr>
      <w:r w:rsidRPr="00AD6CF3">
        <w:rPr>
          <w:rFonts w:ascii="Arial" w:hAnsi="Arial" w:cs="Arial"/>
          <w:sz w:val="20"/>
          <w:szCs w:val="20"/>
        </w:rPr>
        <w:t>P</w:t>
      </w:r>
      <w:r w:rsidR="002408E0" w:rsidRPr="00AD6CF3">
        <w:rPr>
          <w:rFonts w:ascii="Arial" w:hAnsi="Arial" w:cs="Arial"/>
          <w:sz w:val="20"/>
          <w:szCs w:val="20"/>
        </w:rPr>
        <w:t>layfair Display </w:t>
      </w:r>
    </w:p>
    <w:p w14:paraId="1FC1A32E" w14:textId="77777777" w:rsidR="007C3C95" w:rsidRPr="00AD6CF3" w:rsidRDefault="00C62959" w:rsidP="00F46573">
      <w:pPr>
        <w:rPr>
          <w:rFonts w:ascii="Arial" w:hAnsi="Arial" w:cs="Arial"/>
          <w:sz w:val="20"/>
          <w:szCs w:val="20"/>
        </w:rPr>
      </w:pPr>
      <w:hyperlink r:id="rId28" w:history="1">
        <w:r w:rsidR="007C3C95" w:rsidRPr="00AD6CF3">
          <w:rPr>
            <w:rStyle w:val="Hyperlink"/>
            <w:rFonts w:ascii="Arial" w:hAnsi="Arial" w:cs="Arial"/>
            <w:sz w:val="20"/>
            <w:szCs w:val="20"/>
            <w:u w:val="none"/>
          </w:rPr>
          <w:t>https://fonts.google.com/specimen/Playfair+Display</w:t>
        </w:r>
      </w:hyperlink>
    </w:p>
    <w:p w14:paraId="712F46FD" w14:textId="48FEDB36" w:rsidR="007C3C95" w:rsidRPr="00AD6CF3" w:rsidRDefault="007C3C95"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Playfair is a transitional design. Together with developments in printing technology, ink, and paper making, it became to print letterforms of high contrast and delicate hairlines that were increasingly detached from the written letterforms.</w:t>
      </w:r>
    </w:p>
    <w:p w14:paraId="085A9642" w14:textId="15F2B417" w:rsidR="007C3C95" w:rsidRPr="00AD6CF3" w:rsidRDefault="007C3C95"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This design lends itself to this period, and while it is not a revival of any particular design, it takes influence from the designs of John Baskerville and from ‘Scotch Roman’ designs. Being a Display (large size) design in the transitional genre, functionally and stylistically it can accompany Georgia for body text.</w:t>
      </w:r>
    </w:p>
    <w:p w14:paraId="026BAD74" w14:textId="77777777" w:rsidR="007C3C95" w:rsidRPr="00AD6CF3" w:rsidRDefault="007C3C95" w:rsidP="00F46573">
      <w:pPr>
        <w:pStyle w:val="NormalWeb"/>
        <w:shd w:val="clear" w:color="auto" w:fill="FFFFFF"/>
        <w:spacing w:before="0" w:beforeAutospacing="0" w:after="0" w:afterAutospacing="0"/>
        <w:textAlignment w:val="baseline"/>
        <w:rPr>
          <w:rFonts w:ascii="Arial" w:hAnsi="Arial" w:cs="Arial"/>
          <w:sz w:val="20"/>
          <w:szCs w:val="20"/>
        </w:rPr>
      </w:pPr>
    </w:p>
    <w:p w14:paraId="24870CBD" w14:textId="223911C6" w:rsidR="007C3C95" w:rsidRPr="00AD6CF3" w:rsidRDefault="007C3C95" w:rsidP="00F46573">
      <w:pPr>
        <w:pStyle w:val="NormalWeb"/>
        <w:shd w:val="clear" w:color="auto" w:fill="FFFFFF"/>
        <w:spacing w:before="0" w:beforeAutospacing="0" w:after="0" w:afterAutospacing="0"/>
        <w:textAlignment w:val="baseline"/>
        <w:rPr>
          <w:rFonts w:ascii="Arial" w:hAnsi="Arial" w:cs="Arial"/>
          <w:sz w:val="20"/>
          <w:szCs w:val="20"/>
        </w:rPr>
      </w:pPr>
      <w:r w:rsidRPr="00AD6CF3">
        <w:rPr>
          <w:rFonts w:ascii="Arial" w:hAnsi="Arial" w:cs="Arial"/>
          <w:sz w:val="20"/>
          <w:szCs w:val="20"/>
        </w:rPr>
        <w:t xml:space="preserve">The Playfair project is led by Claus Eggers </w:t>
      </w:r>
      <w:proofErr w:type="spellStart"/>
      <w:r w:rsidRPr="00AD6CF3">
        <w:rPr>
          <w:rFonts w:ascii="Arial" w:hAnsi="Arial" w:cs="Arial"/>
          <w:sz w:val="20"/>
          <w:szCs w:val="20"/>
        </w:rPr>
        <w:t>Sørensen</w:t>
      </w:r>
      <w:proofErr w:type="spellEnd"/>
      <w:r w:rsidRPr="00AD6CF3">
        <w:rPr>
          <w:rFonts w:ascii="Arial" w:hAnsi="Arial" w:cs="Arial"/>
          <w:sz w:val="20"/>
          <w:szCs w:val="20"/>
        </w:rPr>
        <w:t xml:space="preserve">, a type designer based in Amsterdam, Netherlands. </w:t>
      </w:r>
    </w:p>
    <w:p w14:paraId="6DB6EF5D" w14:textId="77777777" w:rsidR="00554EBF" w:rsidRPr="00AD6CF3" w:rsidRDefault="00554EBF" w:rsidP="00F46573">
      <w:pPr>
        <w:autoSpaceDE w:val="0"/>
        <w:autoSpaceDN w:val="0"/>
        <w:adjustRightInd w:val="0"/>
        <w:rPr>
          <w:rFonts w:ascii="Arial" w:hAnsi="Arial" w:cs="Arial"/>
          <w:sz w:val="20"/>
          <w:szCs w:val="20"/>
        </w:rPr>
      </w:pPr>
    </w:p>
    <w:p w14:paraId="4CF48598" w14:textId="1E09A4B8"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href="https://fonts.googleapis.com/css?family=Playfair+Display&amp;display=swap"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7300E9E7" w14:textId="77777777" w:rsidR="00554EBF" w:rsidRPr="00AD6CF3" w:rsidRDefault="00554EBF" w:rsidP="00F46573">
      <w:pPr>
        <w:autoSpaceDE w:val="0"/>
        <w:autoSpaceDN w:val="0"/>
        <w:adjustRightInd w:val="0"/>
        <w:rPr>
          <w:rFonts w:ascii="Arial" w:hAnsi="Arial" w:cs="Arial"/>
          <w:sz w:val="20"/>
          <w:szCs w:val="20"/>
        </w:rPr>
      </w:pPr>
    </w:p>
    <w:p w14:paraId="5BB5FF78" w14:textId="1A90CDCD"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'Playfair Display', serif;</w:t>
      </w:r>
    </w:p>
    <w:p w14:paraId="2602007D"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40340073" w14:textId="77777777" w:rsidR="00554EBF" w:rsidRPr="00AD6CF3" w:rsidRDefault="00554EBF" w:rsidP="00F46573">
      <w:pPr>
        <w:autoSpaceDE w:val="0"/>
        <w:autoSpaceDN w:val="0"/>
        <w:adjustRightInd w:val="0"/>
        <w:ind w:left="1080"/>
        <w:rPr>
          <w:rFonts w:ascii="Arial" w:hAnsi="Arial" w:cs="Arial"/>
          <w:sz w:val="20"/>
          <w:szCs w:val="20"/>
        </w:rPr>
      </w:pPr>
    </w:p>
    <w:p w14:paraId="2AD1B815" w14:textId="1392AE97" w:rsidR="002408E0" w:rsidRPr="00AD6CF3" w:rsidRDefault="002408E0" w:rsidP="00F46573">
      <w:pPr>
        <w:autoSpaceDE w:val="0"/>
        <w:autoSpaceDN w:val="0"/>
        <w:adjustRightInd w:val="0"/>
        <w:rPr>
          <w:rFonts w:ascii="Arial" w:hAnsi="Arial" w:cs="Arial"/>
          <w:color w:val="00B050"/>
          <w:sz w:val="20"/>
          <w:szCs w:val="20"/>
        </w:rPr>
      </w:pPr>
      <w:r w:rsidRPr="00AD6CF3">
        <w:rPr>
          <w:rFonts w:ascii="Arial" w:hAnsi="Arial" w:cs="Arial"/>
          <w:color w:val="00B050"/>
          <w:sz w:val="20"/>
          <w:szCs w:val="20"/>
        </w:rPr>
        <w:t>Quaker Ladies </w:t>
      </w:r>
    </w:p>
    <w:p w14:paraId="7D409A96" w14:textId="306795AE" w:rsidR="00161105" w:rsidRPr="00AD6CF3" w:rsidRDefault="00161105" w:rsidP="00F46573">
      <w:pPr>
        <w:autoSpaceDE w:val="0"/>
        <w:autoSpaceDN w:val="0"/>
        <w:adjustRightInd w:val="0"/>
        <w:rPr>
          <w:rFonts w:ascii="Arial" w:hAnsi="Arial" w:cs="Arial"/>
          <w:color w:val="00B050"/>
          <w:sz w:val="20"/>
          <w:szCs w:val="20"/>
        </w:rPr>
      </w:pPr>
    </w:p>
    <w:p w14:paraId="4145B04E" w14:textId="409CA618" w:rsidR="00F20A17" w:rsidRPr="00AD6CF3" w:rsidRDefault="00161105" w:rsidP="00161105">
      <w:pPr>
        <w:autoSpaceDE w:val="0"/>
        <w:autoSpaceDN w:val="0"/>
        <w:adjustRightInd w:val="0"/>
        <w:rPr>
          <w:rFonts w:ascii="Arial" w:hAnsi="Arial" w:cs="Arial"/>
          <w:color w:val="00B050"/>
          <w:sz w:val="20"/>
          <w:szCs w:val="20"/>
          <w:shd w:val="clear" w:color="auto" w:fill="FFFFFF"/>
        </w:rPr>
      </w:pPr>
      <w:r w:rsidRPr="00AD6CF3">
        <w:rPr>
          <w:rFonts w:ascii="Arial" w:hAnsi="Arial" w:cs="Arial"/>
          <w:color w:val="00B050"/>
          <w:sz w:val="20"/>
          <w:szCs w:val="20"/>
        </w:rPr>
        <w:t xml:space="preserve">Quaker Ladies are </w:t>
      </w:r>
      <w:r w:rsidRPr="00161105">
        <w:rPr>
          <w:rFonts w:ascii="Arial" w:hAnsi="Arial" w:cs="Arial"/>
          <w:color w:val="00B050"/>
          <w:sz w:val="20"/>
          <w:szCs w:val="20"/>
          <w:shd w:val="clear" w:color="auto" w:fill="FFFFFF"/>
        </w:rPr>
        <w:t xml:space="preserve">petite little mounds of </w:t>
      </w:r>
      <w:r w:rsidR="00F20A17" w:rsidRPr="00AD6CF3">
        <w:rPr>
          <w:rFonts w:ascii="Arial" w:hAnsi="Arial" w:cs="Arial"/>
          <w:color w:val="00B050"/>
          <w:sz w:val="20"/>
          <w:szCs w:val="20"/>
          <w:shd w:val="clear" w:color="auto" w:fill="FFFFFF"/>
        </w:rPr>
        <w:t>sky-blue</w:t>
      </w:r>
      <w:r w:rsidRPr="00161105">
        <w:rPr>
          <w:rFonts w:ascii="Arial" w:hAnsi="Arial" w:cs="Arial"/>
          <w:color w:val="00B050"/>
          <w:sz w:val="20"/>
          <w:szCs w:val="20"/>
          <w:shd w:val="clear" w:color="auto" w:fill="FFFFFF"/>
        </w:rPr>
        <w:t xml:space="preserve"> flowers are so named because their shape is similar to that of the hats once worn regularly by women of the Quaker faith</w:t>
      </w:r>
      <w:r w:rsidRPr="00AD6CF3">
        <w:rPr>
          <w:rFonts w:ascii="Arial" w:hAnsi="Arial" w:cs="Arial"/>
          <w:color w:val="00B050"/>
          <w:sz w:val="20"/>
          <w:szCs w:val="20"/>
          <w:shd w:val="clear" w:color="auto" w:fill="FFFFFF"/>
        </w:rPr>
        <w:t>. Others</w:t>
      </w:r>
      <w:r w:rsidRPr="00161105">
        <w:rPr>
          <w:rFonts w:ascii="Arial" w:hAnsi="Arial" w:cs="Arial"/>
          <w:color w:val="00B050"/>
          <w:sz w:val="20"/>
          <w:szCs w:val="20"/>
          <w:shd w:val="clear" w:color="auto" w:fill="FFFFFF"/>
        </w:rPr>
        <w:t xml:space="preserve"> say they’re called Quaker lady bluets because the pale colo</w:t>
      </w:r>
      <w:r w:rsidR="00F20A17" w:rsidRPr="00AD6CF3">
        <w:rPr>
          <w:rFonts w:ascii="Arial" w:hAnsi="Arial" w:cs="Arial"/>
          <w:color w:val="00B050"/>
          <w:sz w:val="20"/>
          <w:szCs w:val="20"/>
          <w:shd w:val="clear" w:color="auto" w:fill="FFFFFF"/>
        </w:rPr>
        <w:t>u</w:t>
      </w:r>
      <w:r w:rsidRPr="00161105">
        <w:rPr>
          <w:rFonts w:ascii="Arial" w:hAnsi="Arial" w:cs="Arial"/>
          <w:color w:val="00B050"/>
          <w:sz w:val="20"/>
          <w:szCs w:val="20"/>
          <w:shd w:val="clear" w:color="auto" w:fill="FFFFFF"/>
        </w:rPr>
        <w:t xml:space="preserve">r of the flower is similar to the shades of fabric used in making dresses worn by Quaker ladies. </w:t>
      </w:r>
    </w:p>
    <w:p w14:paraId="1B295620" w14:textId="77777777" w:rsidR="00F20A17" w:rsidRPr="00AD6CF3" w:rsidRDefault="00F20A17" w:rsidP="00161105">
      <w:pPr>
        <w:autoSpaceDE w:val="0"/>
        <w:autoSpaceDN w:val="0"/>
        <w:adjustRightInd w:val="0"/>
        <w:rPr>
          <w:rFonts w:ascii="Arial" w:hAnsi="Arial" w:cs="Arial"/>
          <w:color w:val="00B050"/>
          <w:sz w:val="20"/>
          <w:szCs w:val="20"/>
          <w:shd w:val="clear" w:color="auto" w:fill="FFFFFF"/>
        </w:rPr>
      </w:pPr>
    </w:p>
    <w:p w14:paraId="6189712C" w14:textId="0391CDF4" w:rsidR="00161105" w:rsidRPr="00161105" w:rsidRDefault="00F20A17" w:rsidP="00F20A17">
      <w:pPr>
        <w:rPr>
          <w:rFonts w:ascii="Arial" w:hAnsi="Arial" w:cs="Arial"/>
          <w:color w:val="00B050"/>
          <w:sz w:val="20"/>
          <w:szCs w:val="20"/>
        </w:rPr>
      </w:pPr>
      <w:r w:rsidRPr="00AD6CF3">
        <w:rPr>
          <w:rFonts w:ascii="Arial" w:hAnsi="Arial" w:cs="Arial"/>
          <w:color w:val="00B050"/>
          <w:sz w:val="20"/>
          <w:szCs w:val="20"/>
          <w:shd w:val="clear" w:color="auto" w:fill="FFFFFF"/>
        </w:rPr>
        <w:t xml:space="preserve">These flowers are four-parted with pale blue petals and a yellow centre. The foliage is a basal rosette. </w:t>
      </w:r>
      <w:r w:rsidR="00161105" w:rsidRPr="00161105">
        <w:rPr>
          <w:rFonts w:ascii="Arial" w:hAnsi="Arial" w:cs="Arial"/>
          <w:color w:val="00B050"/>
          <w:sz w:val="20"/>
          <w:szCs w:val="20"/>
          <w:shd w:val="clear" w:color="auto" w:fill="FFFFFF"/>
        </w:rPr>
        <w:t xml:space="preserve">The tiny flowers of Quaker lady bluets may also be in shades of white or pink, having yellow </w:t>
      </w:r>
      <w:r w:rsidRPr="00AD6CF3">
        <w:rPr>
          <w:rFonts w:ascii="Arial" w:hAnsi="Arial" w:cs="Arial"/>
          <w:color w:val="00B050"/>
          <w:sz w:val="20"/>
          <w:szCs w:val="20"/>
          <w:shd w:val="clear" w:color="auto" w:fill="FFFFFF"/>
        </w:rPr>
        <w:t>centres</w:t>
      </w:r>
      <w:r w:rsidR="00161105" w:rsidRPr="00161105">
        <w:rPr>
          <w:rFonts w:ascii="Arial" w:hAnsi="Arial" w:cs="Arial"/>
          <w:color w:val="00B050"/>
          <w:sz w:val="20"/>
          <w:szCs w:val="20"/>
          <w:shd w:val="clear" w:color="auto" w:fill="FFFFFF"/>
        </w:rPr>
        <w:t>.</w:t>
      </w:r>
    </w:p>
    <w:p w14:paraId="2BBCACF6" w14:textId="77777777" w:rsidR="00161105" w:rsidRPr="00AD6CF3" w:rsidRDefault="00161105" w:rsidP="00F46573">
      <w:pPr>
        <w:autoSpaceDE w:val="0"/>
        <w:autoSpaceDN w:val="0"/>
        <w:adjustRightInd w:val="0"/>
        <w:rPr>
          <w:rFonts w:ascii="Arial" w:hAnsi="Arial" w:cs="Arial"/>
          <w:sz w:val="20"/>
          <w:szCs w:val="20"/>
        </w:rPr>
      </w:pPr>
    </w:p>
    <w:p w14:paraId="3E595A2D" w14:textId="77777777" w:rsidR="00554EBF" w:rsidRPr="00AD6CF3" w:rsidRDefault="00554EBF" w:rsidP="00F46573">
      <w:pPr>
        <w:autoSpaceDE w:val="0"/>
        <w:autoSpaceDN w:val="0"/>
        <w:adjustRightInd w:val="0"/>
        <w:rPr>
          <w:rFonts w:ascii="Arial" w:hAnsi="Arial" w:cs="Arial"/>
          <w:sz w:val="20"/>
          <w:szCs w:val="20"/>
        </w:rPr>
      </w:pPr>
    </w:p>
    <w:p w14:paraId="4A8FC230" w14:textId="63D2FC50"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Quattrocento</w:t>
      </w:r>
    </w:p>
    <w:p w14:paraId="111210B0" w14:textId="77777777" w:rsidR="007C3C95" w:rsidRPr="00AD6CF3" w:rsidRDefault="00C62959" w:rsidP="00F46573">
      <w:pPr>
        <w:rPr>
          <w:rFonts w:ascii="Arial" w:hAnsi="Arial" w:cs="Arial"/>
          <w:sz w:val="20"/>
          <w:szCs w:val="20"/>
        </w:rPr>
      </w:pPr>
      <w:hyperlink r:id="rId29" w:history="1">
        <w:r w:rsidR="007C3C95" w:rsidRPr="00AD6CF3">
          <w:rPr>
            <w:rStyle w:val="Hyperlink"/>
            <w:rFonts w:ascii="Arial" w:hAnsi="Arial" w:cs="Arial"/>
            <w:sz w:val="20"/>
            <w:szCs w:val="20"/>
            <w:u w:val="none"/>
          </w:rPr>
          <w:t>https://fonts.google.com/specimen/Quattrocento</w:t>
        </w:r>
      </w:hyperlink>
    </w:p>
    <w:p w14:paraId="30267A21" w14:textId="7D16F984" w:rsidR="007C3C95" w:rsidRPr="00AD6CF3" w:rsidRDefault="007C3C95" w:rsidP="00F46573">
      <w:pPr>
        <w:autoSpaceDE w:val="0"/>
        <w:autoSpaceDN w:val="0"/>
        <w:adjustRightInd w:val="0"/>
        <w:rPr>
          <w:rFonts w:ascii="Arial" w:hAnsi="Arial" w:cs="Arial"/>
          <w:sz w:val="20"/>
          <w:szCs w:val="20"/>
        </w:rPr>
      </w:pPr>
    </w:p>
    <w:p w14:paraId="3F1556D3" w14:textId="77777777" w:rsidR="00B276FE" w:rsidRPr="00AD6CF3" w:rsidRDefault="00B276FE" w:rsidP="00F46573">
      <w:pPr>
        <w:shd w:val="clear" w:color="auto" w:fill="FFFFFF"/>
        <w:spacing w:before="225"/>
        <w:textAlignment w:val="baseline"/>
        <w:rPr>
          <w:rFonts w:ascii="Arial" w:hAnsi="Arial" w:cs="Arial"/>
          <w:sz w:val="20"/>
          <w:szCs w:val="20"/>
        </w:rPr>
      </w:pPr>
      <w:r w:rsidRPr="00AD6CF3">
        <w:rPr>
          <w:rFonts w:ascii="Arial" w:hAnsi="Arial" w:cs="Arial"/>
          <w:sz w:val="20"/>
          <w:szCs w:val="20"/>
        </w:rPr>
        <w:t>The Quattrocento Roman typeface is a Classic, Elegant, Sober and Strong typeface.</w:t>
      </w:r>
    </w:p>
    <w:p w14:paraId="756F2507" w14:textId="032B35EB" w:rsidR="007C3C95" w:rsidRPr="00AD6CF3" w:rsidRDefault="00B276FE" w:rsidP="00F46573">
      <w:pPr>
        <w:shd w:val="clear" w:color="auto" w:fill="FFFFFF"/>
        <w:spacing w:before="225"/>
        <w:textAlignment w:val="baseline"/>
        <w:rPr>
          <w:rFonts w:ascii="Arial" w:hAnsi="Arial" w:cs="Arial"/>
          <w:sz w:val="20"/>
          <w:szCs w:val="20"/>
        </w:rPr>
      </w:pPr>
      <w:r w:rsidRPr="00AD6CF3">
        <w:rPr>
          <w:rFonts w:ascii="Arial" w:hAnsi="Arial" w:cs="Arial"/>
          <w:sz w:val="20"/>
          <w:szCs w:val="20"/>
        </w:rPr>
        <w:t>Their wide and open letterforms, and the great x-height, make it very legible for body text at small sizes. And their tiny details that only shows up at bigger sizes make it also great for display use.</w:t>
      </w:r>
    </w:p>
    <w:p w14:paraId="6B02C91E" w14:textId="77777777" w:rsidR="00554EBF" w:rsidRPr="00AD6CF3" w:rsidRDefault="00554EBF" w:rsidP="00F46573">
      <w:pPr>
        <w:autoSpaceDE w:val="0"/>
        <w:autoSpaceDN w:val="0"/>
        <w:adjustRightInd w:val="0"/>
        <w:rPr>
          <w:rFonts w:ascii="Arial" w:hAnsi="Arial" w:cs="Arial"/>
          <w:sz w:val="20"/>
          <w:szCs w:val="20"/>
        </w:rPr>
      </w:pPr>
    </w:p>
    <w:p w14:paraId="08198CFF" w14:textId="64EA69F3"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href="https://fonts.googleapis.com/css?family=Quattrocento&amp;display=swap"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0FEF7868" w14:textId="77777777" w:rsidR="00554EBF" w:rsidRPr="00AD6CF3" w:rsidRDefault="00554EBF" w:rsidP="00F46573">
      <w:pPr>
        <w:autoSpaceDE w:val="0"/>
        <w:autoSpaceDN w:val="0"/>
        <w:adjustRightInd w:val="0"/>
        <w:rPr>
          <w:rFonts w:ascii="Arial" w:hAnsi="Arial" w:cs="Arial"/>
          <w:sz w:val="20"/>
          <w:szCs w:val="20"/>
        </w:rPr>
      </w:pPr>
    </w:p>
    <w:p w14:paraId="5742D925" w14:textId="35D9848B"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'Quattrocento', serif;</w:t>
      </w:r>
    </w:p>
    <w:p w14:paraId="4C44BE81"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74BE86C2" w14:textId="77777777" w:rsidR="00554EBF" w:rsidRPr="00AD6CF3" w:rsidRDefault="00554EBF" w:rsidP="00F46573">
      <w:pPr>
        <w:autoSpaceDE w:val="0"/>
        <w:autoSpaceDN w:val="0"/>
        <w:adjustRightInd w:val="0"/>
        <w:ind w:left="1080"/>
        <w:rPr>
          <w:rFonts w:ascii="Arial" w:hAnsi="Arial" w:cs="Arial"/>
          <w:sz w:val="20"/>
          <w:szCs w:val="20"/>
        </w:rPr>
      </w:pPr>
    </w:p>
    <w:p w14:paraId="700592DF" w14:textId="6F5BD01C"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Roses</w:t>
      </w:r>
    </w:p>
    <w:p w14:paraId="304BB2DE" w14:textId="6319A951" w:rsidR="00E409A3" w:rsidRPr="00AD6CF3" w:rsidRDefault="00E409A3" w:rsidP="00F46573">
      <w:pPr>
        <w:autoSpaceDE w:val="0"/>
        <w:autoSpaceDN w:val="0"/>
        <w:adjustRightInd w:val="0"/>
        <w:rPr>
          <w:rFonts w:ascii="Arial" w:hAnsi="Arial" w:cs="Arial"/>
          <w:sz w:val="20"/>
          <w:szCs w:val="20"/>
        </w:rPr>
      </w:pPr>
    </w:p>
    <w:p w14:paraId="6303A6F6" w14:textId="77777777" w:rsidR="0053101A" w:rsidRPr="00AD6CF3" w:rsidRDefault="0053101A" w:rsidP="00E409A3">
      <w:pPr>
        <w:shd w:val="clear" w:color="auto" w:fill="FFFFFF"/>
        <w:spacing w:before="120" w:after="120"/>
        <w:rPr>
          <w:rFonts w:ascii="Arial" w:hAnsi="Arial" w:cs="Arial"/>
          <w:color w:val="00B050"/>
          <w:sz w:val="20"/>
          <w:szCs w:val="20"/>
        </w:rPr>
      </w:pPr>
      <w:r w:rsidRPr="00AD6CF3">
        <w:rPr>
          <w:rFonts w:ascii="Arial" w:hAnsi="Arial" w:cs="Arial"/>
          <w:color w:val="00B050"/>
          <w:sz w:val="20"/>
          <w:szCs w:val="20"/>
        </w:rPr>
        <w:t>The</w:t>
      </w:r>
      <w:r w:rsidR="00E409A3" w:rsidRPr="00E409A3">
        <w:rPr>
          <w:rFonts w:ascii="Arial" w:hAnsi="Arial" w:cs="Arial"/>
          <w:color w:val="00B050"/>
          <w:sz w:val="20"/>
          <w:szCs w:val="20"/>
        </w:rPr>
        <w:t xml:space="preserve"> name</w:t>
      </w:r>
      <w:r w:rsidRPr="00AD6CF3">
        <w:rPr>
          <w:rFonts w:ascii="Arial" w:hAnsi="Arial" w:cs="Arial"/>
          <w:color w:val="00B050"/>
          <w:sz w:val="20"/>
          <w:szCs w:val="20"/>
        </w:rPr>
        <w:t xml:space="preserve"> Rose</w:t>
      </w:r>
      <w:r w:rsidR="00E409A3" w:rsidRPr="00E409A3">
        <w:rPr>
          <w:rFonts w:ascii="Arial" w:hAnsi="Arial" w:cs="Arial"/>
          <w:color w:val="00B050"/>
          <w:sz w:val="20"/>
          <w:szCs w:val="20"/>
        </w:rPr>
        <w:t xml:space="preserve"> comes from the</w:t>
      </w:r>
      <w:r w:rsidRPr="00AD6CF3">
        <w:rPr>
          <w:rFonts w:ascii="Arial" w:hAnsi="Arial" w:cs="Arial"/>
          <w:color w:val="00B050"/>
          <w:sz w:val="20"/>
          <w:szCs w:val="20"/>
        </w:rPr>
        <w:t xml:space="preserve"> Latin</w:t>
      </w:r>
      <w:r w:rsidR="00E409A3" w:rsidRPr="00E409A3">
        <w:rPr>
          <w:rFonts w:ascii="Arial" w:hAnsi="Arial" w:cs="Arial"/>
          <w:color w:val="00B050"/>
          <w:sz w:val="20"/>
          <w:szCs w:val="20"/>
        </w:rPr>
        <w:t> word </w:t>
      </w:r>
      <w:r w:rsidR="00E409A3" w:rsidRPr="00E409A3">
        <w:rPr>
          <w:rFonts w:ascii="Arial" w:hAnsi="Arial" w:cs="Arial"/>
          <w:i/>
          <w:iCs/>
          <w:color w:val="00B050"/>
          <w:sz w:val="20"/>
          <w:szCs w:val="20"/>
        </w:rPr>
        <w:t>Rosa</w:t>
      </w:r>
      <w:r w:rsidR="00E409A3" w:rsidRPr="00E409A3">
        <w:rPr>
          <w:rFonts w:ascii="Arial" w:hAnsi="Arial" w:cs="Arial"/>
          <w:color w:val="00B050"/>
          <w:sz w:val="20"/>
          <w:szCs w:val="20"/>
        </w:rPr>
        <w:t>. The flowers of the rose grow in many different colo</w:t>
      </w:r>
      <w:r w:rsidRPr="00AD6CF3">
        <w:rPr>
          <w:rFonts w:ascii="Arial" w:hAnsi="Arial" w:cs="Arial"/>
          <w:color w:val="00B050"/>
          <w:sz w:val="20"/>
          <w:szCs w:val="20"/>
        </w:rPr>
        <w:t>u</w:t>
      </w:r>
      <w:r w:rsidR="00E409A3" w:rsidRPr="00E409A3">
        <w:rPr>
          <w:rFonts w:ascii="Arial" w:hAnsi="Arial" w:cs="Arial"/>
          <w:color w:val="00B050"/>
          <w:sz w:val="20"/>
          <w:szCs w:val="20"/>
        </w:rPr>
        <w:t xml:space="preserve">rs, from the well-known red rose or yellow roses and sometimes white or purple roses. </w:t>
      </w:r>
    </w:p>
    <w:p w14:paraId="158A1A8A" w14:textId="2F32DC22" w:rsidR="00E409A3" w:rsidRPr="00E409A3" w:rsidRDefault="00E409A3" w:rsidP="00E409A3">
      <w:pPr>
        <w:shd w:val="clear" w:color="auto" w:fill="FFFFFF"/>
        <w:spacing w:before="120" w:after="120"/>
        <w:rPr>
          <w:rFonts w:ascii="Arial" w:hAnsi="Arial" w:cs="Arial"/>
          <w:color w:val="00B050"/>
          <w:sz w:val="20"/>
          <w:szCs w:val="20"/>
        </w:rPr>
      </w:pPr>
      <w:r w:rsidRPr="00E409A3">
        <w:rPr>
          <w:rFonts w:ascii="Arial" w:hAnsi="Arial" w:cs="Arial"/>
          <w:color w:val="00B050"/>
          <w:sz w:val="20"/>
          <w:szCs w:val="20"/>
        </w:rPr>
        <w:t>Roses are widely used across the world as</w:t>
      </w:r>
      <w:r w:rsidR="0053101A" w:rsidRPr="00AD6CF3">
        <w:rPr>
          <w:rFonts w:ascii="Arial" w:hAnsi="Arial" w:cs="Arial"/>
          <w:color w:val="00B050"/>
          <w:sz w:val="20"/>
          <w:szCs w:val="20"/>
        </w:rPr>
        <w:t xml:space="preserve"> symbols</w:t>
      </w:r>
      <w:r w:rsidRPr="00E409A3">
        <w:rPr>
          <w:rFonts w:ascii="Arial" w:hAnsi="Arial" w:cs="Arial"/>
          <w:color w:val="00B050"/>
          <w:sz w:val="20"/>
          <w:szCs w:val="20"/>
        </w:rPr>
        <w:t> of love, sympathy or sorrow.</w:t>
      </w:r>
    </w:p>
    <w:p w14:paraId="6A816AE1" w14:textId="4D33C829" w:rsidR="00E409A3" w:rsidRPr="00AD6CF3" w:rsidRDefault="00E409A3" w:rsidP="0053101A">
      <w:pPr>
        <w:shd w:val="clear" w:color="auto" w:fill="FFFFFF"/>
        <w:spacing w:before="100" w:beforeAutospacing="1" w:after="100" w:afterAutospacing="1"/>
        <w:rPr>
          <w:rFonts w:ascii="Arial" w:hAnsi="Arial" w:cs="Arial"/>
          <w:color w:val="00B050"/>
          <w:sz w:val="20"/>
          <w:szCs w:val="20"/>
        </w:rPr>
      </w:pPr>
      <w:r w:rsidRPr="00E409A3">
        <w:rPr>
          <w:rFonts w:ascii="Arial" w:hAnsi="Arial" w:cs="Arial"/>
          <w:color w:val="00B050"/>
          <w:sz w:val="20"/>
          <w:szCs w:val="20"/>
        </w:rPr>
        <w:t xml:space="preserve">Roses can also mean secrecy or confidentiality. The term “sub </w:t>
      </w:r>
      <w:proofErr w:type="spellStart"/>
      <w:r w:rsidRPr="00E409A3">
        <w:rPr>
          <w:rFonts w:ascii="Arial" w:hAnsi="Arial" w:cs="Arial"/>
          <w:color w:val="00B050"/>
          <w:sz w:val="20"/>
          <w:szCs w:val="20"/>
        </w:rPr>
        <w:t>rosa</w:t>
      </w:r>
      <w:proofErr w:type="spellEnd"/>
      <w:r w:rsidRPr="00E409A3">
        <w:rPr>
          <w:rFonts w:ascii="Arial" w:hAnsi="Arial" w:cs="Arial"/>
          <w:color w:val="00B050"/>
          <w:sz w:val="20"/>
          <w:szCs w:val="20"/>
        </w:rPr>
        <w:t>”, meaning under the rose, comes from ancient times. Romans would hang roses from the ceilings of banquet halls, and it was understood that anything said under the influence of wine was to remain confidential.</w:t>
      </w:r>
    </w:p>
    <w:p w14:paraId="4102B169" w14:textId="77777777" w:rsidR="00554EBF" w:rsidRPr="00AD6CF3" w:rsidRDefault="00554EBF" w:rsidP="00F46573">
      <w:pPr>
        <w:autoSpaceDE w:val="0"/>
        <w:autoSpaceDN w:val="0"/>
        <w:adjustRightInd w:val="0"/>
        <w:rPr>
          <w:rFonts w:ascii="Arial" w:hAnsi="Arial" w:cs="Arial"/>
          <w:sz w:val="20"/>
          <w:szCs w:val="20"/>
        </w:rPr>
      </w:pPr>
    </w:p>
    <w:p w14:paraId="20E055AC" w14:textId="2BC036A3"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Rufina </w:t>
      </w:r>
    </w:p>
    <w:p w14:paraId="78E70A9F" w14:textId="77777777" w:rsidR="00B276FE" w:rsidRPr="00AD6CF3" w:rsidRDefault="00C62959" w:rsidP="00F46573">
      <w:pPr>
        <w:rPr>
          <w:rFonts w:ascii="Arial" w:hAnsi="Arial" w:cs="Arial"/>
          <w:sz w:val="20"/>
          <w:szCs w:val="20"/>
        </w:rPr>
      </w:pPr>
      <w:hyperlink r:id="rId30" w:history="1">
        <w:r w:rsidR="00B276FE" w:rsidRPr="00AD6CF3">
          <w:rPr>
            <w:rStyle w:val="Hyperlink"/>
            <w:rFonts w:ascii="Arial" w:hAnsi="Arial" w:cs="Arial"/>
            <w:sz w:val="20"/>
            <w:szCs w:val="20"/>
            <w:u w:val="none"/>
          </w:rPr>
          <w:t>https://fonts.google.com/specimen/Rufina</w:t>
        </w:r>
      </w:hyperlink>
    </w:p>
    <w:p w14:paraId="07FCE2E3" w14:textId="528F6B79" w:rsidR="00B276FE" w:rsidRPr="00AD6CF3" w:rsidRDefault="00B276FE" w:rsidP="00F46573">
      <w:pPr>
        <w:autoSpaceDE w:val="0"/>
        <w:autoSpaceDN w:val="0"/>
        <w:adjustRightInd w:val="0"/>
        <w:rPr>
          <w:rFonts w:ascii="Arial" w:hAnsi="Arial" w:cs="Arial"/>
          <w:sz w:val="20"/>
          <w:szCs w:val="20"/>
        </w:rPr>
      </w:pPr>
    </w:p>
    <w:p w14:paraId="631AE895" w14:textId="49F31DBB" w:rsidR="00B276FE" w:rsidRPr="00AD6CF3" w:rsidRDefault="00B276FE" w:rsidP="00F46573">
      <w:pPr>
        <w:rPr>
          <w:rFonts w:ascii="Arial" w:hAnsi="Arial" w:cs="Arial"/>
          <w:sz w:val="20"/>
          <w:szCs w:val="20"/>
        </w:rPr>
      </w:pPr>
      <w:r w:rsidRPr="00AD6CF3">
        <w:rPr>
          <w:rFonts w:ascii="Arial" w:hAnsi="Arial" w:cs="Arial"/>
          <w:sz w:val="20"/>
          <w:szCs w:val="20"/>
          <w:shd w:val="clear" w:color="auto" w:fill="FFFFFF"/>
        </w:rPr>
        <w:t>Rufina combines features of several typographic styles with Bodoni forms found in the calligraphy of flexible tip pens. High contrast enables it to work well in text and headlines.</w:t>
      </w:r>
    </w:p>
    <w:p w14:paraId="4A4E85C7" w14:textId="77777777" w:rsidR="00554EBF" w:rsidRPr="00AD6CF3" w:rsidRDefault="00554EBF" w:rsidP="00F46573">
      <w:pPr>
        <w:autoSpaceDE w:val="0"/>
        <w:autoSpaceDN w:val="0"/>
        <w:adjustRightInd w:val="0"/>
        <w:rPr>
          <w:rFonts w:ascii="Arial" w:hAnsi="Arial" w:cs="Arial"/>
          <w:sz w:val="20"/>
          <w:szCs w:val="20"/>
        </w:rPr>
      </w:pPr>
    </w:p>
    <w:p w14:paraId="5943673F" w14:textId="1F5CE875"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href="https://fonts.googleapis.com/css?family=Rufina&amp;display=swap"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5AC96953" w14:textId="77777777" w:rsidR="00554EBF" w:rsidRPr="00AD6CF3" w:rsidRDefault="00554EBF" w:rsidP="00F46573">
      <w:pPr>
        <w:autoSpaceDE w:val="0"/>
        <w:autoSpaceDN w:val="0"/>
        <w:adjustRightInd w:val="0"/>
        <w:rPr>
          <w:rFonts w:ascii="Arial" w:hAnsi="Arial" w:cs="Arial"/>
          <w:sz w:val="20"/>
          <w:szCs w:val="20"/>
        </w:rPr>
      </w:pPr>
    </w:p>
    <w:p w14:paraId="09DCCBD5" w14:textId="416F02C0"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'Rufina', serif;</w:t>
      </w:r>
    </w:p>
    <w:p w14:paraId="7E5EACE5"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23EE0C68" w14:textId="77777777" w:rsidR="00554EBF" w:rsidRPr="00AD6CF3" w:rsidRDefault="00554EBF" w:rsidP="00F46573">
      <w:pPr>
        <w:autoSpaceDE w:val="0"/>
        <w:autoSpaceDN w:val="0"/>
        <w:adjustRightInd w:val="0"/>
        <w:ind w:left="1080"/>
        <w:rPr>
          <w:rFonts w:ascii="Arial" w:hAnsi="Arial" w:cs="Arial"/>
          <w:sz w:val="20"/>
          <w:szCs w:val="20"/>
        </w:rPr>
      </w:pPr>
    </w:p>
    <w:p w14:paraId="513393A8" w14:textId="3EDEAE6A"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Sunflower</w:t>
      </w:r>
    </w:p>
    <w:p w14:paraId="7FD5F2DE" w14:textId="4DD33119" w:rsidR="000A71B3" w:rsidRPr="00AD6CF3" w:rsidRDefault="000A71B3" w:rsidP="00F46573">
      <w:pPr>
        <w:autoSpaceDE w:val="0"/>
        <w:autoSpaceDN w:val="0"/>
        <w:adjustRightInd w:val="0"/>
        <w:rPr>
          <w:rFonts w:ascii="Arial" w:hAnsi="Arial" w:cs="Arial"/>
          <w:color w:val="00B050"/>
          <w:sz w:val="20"/>
          <w:szCs w:val="20"/>
        </w:rPr>
      </w:pPr>
    </w:p>
    <w:p w14:paraId="7736093A" w14:textId="599574F2" w:rsidR="000A71B3" w:rsidRPr="00AD6CF3" w:rsidRDefault="000A71B3" w:rsidP="000A71B3">
      <w:pPr>
        <w:rPr>
          <w:rFonts w:ascii="Arial" w:hAnsi="Arial" w:cs="Arial"/>
          <w:color w:val="00B050"/>
          <w:sz w:val="20"/>
          <w:szCs w:val="20"/>
          <w:shd w:val="clear" w:color="auto" w:fill="FFFFFF"/>
        </w:rPr>
      </w:pPr>
      <w:r w:rsidRPr="00AD6CF3">
        <w:rPr>
          <w:rFonts w:ascii="Arial" w:hAnsi="Arial" w:cs="Arial"/>
          <w:color w:val="00B050"/>
          <w:sz w:val="20"/>
          <w:szCs w:val="20"/>
          <w:shd w:val="clear" w:color="auto" w:fill="FFFFFF"/>
        </w:rPr>
        <w:lastRenderedPageBreak/>
        <w:t>S</w:t>
      </w:r>
      <w:r w:rsidRPr="000A71B3">
        <w:rPr>
          <w:rFonts w:ascii="Arial" w:hAnsi="Arial" w:cs="Arial"/>
          <w:color w:val="00B050"/>
          <w:sz w:val="20"/>
          <w:szCs w:val="20"/>
          <w:shd w:val="clear" w:color="auto" w:fill="FFFFFF"/>
        </w:rPr>
        <w:t>unflowers make up the genus Helianthus. In</w:t>
      </w:r>
      <w:r w:rsidRPr="00AD6CF3">
        <w:rPr>
          <w:rFonts w:ascii="Arial" w:hAnsi="Arial" w:cs="Arial"/>
          <w:color w:val="00B050"/>
          <w:sz w:val="20"/>
          <w:szCs w:val="20"/>
          <w:shd w:val="clear" w:color="auto" w:fill="FFFFFF"/>
        </w:rPr>
        <w:t xml:space="preserve"> </w:t>
      </w:r>
      <w:r w:rsidRPr="000A71B3">
        <w:rPr>
          <w:rFonts w:ascii="Arial" w:hAnsi="Arial" w:cs="Arial"/>
          <w:color w:val="00B050"/>
          <w:sz w:val="20"/>
          <w:szCs w:val="20"/>
          <w:shd w:val="clear" w:color="auto" w:fill="FFFFFF"/>
        </w:rPr>
        <w:t>Greek, </w:t>
      </w:r>
      <w:proofErr w:type="spellStart"/>
      <w:r w:rsidRPr="000A71B3">
        <w:rPr>
          <w:rFonts w:ascii="Arial" w:hAnsi="Arial" w:cs="Arial"/>
          <w:b/>
          <w:bCs/>
          <w:color w:val="00B050"/>
          <w:sz w:val="20"/>
          <w:szCs w:val="20"/>
          <w:shd w:val="clear" w:color="auto" w:fill="FFFFFF"/>
        </w:rPr>
        <w:t>helios</w:t>
      </w:r>
      <w:proofErr w:type="spellEnd"/>
      <w:r w:rsidRPr="000A71B3">
        <w:rPr>
          <w:rFonts w:ascii="Arial" w:hAnsi="Arial" w:cs="Arial"/>
          <w:color w:val="00B050"/>
          <w:sz w:val="20"/>
          <w:szCs w:val="20"/>
          <w:shd w:val="clear" w:color="auto" w:fill="FFFFFF"/>
        </w:rPr>
        <w:t> means </w:t>
      </w:r>
      <w:r w:rsidRPr="000A71B3">
        <w:rPr>
          <w:rFonts w:ascii="Arial" w:hAnsi="Arial" w:cs="Arial"/>
          <w:b/>
          <w:bCs/>
          <w:color w:val="00B050"/>
          <w:sz w:val="20"/>
          <w:szCs w:val="20"/>
          <w:shd w:val="clear" w:color="auto" w:fill="FFFFFF"/>
        </w:rPr>
        <w:t>sun</w:t>
      </w:r>
      <w:r w:rsidRPr="000A71B3">
        <w:rPr>
          <w:rFonts w:ascii="Arial" w:hAnsi="Arial" w:cs="Arial"/>
          <w:color w:val="00B050"/>
          <w:sz w:val="20"/>
          <w:szCs w:val="20"/>
          <w:shd w:val="clear" w:color="auto" w:fill="FFFFFF"/>
        </w:rPr>
        <w:t> and </w:t>
      </w:r>
      <w:proofErr w:type="spellStart"/>
      <w:r w:rsidRPr="000A71B3">
        <w:rPr>
          <w:rFonts w:ascii="Arial" w:hAnsi="Arial" w:cs="Arial"/>
          <w:b/>
          <w:bCs/>
          <w:color w:val="00B050"/>
          <w:sz w:val="20"/>
          <w:szCs w:val="20"/>
          <w:shd w:val="clear" w:color="auto" w:fill="FFFFFF"/>
        </w:rPr>
        <w:t>anthos</w:t>
      </w:r>
      <w:proofErr w:type="spellEnd"/>
      <w:r w:rsidRPr="000A71B3">
        <w:rPr>
          <w:rFonts w:ascii="Arial" w:hAnsi="Arial" w:cs="Arial"/>
          <w:color w:val="00B050"/>
          <w:sz w:val="20"/>
          <w:szCs w:val="20"/>
          <w:shd w:val="clear" w:color="auto" w:fill="FFFFFF"/>
        </w:rPr>
        <w:t> means </w:t>
      </w:r>
      <w:r w:rsidRPr="000A71B3">
        <w:rPr>
          <w:rFonts w:ascii="Arial" w:hAnsi="Arial" w:cs="Arial"/>
          <w:b/>
          <w:bCs/>
          <w:color w:val="00B050"/>
          <w:sz w:val="20"/>
          <w:szCs w:val="20"/>
          <w:shd w:val="clear" w:color="auto" w:fill="FFFFFF"/>
        </w:rPr>
        <w:t>flower</w:t>
      </w:r>
      <w:r w:rsidRPr="000A71B3">
        <w:rPr>
          <w:rFonts w:ascii="Arial" w:hAnsi="Arial" w:cs="Arial"/>
          <w:color w:val="00B050"/>
          <w:sz w:val="20"/>
          <w:szCs w:val="20"/>
          <w:shd w:val="clear" w:color="auto" w:fill="FFFFFF"/>
        </w:rPr>
        <w:t>.</w:t>
      </w:r>
    </w:p>
    <w:p w14:paraId="55B43DB5" w14:textId="77777777" w:rsidR="000A71B3" w:rsidRPr="00AD6CF3" w:rsidRDefault="000A71B3" w:rsidP="000A71B3">
      <w:pPr>
        <w:rPr>
          <w:rFonts w:ascii="Arial" w:hAnsi="Arial" w:cs="Arial"/>
          <w:color w:val="00B050"/>
          <w:sz w:val="20"/>
          <w:szCs w:val="20"/>
          <w:shd w:val="clear" w:color="auto" w:fill="FFFFFF"/>
        </w:rPr>
      </w:pPr>
    </w:p>
    <w:p w14:paraId="6860832E" w14:textId="69A81635" w:rsidR="000A71B3" w:rsidRPr="00AD6CF3" w:rsidRDefault="000A71B3" w:rsidP="000A71B3">
      <w:pPr>
        <w:rPr>
          <w:rFonts w:ascii="Arial" w:hAnsi="Arial" w:cs="Arial"/>
          <w:color w:val="00B050"/>
          <w:sz w:val="20"/>
          <w:szCs w:val="20"/>
          <w:shd w:val="clear" w:color="auto" w:fill="FFFFFF"/>
        </w:rPr>
      </w:pPr>
      <w:r w:rsidRPr="000A71B3">
        <w:rPr>
          <w:rFonts w:ascii="Arial" w:hAnsi="Arial" w:cs="Arial"/>
          <w:color w:val="00B050"/>
          <w:sz w:val="20"/>
          <w:szCs w:val="20"/>
          <w:shd w:val="clear" w:color="auto" w:fill="FFFFFF"/>
        </w:rPr>
        <w:t>The outer flowers on the Sunflower are the </w:t>
      </w:r>
      <w:r w:rsidRPr="000A71B3">
        <w:rPr>
          <w:rFonts w:ascii="Arial" w:hAnsi="Arial" w:cs="Arial"/>
          <w:b/>
          <w:bCs/>
          <w:color w:val="00B050"/>
          <w:sz w:val="20"/>
          <w:szCs w:val="20"/>
          <w:shd w:val="clear" w:color="auto" w:fill="FFFFFF"/>
        </w:rPr>
        <w:t>ray florets</w:t>
      </w:r>
      <w:r w:rsidRPr="000A71B3">
        <w:rPr>
          <w:rFonts w:ascii="Arial" w:hAnsi="Arial" w:cs="Arial"/>
          <w:color w:val="00B050"/>
          <w:sz w:val="20"/>
          <w:szCs w:val="20"/>
          <w:shd w:val="clear" w:color="auto" w:fill="FFFFFF"/>
        </w:rPr>
        <w:t> and can be yellow, maroon, orange, or other colo</w:t>
      </w:r>
      <w:r w:rsidRPr="00AD6CF3">
        <w:rPr>
          <w:rFonts w:ascii="Arial" w:hAnsi="Arial" w:cs="Arial"/>
          <w:color w:val="00B050"/>
          <w:sz w:val="20"/>
          <w:szCs w:val="20"/>
          <w:shd w:val="clear" w:color="auto" w:fill="FFFFFF"/>
        </w:rPr>
        <w:t>u</w:t>
      </w:r>
      <w:r w:rsidRPr="000A71B3">
        <w:rPr>
          <w:rFonts w:ascii="Arial" w:hAnsi="Arial" w:cs="Arial"/>
          <w:color w:val="00B050"/>
          <w:sz w:val="20"/>
          <w:szCs w:val="20"/>
          <w:shd w:val="clear" w:color="auto" w:fill="FFFFFF"/>
        </w:rPr>
        <w:t>rs.</w:t>
      </w:r>
    </w:p>
    <w:p w14:paraId="7068DD9F" w14:textId="020B0BF6" w:rsidR="000A71B3" w:rsidRPr="00AD6CF3" w:rsidRDefault="000A71B3" w:rsidP="000A71B3">
      <w:pPr>
        <w:rPr>
          <w:rFonts w:ascii="Arial" w:hAnsi="Arial" w:cs="Arial"/>
          <w:color w:val="00B050"/>
          <w:sz w:val="20"/>
          <w:szCs w:val="20"/>
          <w:shd w:val="clear" w:color="auto" w:fill="FFFFFF"/>
        </w:rPr>
      </w:pPr>
    </w:p>
    <w:p w14:paraId="67E68EC6" w14:textId="77777777" w:rsidR="000A71B3" w:rsidRPr="000A71B3" w:rsidRDefault="000A71B3" w:rsidP="000A71B3">
      <w:pPr>
        <w:rPr>
          <w:rFonts w:ascii="Arial" w:hAnsi="Arial" w:cs="Arial"/>
          <w:color w:val="00B050"/>
          <w:sz w:val="20"/>
          <w:szCs w:val="20"/>
        </w:rPr>
      </w:pPr>
      <w:r w:rsidRPr="000A71B3">
        <w:rPr>
          <w:rFonts w:ascii="Arial" w:hAnsi="Arial" w:cs="Arial"/>
          <w:color w:val="00B050"/>
          <w:sz w:val="20"/>
          <w:szCs w:val="20"/>
          <w:shd w:val="clear" w:color="auto" w:fill="FFFFFF"/>
        </w:rPr>
        <w:t>The sunflower has developed unique meanings across the world as it spreads in the modern age, but many cultures share similar views of the flower thanks to its physical characteristics.</w:t>
      </w:r>
    </w:p>
    <w:p w14:paraId="7CD67EC2" w14:textId="13001ED8" w:rsidR="000A71B3" w:rsidRPr="00AD6CF3" w:rsidRDefault="000A71B3" w:rsidP="000A71B3">
      <w:pPr>
        <w:rPr>
          <w:rFonts w:ascii="Arial" w:hAnsi="Arial" w:cs="Arial"/>
          <w:color w:val="00B050"/>
          <w:sz w:val="20"/>
          <w:szCs w:val="20"/>
        </w:rPr>
      </w:pPr>
    </w:p>
    <w:p w14:paraId="29E75406" w14:textId="08E6ACFA" w:rsidR="0099257F" w:rsidRPr="00AD6CF3" w:rsidRDefault="0099257F" w:rsidP="0099257F">
      <w:pPr>
        <w:rPr>
          <w:rFonts w:ascii="Arial" w:hAnsi="Arial" w:cs="Arial"/>
          <w:color w:val="00B050"/>
          <w:sz w:val="20"/>
          <w:szCs w:val="20"/>
        </w:rPr>
      </w:pPr>
      <w:r w:rsidRPr="00AD6CF3">
        <w:rPr>
          <w:rFonts w:ascii="Arial" w:hAnsi="Arial" w:cs="Arial"/>
          <w:color w:val="00B050"/>
          <w:sz w:val="20"/>
          <w:szCs w:val="20"/>
          <w:shd w:val="clear" w:color="auto" w:fill="FFFFFF"/>
        </w:rPr>
        <w:t xml:space="preserve">Sunflowers can be associated with warmth, positivity, power, strength, and happiness since it bears such a strong resemblance to the Sun itself. </w:t>
      </w:r>
    </w:p>
    <w:p w14:paraId="3A0F6F10" w14:textId="77777777" w:rsidR="000A71B3" w:rsidRPr="00AD6CF3" w:rsidRDefault="000A71B3" w:rsidP="00F46573">
      <w:pPr>
        <w:autoSpaceDE w:val="0"/>
        <w:autoSpaceDN w:val="0"/>
        <w:adjustRightInd w:val="0"/>
        <w:rPr>
          <w:rFonts w:ascii="Arial" w:hAnsi="Arial" w:cs="Arial"/>
          <w:sz w:val="20"/>
          <w:szCs w:val="20"/>
        </w:rPr>
      </w:pPr>
    </w:p>
    <w:p w14:paraId="5815BF55" w14:textId="77777777" w:rsidR="00554EBF" w:rsidRPr="00AD6CF3" w:rsidRDefault="00554EBF" w:rsidP="00F46573">
      <w:pPr>
        <w:autoSpaceDE w:val="0"/>
        <w:autoSpaceDN w:val="0"/>
        <w:adjustRightInd w:val="0"/>
        <w:rPr>
          <w:rFonts w:ascii="Arial" w:hAnsi="Arial" w:cs="Arial"/>
          <w:sz w:val="20"/>
          <w:szCs w:val="20"/>
        </w:rPr>
      </w:pPr>
    </w:p>
    <w:p w14:paraId="42B4840D" w14:textId="3C7BE22B"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Scheherazade</w:t>
      </w:r>
    </w:p>
    <w:p w14:paraId="368E3013" w14:textId="77777777" w:rsidR="00B276FE" w:rsidRPr="00AD6CF3" w:rsidRDefault="00C62959" w:rsidP="00F46573">
      <w:pPr>
        <w:rPr>
          <w:rFonts w:ascii="Arial" w:hAnsi="Arial" w:cs="Arial"/>
          <w:sz w:val="20"/>
          <w:szCs w:val="20"/>
        </w:rPr>
      </w:pPr>
      <w:hyperlink r:id="rId31" w:history="1">
        <w:r w:rsidR="00B276FE" w:rsidRPr="00AD6CF3">
          <w:rPr>
            <w:rStyle w:val="Hyperlink"/>
            <w:rFonts w:ascii="Arial" w:hAnsi="Arial" w:cs="Arial"/>
            <w:sz w:val="20"/>
            <w:szCs w:val="20"/>
            <w:u w:val="none"/>
          </w:rPr>
          <w:t>https://fonts.google.com/specimen/Scheherazade</w:t>
        </w:r>
      </w:hyperlink>
    </w:p>
    <w:p w14:paraId="77A05460" w14:textId="77777777" w:rsidR="00B276FE" w:rsidRPr="00AD6CF3" w:rsidRDefault="00B276FE" w:rsidP="00F46573">
      <w:pPr>
        <w:autoSpaceDE w:val="0"/>
        <w:autoSpaceDN w:val="0"/>
        <w:adjustRightInd w:val="0"/>
        <w:rPr>
          <w:rFonts w:ascii="Arial" w:hAnsi="Arial" w:cs="Arial"/>
          <w:sz w:val="20"/>
          <w:szCs w:val="20"/>
        </w:rPr>
      </w:pPr>
    </w:p>
    <w:p w14:paraId="0D2878B7" w14:textId="77777777" w:rsidR="00B276FE" w:rsidRPr="00AD6CF3" w:rsidRDefault="00B276FE" w:rsidP="00F46573">
      <w:pPr>
        <w:shd w:val="clear" w:color="auto" w:fill="FFFFFF"/>
        <w:spacing w:before="225"/>
        <w:textAlignment w:val="baseline"/>
        <w:rPr>
          <w:rFonts w:ascii="Arial" w:hAnsi="Arial" w:cs="Arial"/>
          <w:sz w:val="20"/>
          <w:szCs w:val="20"/>
        </w:rPr>
      </w:pPr>
      <w:r w:rsidRPr="00AD6CF3">
        <w:rPr>
          <w:rFonts w:ascii="Arial" w:hAnsi="Arial" w:cs="Arial"/>
          <w:sz w:val="20"/>
          <w:szCs w:val="20"/>
        </w:rPr>
        <w:t xml:space="preserve">Scheherazade is an Arabic font with a design inspired by traditional typefaces such as Monotype </w:t>
      </w:r>
      <w:proofErr w:type="spellStart"/>
      <w:r w:rsidRPr="00AD6CF3">
        <w:rPr>
          <w:rFonts w:ascii="Arial" w:hAnsi="Arial" w:cs="Arial"/>
          <w:sz w:val="20"/>
          <w:szCs w:val="20"/>
        </w:rPr>
        <w:t>Naskh</w:t>
      </w:r>
      <w:proofErr w:type="spellEnd"/>
      <w:r w:rsidRPr="00AD6CF3">
        <w:rPr>
          <w:rFonts w:ascii="Arial" w:hAnsi="Arial" w:cs="Arial"/>
          <w:sz w:val="20"/>
          <w:szCs w:val="20"/>
        </w:rPr>
        <w:t>, extended to cover the full Unicode Arabic repertoire. It is named after the heroine of the classic Arabian Nights tale.</w:t>
      </w:r>
    </w:p>
    <w:p w14:paraId="64ABABBE" w14:textId="796D710E" w:rsidR="00B276FE" w:rsidRPr="00AD6CF3" w:rsidRDefault="00B276FE" w:rsidP="00F46573">
      <w:pPr>
        <w:shd w:val="clear" w:color="auto" w:fill="FFFFFF"/>
        <w:spacing w:before="225"/>
        <w:textAlignment w:val="baseline"/>
        <w:rPr>
          <w:rFonts w:ascii="Arial" w:hAnsi="Arial" w:cs="Arial"/>
          <w:sz w:val="20"/>
          <w:szCs w:val="20"/>
        </w:rPr>
      </w:pPr>
      <w:r w:rsidRPr="00AD6CF3">
        <w:rPr>
          <w:rFonts w:ascii="Arial" w:hAnsi="Arial" w:cs="Arial"/>
          <w:sz w:val="20"/>
          <w:szCs w:val="20"/>
        </w:rPr>
        <w:t>This font was developed by SIL.</w:t>
      </w:r>
    </w:p>
    <w:p w14:paraId="7C0C68A1" w14:textId="77777777" w:rsidR="00554EBF" w:rsidRPr="00AD6CF3" w:rsidRDefault="00554EBF" w:rsidP="00F46573">
      <w:pPr>
        <w:autoSpaceDE w:val="0"/>
        <w:autoSpaceDN w:val="0"/>
        <w:adjustRightInd w:val="0"/>
        <w:rPr>
          <w:rFonts w:ascii="Arial" w:hAnsi="Arial" w:cs="Arial"/>
          <w:sz w:val="20"/>
          <w:szCs w:val="20"/>
        </w:rPr>
      </w:pPr>
    </w:p>
    <w:p w14:paraId="223AAF68" w14:textId="77777777"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href="https://fonts.googleapis.com/css?family=Scheherazade&amp;display=swap"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1D5D48EB" w14:textId="77777777" w:rsidR="00554EBF" w:rsidRPr="00AD6CF3" w:rsidRDefault="00554EBF" w:rsidP="00F46573">
      <w:pPr>
        <w:autoSpaceDE w:val="0"/>
        <w:autoSpaceDN w:val="0"/>
        <w:adjustRightInd w:val="0"/>
        <w:rPr>
          <w:rFonts w:ascii="Arial" w:hAnsi="Arial" w:cs="Arial"/>
          <w:sz w:val="20"/>
          <w:szCs w:val="20"/>
        </w:rPr>
      </w:pPr>
    </w:p>
    <w:p w14:paraId="4067E39A" w14:textId="0316D104"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'Scheherazade', serif;</w:t>
      </w:r>
    </w:p>
    <w:p w14:paraId="5CEFFA92"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7472388A" w14:textId="77777777" w:rsidR="00554EBF" w:rsidRPr="00AD6CF3" w:rsidRDefault="00554EBF" w:rsidP="00F46573">
      <w:pPr>
        <w:autoSpaceDE w:val="0"/>
        <w:autoSpaceDN w:val="0"/>
        <w:adjustRightInd w:val="0"/>
        <w:ind w:left="1080"/>
        <w:rPr>
          <w:rFonts w:ascii="Arial" w:hAnsi="Arial" w:cs="Arial"/>
          <w:sz w:val="20"/>
          <w:szCs w:val="20"/>
        </w:rPr>
      </w:pPr>
    </w:p>
    <w:p w14:paraId="6B2FBFFA" w14:textId="6277ADF9" w:rsidR="002408E0" w:rsidRPr="00F5556B" w:rsidRDefault="002408E0" w:rsidP="00F46573">
      <w:pPr>
        <w:autoSpaceDE w:val="0"/>
        <w:autoSpaceDN w:val="0"/>
        <w:adjustRightInd w:val="0"/>
        <w:rPr>
          <w:rFonts w:ascii="Arial" w:hAnsi="Arial" w:cs="Arial"/>
          <w:color w:val="00B050"/>
          <w:sz w:val="20"/>
          <w:szCs w:val="20"/>
        </w:rPr>
      </w:pPr>
      <w:r w:rsidRPr="00F5556B">
        <w:rPr>
          <w:rFonts w:ascii="Arial" w:hAnsi="Arial" w:cs="Arial"/>
          <w:color w:val="00B050"/>
          <w:sz w:val="20"/>
          <w:szCs w:val="20"/>
        </w:rPr>
        <w:t>Tulips</w:t>
      </w:r>
    </w:p>
    <w:p w14:paraId="245A0E3D" w14:textId="2DE0F967" w:rsidR="00E63FAA" w:rsidRPr="00F5556B" w:rsidRDefault="00E63FAA" w:rsidP="00F46573">
      <w:pPr>
        <w:autoSpaceDE w:val="0"/>
        <w:autoSpaceDN w:val="0"/>
        <w:adjustRightInd w:val="0"/>
        <w:rPr>
          <w:rFonts w:ascii="Arial" w:hAnsi="Arial" w:cs="Arial"/>
          <w:color w:val="00B050"/>
          <w:sz w:val="20"/>
          <w:szCs w:val="20"/>
        </w:rPr>
      </w:pPr>
    </w:p>
    <w:p w14:paraId="0CDB4ABF" w14:textId="77777777" w:rsidR="00E63FAA" w:rsidRPr="00F5556B" w:rsidRDefault="00E63FAA" w:rsidP="00E63FAA">
      <w:pPr>
        <w:pStyle w:val="NormalWeb"/>
        <w:shd w:val="clear" w:color="auto" w:fill="FFFFFF"/>
        <w:spacing w:before="120" w:beforeAutospacing="0" w:after="120" w:afterAutospacing="0"/>
        <w:rPr>
          <w:rFonts w:ascii="Arial" w:hAnsi="Arial" w:cs="Arial"/>
          <w:color w:val="00B050"/>
          <w:sz w:val="20"/>
          <w:szCs w:val="20"/>
        </w:rPr>
      </w:pPr>
      <w:r w:rsidRPr="00F5556B">
        <w:rPr>
          <w:rFonts w:ascii="Arial" w:hAnsi="Arial" w:cs="Arial"/>
          <w:color w:val="00B050"/>
          <w:sz w:val="20"/>
          <w:szCs w:val="20"/>
        </w:rPr>
        <w:t>Tulips flowers are usually large, showy and brightly colo</w:t>
      </w:r>
      <w:r w:rsidRPr="00F5556B">
        <w:rPr>
          <w:rFonts w:ascii="Arial" w:hAnsi="Arial" w:cs="Arial"/>
          <w:color w:val="00B050"/>
          <w:sz w:val="20"/>
          <w:szCs w:val="20"/>
        </w:rPr>
        <w:t>u</w:t>
      </w:r>
      <w:r w:rsidRPr="00F5556B">
        <w:rPr>
          <w:rFonts w:ascii="Arial" w:hAnsi="Arial" w:cs="Arial"/>
          <w:color w:val="00B050"/>
          <w:sz w:val="20"/>
          <w:szCs w:val="20"/>
        </w:rPr>
        <w:t>red, generally red, pink, yellow, or white. They often have a different colo</w:t>
      </w:r>
      <w:r w:rsidRPr="00F5556B">
        <w:rPr>
          <w:rFonts w:ascii="Arial" w:hAnsi="Arial" w:cs="Arial"/>
          <w:color w:val="00B050"/>
          <w:sz w:val="20"/>
          <w:szCs w:val="20"/>
        </w:rPr>
        <w:t>u</w:t>
      </w:r>
      <w:r w:rsidRPr="00F5556B">
        <w:rPr>
          <w:rFonts w:ascii="Arial" w:hAnsi="Arial" w:cs="Arial"/>
          <w:color w:val="00B050"/>
          <w:sz w:val="20"/>
          <w:szCs w:val="20"/>
        </w:rPr>
        <w:t>red blotch at the base of the</w:t>
      </w:r>
      <w:r w:rsidRPr="00F5556B">
        <w:rPr>
          <w:rFonts w:ascii="Arial" w:hAnsi="Arial" w:cs="Arial"/>
          <w:color w:val="00B050"/>
          <w:sz w:val="20"/>
          <w:szCs w:val="20"/>
        </w:rPr>
        <w:t xml:space="preserve"> tepals</w:t>
      </w:r>
      <w:r w:rsidRPr="00F5556B">
        <w:rPr>
          <w:rFonts w:ascii="Arial" w:hAnsi="Arial" w:cs="Arial"/>
          <w:color w:val="00B050"/>
          <w:sz w:val="20"/>
          <w:szCs w:val="20"/>
        </w:rPr>
        <w:t xml:space="preserve">. </w:t>
      </w:r>
    </w:p>
    <w:p w14:paraId="7A8C24B6" w14:textId="141AF215" w:rsidR="00E63FAA" w:rsidRPr="00F5556B" w:rsidRDefault="00E63FAA" w:rsidP="00E63FAA">
      <w:pPr>
        <w:pStyle w:val="NormalWeb"/>
        <w:shd w:val="clear" w:color="auto" w:fill="FFFFFF"/>
        <w:spacing w:before="120" w:beforeAutospacing="0" w:after="120" w:afterAutospacing="0"/>
        <w:rPr>
          <w:rFonts w:ascii="Arial" w:hAnsi="Arial" w:cs="Arial"/>
          <w:color w:val="00B050"/>
          <w:sz w:val="20"/>
          <w:szCs w:val="20"/>
        </w:rPr>
      </w:pPr>
      <w:r w:rsidRPr="00F5556B">
        <w:rPr>
          <w:rFonts w:ascii="Arial" w:hAnsi="Arial" w:cs="Arial"/>
          <w:color w:val="00B050"/>
          <w:sz w:val="20"/>
          <w:szCs w:val="20"/>
        </w:rPr>
        <w:t>The name "tulip" is thought to be derived from a</w:t>
      </w:r>
      <w:r w:rsidRPr="00F5556B">
        <w:rPr>
          <w:rFonts w:ascii="Arial" w:hAnsi="Arial" w:cs="Arial"/>
          <w:color w:val="00B050"/>
          <w:sz w:val="20"/>
          <w:szCs w:val="20"/>
        </w:rPr>
        <w:t xml:space="preserve"> Persian</w:t>
      </w:r>
      <w:r w:rsidRPr="00F5556B">
        <w:rPr>
          <w:rFonts w:ascii="Arial" w:hAnsi="Arial" w:cs="Arial"/>
          <w:color w:val="00B050"/>
          <w:sz w:val="20"/>
          <w:szCs w:val="20"/>
        </w:rPr>
        <w:t> word for</w:t>
      </w:r>
      <w:r w:rsidRPr="00F5556B">
        <w:rPr>
          <w:rFonts w:ascii="Arial" w:hAnsi="Arial" w:cs="Arial"/>
          <w:color w:val="00B050"/>
          <w:sz w:val="20"/>
          <w:szCs w:val="20"/>
        </w:rPr>
        <w:t xml:space="preserve"> turban</w:t>
      </w:r>
      <w:r w:rsidRPr="00F5556B">
        <w:rPr>
          <w:rFonts w:ascii="Arial" w:hAnsi="Arial" w:cs="Arial"/>
          <w:color w:val="00B050"/>
          <w:sz w:val="20"/>
          <w:szCs w:val="20"/>
        </w:rPr>
        <w:t xml:space="preserve">, which it may have been thought to resemble. </w:t>
      </w:r>
    </w:p>
    <w:p w14:paraId="1B67A5BF" w14:textId="0A510408" w:rsidR="00E63FAA" w:rsidRPr="00E63FAA" w:rsidRDefault="00E63FAA" w:rsidP="00E63FAA">
      <w:pPr>
        <w:rPr>
          <w:rFonts w:ascii="Arial" w:hAnsi="Arial" w:cs="Arial"/>
          <w:color w:val="00B050"/>
          <w:sz w:val="20"/>
          <w:szCs w:val="20"/>
        </w:rPr>
      </w:pPr>
      <w:r w:rsidRPr="00E63FAA">
        <w:rPr>
          <w:rFonts w:ascii="Arial" w:hAnsi="Arial" w:cs="Arial"/>
          <w:color w:val="00B050"/>
          <w:sz w:val="20"/>
          <w:szCs w:val="20"/>
          <w:shd w:val="clear" w:color="auto" w:fill="FFFFFF"/>
        </w:rPr>
        <w:t>The meaning of tulips is generally perfect love. Like many flowers, different colo</w:t>
      </w:r>
      <w:r w:rsidR="00F5556B" w:rsidRPr="00F5556B">
        <w:rPr>
          <w:rFonts w:ascii="Arial" w:hAnsi="Arial" w:cs="Arial"/>
          <w:color w:val="00B050"/>
          <w:sz w:val="20"/>
          <w:szCs w:val="20"/>
          <w:shd w:val="clear" w:color="auto" w:fill="FFFFFF"/>
        </w:rPr>
        <w:t>u</w:t>
      </w:r>
      <w:r w:rsidRPr="00E63FAA">
        <w:rPr>
          <w:rFonts w:ascii="Arial" w:hAnsi="Arial" w:cs="Arial"/>
          <w:color w:val="00B050"/>
          <w:sz w:val="20"/>
          <w:szCs w:val="20"/>
          <w:shd w:val="clear" w:color="auto" w:fill="FFFFFF"/>
        </w:rPr>
        <w:t>rs of tulips also often carry their own significance. Red tulips are most strongly associated with true love, while purple symboli</w:t>
      </w:r>
      <w:r w:rsidR="00F5556B">
        <w:rPr>
          <w:rFonts w:ascii="Arial" w:hAnsi="Arial" w:cs="Arial"/>
          <w:color w:val="00B050"/>
          <w:sz w:val="20"/>
          <w:szCs w:val="20"/>
          <w:shd w:val="clear" w:color="auto" w:fill="FFFFFF"/>
        </w:rPr>
        <w:t>s</w:t>
      </w:r>
      <w:r w:rsidRPr="00E63FAA">
        <w:rPr>
          <w:rFonts w:ascii="Arial" w:hAnsi="Arial" w:cs="Arial"/>
          <w:color w:val="00B050"/>
          <w:sz w:val="20"/>
          <w:szCs w:val="20"/>
          <w:shd w:val="clear" w:color="auto" w:fill="FFFFFF"/>
        </w:rPr>
        <w:t>es royalty. White tulips are used to claim worthiness or to send a message of forgiveness.</w:t>
      </w:r>
      <w:r w:rsidR="00F5556B" w:rsidRPr="00F5556B">
        <w:rPr>
          <w:rFonts w:ascii="Arial" w:hAnsi="Arial" w:cs="Arial"/>
          <w:color w:val="00B050"/>
          <w:sz w:val="20"/>
          <w:szCs w:val="20"/>
          <w:shd w:val="clear" w:color="auto" w:fill="FFFFFF"/>
        </w:rPr>
        <w:t xml:space="preserve"> </w:t>
      </w:r>
      <w:r w:rsidR="00F5556B" w:rsidRPr="00F5556B">
        <w:rPr>
          <w:rFonts w:ascii="Arial" w:hAnsi="Arial" w:cs="Arial"/>
          <w:color w:val="00B050"/>
          <w:sz w:val="20"/>
          <w:szCs w:val="20"/>
          <w:shd w:val="clear" w:color="auto" w:fill="FFFFFF"/>
        </w:rPr>
        <w:t>Yellow tulips used to symbolise unrequited love but now they have come to mean joy and cheerful thoughts.</w:t>
      </w:r>
      <w:r w:rsidR="00F5556B" w:rsidRPr="00F5556B">
        <w:rPr>
          <w:rFonts w:ascii="Arial" w:hAnsi="Arial" w:cs="Arial"/>
          <w:color w:val="00B050"/>
          <w:sz w:val="20"/>
          <w:szCs w:val="20"/>
          <w:shd w:val="clear" w:color="auto" w:fill="FFFFFF"/>
        </w:rPr>
        <w:t xml:space="preserve"> </w:t>
      </w:r>
      <w:r w:rsidR="00F5556B" w:rsidRPr="00F5556B">
        <w:rPr>
          <w:rFonts w:ascii="Arial" w:hAnsi="Arial" w:cs="Arial"/>
          <w:color w:val="00B050"/>
          <w:sz w:val="20"/>
          <w:szCs w:val="20"/>
          <w:shd w:val="clear" w:color="auto" w:fill="FFFFFF"/>
        </w:rPr>
        <w:t>Pink Tulips have a less intense meaning of love and are a more appropriate to gift for family and friends.</w:t>
      </w:r>
    </w:p>
    <w:p w14:paraId="2ACCA396" w14:textId="77777777" w:rsidR="00E63FAA" w:rsidRPr="00AD6CF3" w:rsidRDefault="00E63FAA" w:rsidP="00F46573">
      <w:pPr>
        <w:autoSpaceDE w:val="0"/>
        <w:autoSpaceDN w:val="0"/>
        <w:adjustRightInd w:val="0"/>
        <w:rPr>
          <w:rFonts w:ascii="Arial" w:hAnsi="Arial" w:cs="Arial"/>
          <w:sz w:val="20"/>
          <w:szCs w:val="20"/>
        </w:rPr>
      </w:pPr>
    </w:p>
    <w:p w14:paraId="0C989A3D" w14:textId="77777777" w:rsidR="00554EBF" w:rsidRPr="00AD6CF3" w:rsidRDefault="00554EBF" w:rsidP="00F46573">
      <w:pPr>
        <w:autoSpaceDE w:val="0"/>
        <w:autoSpaceDN w:val="0"/>
        <w:adjustRightInd w:val="0"/>
        <w:rPr>
          <w:rFonts w:ascii="Arial" w:hAnsi="Arial" w:cs="Arial"/>
          <w:sz w:val="20"/>
          <w:szCs w:val="20"/>
        </w:rPr>
      </w:pPr>
    </w:p>
    <w:p w14:paraId="21E4CCD6" w14:textId="203FEFA6" w:rsidR="002408E0" w:rsidRPr="00AD6CF3" w:rsidRDefault="002408E0" w:rsidP="00F46573">
      <w:pPr>
        <w:autoSpaceDE w:val="0"/>
        <w:autoSpaceDN w:val="0"/>
        <w:adjustRightInd w:val="0"/>
        <w:rPr>
          <w:rFonts w:ascii="Arial" w:hAnsi="Arial" w:cs="Arial"/>
          <w:sz w:val="20"/>
          <w:szCs w:val="20"/>
        </w:rPr>
      </w:pPr>
      <w:proofErr w:type="spellStart"/>
      <w:r w:rsidRPr="00AD6CF3">
        <w:rPr>
          <w:rFonts w:ascii="Arial" w:hAnsi="Arial" w:cs="Arial"/>
          <w:sz w:val="20"/>
          <w:szCs w:val="20"/>
        </w:rPr>
        <w:t>Taviraj</w:t>
      </w:r>
      <w:proofErr w:type="spellEnd"/>
      <w:r w:rsidRPr="00AD6CF3">
        <w:rPr>
          <w:rFonts w:ascii="Arial" w:hAnsi="Arial" w:cs="Arial"/>
          <w:sz w:val="20"/>
          <w:szCs w:val="20"/>
        </w:rPr>
        <w:t> </w:t>
      </w:r>
    </w:p>
    <w:p w14:paraId="176C02E8" w14:textId="77777777" w:rsidR="00B276FE" w:rsidRPr="00AD6CF3" w:rsidRDefault="00C62959" w:rsidP="00F46573">
      <w:pPr>
        <w:rPr>
          <w:rFonts w:ascii="Arial" w:hAnsi="Arial" w:cs="Arial"/>
          <w:sz w:val="20"/>
          <w:szCs w:val="20"/>
        </w:rPr>
      </w:pPr>
      <w:hyperlink r:id="rId32" w:history="1">
        <w:r w:rsidR="00B276FE" w:rsidRPr="00AD6CF3">
          <w:rPr>
            <w:rStyle w:val="Hyperlink"/>
            <w:rFonts w:ascii="Arial" w:hAnsi="Arial" w:cs="Arial"/>
            <w:sz w:val="20"/>
            <w:szCs w:val="20"/>
            <w:u w:val="none"/>
          </w:rPr>
          <w:t>https://fonts.google.com/specimen/Taviraj</w:t>
        </w:r>
      </w:hyperlink>
    </w:p>
    <w:p w14:paraId="3722470E" w14:textId="7B51E13E" w:rsidR="00B276FE" w:rsidRPr="00AD6CF3" w:rsidRDefault="00B276FE" w:rsidP="00F46573">
      <w:pPr>
        <w:shd w:val="clear" w:color="auto" w:fill="FFFFFF"/>
        <w:spacing w:before="225"/>
        <w:textAlignment w:val="baseline"/>
        <w:rPr>
          <w:rFonts w:ascii="Arial" w:hAnsi="Arial" w:cs="Arial"/>
          <w:sz w:val="20"/>
          <w:szCs w:val="20"/>
        </w:rPr>
      </w:pPr>
      <w:proofErr w:type="spellStart"/>
      <w:r w:rsidRPr="00AD6CF3">
        <w:rPr>
          <w:rFonts w:ascii="Arial" w:hAnsi="Arial" w:cs="Arial"/>
          <w:sz w:val="20"/>
          <w:szCs w:val="20"/>
        </w:rPr>
        <w:t>Taviraj</w:t>
      </w:r>
      <w:proofErr w:type="spellEnd"/>
      <w:r w:rsidRPr="00AD6CF3">
        <w:rPr>
          <w:rFonts w:ascii="Arial" w:hAnsi="Arial" w:cs="Arial"/>
          <w:sz w:val="20"/>
          <w:szCs w:val="20"/>
        </w:rPr>
        <w:t xml:space="preserve"> is a serif Latin and looped Thai typeface that has a wide structure that ensures readability and legibility. It is well-suited for formal usage. Thai letters have thick and thin strokes, similar to the Latin, together with rounded and airy looped terminals. </w:t>
      </w:r>
    </w:p>
    <w:p w14:paraId="34E28CAE" w14:textId="0F4556E8" w:rsidR="00B276FE" w:rsidRPr="00AD6CF3" w:rsidRDefault="00B276FE" w:rsidP="00F46573">
      <w:pPr>
        <w:shd w:val="clear" w:color="auto" w:fill="FFFFFF"/>
        <w:spacing w:before="225"/>
        <w:textAlignment w:val="baseline"/>
        <w:rPr>
          <w:rFonts w:ascii="Arial" w:hAnsi="Arial" w:cs="Arial"/>
          <w:sz w:val="20"/>
          <w:szCs w:val="20"/>
        </w:rPr>
      </w:pPr>
      <w:proofErr w:type="spellStart"/>
      <w:r w:rsidRPr="00AD6CF3">
        <w:rPr>
          <w:rFonts w:ascii="Arial" w:hAnsi="Arial" w:cs="Arial"/>
          <w:sz w:val="20"/>
          <w:szCs w:val="20"/>
        </w:rPr>
        <w:t>Taviraj</w:t>
      </w:r>
      <w:proofErr w:type="spellEnd"/>
      <w:r w:rsidRPr="00AD6CF3">
        <w:rPr>
          <w:rFonts w:ascii="Arial" w:hAnsi="Arial" w:cs="Arial"/>
          <w:sz w:val="20"/>
          <w:szCs w:val="20"/>
        </w:rPr>
        <w:t xml:space="preserve"> takes a specific approach when dealing with the thick and thin strokes of Thai glyphs. Other type designers of Thai fonts may like to use this approach as a reference.</w:t>
      </w:r>
    </w:p>
    <w:p w14:paraId="723BCDC5" w14:textId="67EBED92" w:rsidR="00B276FE" w:rsidRPr="00AD6CF3" w:rsidRDefault="00B276FE" w:rsidP="00F46573">
      <w:pPr>
        <w:shd w:val="clear" w:color="auto" w:fill="FFFFFF"/>
        <w:spacing w:before="225"/>
        <w:textAlignment w:val="baseline"/>
        <w:rPr>
          <w:rFonts w:ascii="Arial" w:hAnsi="Arial" w:cs="Arial"/>
          <w:sz w:val="20"/>
          <w:szCs w:val="20"/>
        </w:rPr>
      </w:pPr>
      <w:r w:rsidRPr="00AD6CF3">
        <w:rPr>
          <w:rFonts w:ascii="Arial" w:hAnsi="Arial" w:cs="Arial"/>
          <w:sz w:val="20"/>
          <w:szCs w:val="20"/>
        </w:rPr>
        <w:t xml:space="preserve">The </w:t>
      </w:r>
      <w:proofErr w:type="spellStart"/>
      <w:r w:rsidRPr="00AD6CF3">
        <w:rPr>
          <w:rFonts w:ascii="Arial" w:hAnsi="Arial" w:cs="Arial"/>
          <w:sz w:val="20"/>
          <w:szCs w:val="20"/>
        </w:rPr>
        <w:t>Taviraj</w:t>
      </w:r>
      <w:proofErr w:type="spellEnd"/>
      <w:r w:rsidRPr="00AD6CF3">
        <w:rPr>
          <w:rFonts w:ascii="Arial" w:hAnsi="Arial" w:cs="Arial"/>
          <w:sz w:val="20"/>
          <w:szCs w:val="20"/>
        </w:rPr>
        <w:t xml:space="preserve"> project is led by </w:t>
      </w:r>
      <w:proofErr w:type="spellStart"/>
      <w:r w:rsidRPr="00AD6CF3">
        <w:rPr>
          <w:rFonts w:ascii="Arial" w:hAnsi="Arial" w:cs="Arial"/>
          <w:sz w:val="20"/>
          <w:szCs w:val="20"/>
        </w:rPr>
        <w:t>Cadson</w:t>
      </w:r>
      <w:proofErr w:type="spellEnd"/>
      <w:r w:rsidRPr="00AD6CF3">
        <w:rPr>
          <w:rFonts w:ascii="Arial" w:hAnsi="Arial" w:cs="Arial"/>
          <w:sz w:val="20"/>
          <w:szCs w:val="20"/>
        </w:rPr>
        <w:t xml:space="preserve"> </w:t>
      </w:r>
      <w:proofErr w:type="spellStart"/>
      <w:r w:rsidRPr="00AD6CF3">
        <w:rPr>
          <w:rFonts w:ascii="Arial" w:hAnsi="Arial" w:cs="Arial"/>
          <w:sz w:val="20"/>
          <w:szCs w:val="20"/>
        </w:rPr>
        <w:t>Demak</w:t>
      </w:r>
      <w:proofErr w:type="spellEnd"/>
      <w:r w:rsidRPr="00AD6CF3">
        <w:rPr>
          <w:rFonts w:ascii="Arial" w:hAnsi="Arial" w:cs="Arial"/>
          <w:sz w:val="20"/>
          <w:szCs w:val="20"/>
        </w:rPr>
        <w:t xml:space="preserve">, a type foundry in Thailand. </w:t>
      </w:r>
    </w:p>
    <w:p w14:paraId="24BD75AA" w14:textId="77777777" w:rsidR="00554EBF" w:rsidRPr="00AD6CF3" w:rsidRDefault="00554EBF" w:rsidP="00F46573">
      <w:pPr>
        <w:autoSpaceDE w:val="0"/>
        <w:autoSpaceDN w:val="0"/>
        <w:adjustRightInd w:val="0"/>
        <w:rPr>
          <w:rFonts w:ascii="Arial" w:hAnsi="Arial" w:cs="Arial"/>
          <w:sz w:val="20"/>
          <w:szCs w:val="20"/>
        </w:rPr>
      </w:pPr>
    </w:p>
    <w:p w14:paraId="619300B0" w14:textId="5561D1E1"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href="https://fonts.googleapis.com/css?family=Taviraj&amp;display=swap"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26C0FA17" w14:textId="77777777" w:rsidR="00554EBF" w:rsidRPr="00AD6CF3" w:rsidRDefault="00554EBF" w:rsidP="00F46573">
      <w:pPr>
        <w:autoSpaceDE w:val="0"/>
        <w:autoSpaceDN w:val="0"/>
        <w:adjustRightInd w:val="0"/>
        <w:rPr>
          <w:rFonts w:ascii="Arial" w:hAnsi="Arial" w:cs="Arial"/>
          <w:sz w:val="20"/>
          <w:szCs w:val="20"/>
        </w:rPr>
      </w:pPr>
    </w:p>
    <w:p w14:paraId="5F8E3CB2" w14:textId="1357B4D5"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lastRenderedPageBreak/>
        <w:t>font-family: '</w:t>
      </w:r>
      <w:proofErr w:type="spellStart"/>
      <w:r w:rsidRPr="00AD6CF3">
        <w:rPr>
          <w:rFonts w:ascii="Arial" w:hAnsi="Arial" w:cs="Arial"/>
          <w:sz w:val="20"/>
          <w:szCs w:val="20"/>
        </w:rPr>
        <w:t>Taviraj</w:t>
      </w:r>
      <w:proofErr w:type="spellEnd"/>
      <w:r w:rsidRPr="00AD6CF3">
        <w:rPr>
          <w:rFonts w:ascii="Arial" w:hAnsi="Arial" w:cs="Arial"/>
          <w:sz w:val="20"/>
          <w:szCs w:val="20"/>
        </w:rPr>
        <w:t>', serif;</w:t>
      </w:r>
    </w:p>
    <w:p w14:paraId="43722F60"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3930FFE9" w14:textId="77777777" w:rsidR="00803569" w:rsidRPr="00AD6CF3" w:rsidRDefault="00803569" w:rsidP="00F46573">
      <w:pPr>
        <w:autoSpaceDE w:val="0"/>
        <w:autoSpaceDN w:val="0"/>
        <w:adjustRightInd w:val="0"/>
        <w:rPr>
          <w:rFonts w:ascii="Arial" w:hAnsi="Arial" w:cs="Arial"/>
          <w:sz w:val="20"/>
          <w:szCs w:val="20"/>
        </w:rPr>
      </w:pPr>
    </w:p>
    <w:p w14:paraId="285AF6DC" w14:textId="163A981E" w:rsidR="002408E0" w:rsidRPr="004E21CE" w:rsidRDefault="002408E0" w:rsidP="00F46573">
      <w:pPr>
        <w:autoSpaceDE w:val="0"/>
        <w:autoSpaceDN w:val="0"/>
        <w:adjustRightInd w:val="0"/>
        <w:rPr>
          <w:rFonts w:ascii="Arial" w:hAnsi="Arial" w:cs="Arial"/>
          <w:color w:val="00B050"/>
          <w:sz w:val="20"/>
          <w:szCs w:val="20"/>
        </w:rPr>
      </w:pPr>
      <w:r w:rsidRPr="004E21CE">
        <w:rPr>
          <w:rFonts w:ascii="Arial" w:hAnsi="Arial" w:cs="Arial"/>
          <w:color w:val="00B050"/>
          <w:sz w:val="20"/>
          <w:szCs w:val="20"/>
        </w:rPr>
        <w:t>Ursinia</w:t>
      </w:r>
    </w:p>
    <w:p w14:paraId="60EA85A5" w14:textId="20160779" w:rsidR="00F5556B" w:rsidRPr="004E21CE" w:rsidRDefault="00F5556B" w:rsidP="00F46573">
      <w:pPr>
        <w:autoSpaceDE w:val="0"/>
        <w:autoSpaceDN w:val="0"/>
        <w:adjustRightInd w:val="0"/>
        <w:rPr>
          <w:rFonts w:ascii="Arial" w:hAnsi="Arial" w:cs="Arial"/>
          <w:color w:val="00B050"/>
          <w:sz w:val="20"/>
          <w:szCs w:val="20"/>
        </w:rPr>
      </w:pPr>
    </w:p>
    <w:p w14:paraId="2FBADD6F" w14:textId="77777777" w:rsidR="004E21CE" w:rsidRPr="004E21CE" w:rsidRDefault="00F5556B" w:rsidP="004E21CE">
      <w:r w:rsidRPr="004E21CE">
        <w:rPr>
          <w:rFonts w:ascii="Arial" w:hAnsi="Arial" w:cs="Arial"/>
          <w:color w:val="00B050"/>
          <w:sz w:val="20"/>
          <w:szCs w:val="20"/>
        </w:rPr>
        <w:t>Ursinia</w:t>
      </w:r>
      <w:r w:rsidRPr="00F5556B">
        <w:rPr>
          <w:rFonts w:ascii="Arial" w:hAnsi="Arial" w:cs="Arial"/>
          <w:color w:val="00B050"/>
          <w:sz w:val="20"/>
          <w:szCs w:val="20"/>
        </w:rPr>
        <w:t xml:space="preserve"> is a beautiful, spring-flowering annual, with large, orange-yellow daisy flowers, with dark rings around their centres and delicate lacy foliage.</w:t>
      </w:r>
      <w:r w:rsidR="004E21CE" w:rsidRPr="004E21CE">
        <w:rPr>
          <w:rFonts w:ascii="Arial" w:hAnsi="Arial" w:cs="Arial"/>
          <w:color w:val="00B050"/>
          <w:sz w:val="20"/>
          <w:szCs w:val="20"/>
        </w:rPr>
        <w:t xml:space="preserve"> The ursinia is also know as the</w:t>
      </w:r>
      <w:r w:rsidR="004E21CE" w:rsidRPr="004E21CE">
        <w:rPr>
          <w:rFonts w:ascii="Arial" w:hAnsi="Arial" w:cs="Arial"/>
          <w:color w:val="00B050"/>
          <w:sz w:val="20"/>
          <w:szCs w:val="20"/>
          <w:shd w:val="clear" w:color="auto" w:fill="FFFFFF"/>
        </w:rPr>
        <w:t> Orange African Daisy</w:t>
      </w:r>
      <w:r w:rsidR="004E21CE" w:rsidRPr="004E21CE">
        <w:rPr>
          <w:rFonts w:ascii="Arial" w:hAnsi="Arial" w:cs="Arial"/>
          <w:color w:val="00B050"/>
          <w:sz w:val="20"/>
          <w:szCs w:val="20"/>
          <w:shd w:val="clear" w:color="auto" w:fill="FFFFFF"/>
        </w:rPr>
        <w:t>.</w:t>
      </w:r>
      <w:r w:rsidR="004E21CE">
        <w:rPr>
          <w:rFonts w:ascii="Arial" w:hAnsi="Arial" w:cs="Arial"/>
          <w:color w:val="00B050"/>
          <w:sz w:val="20"/>
          <w:szCs w:val="20"/>
          <w:shd w:val="clear" w:color="auto" w:fill="FFFFFF"/>
        </w:rPr>
        <w:t xml:space="preserve"> </w:t>
      </w:r>
      <w:r w:rsidR="004E21CE" w:rsidRPr="00A97C79">
        <w:rPr>
          <w:rFonts w:ascii="Arial" w:hAnsi="Arial" w:cs="Arial"/>
          <w:color w:val="00B050"/>
          <w:sz w:val="20"/>
          <w:szCs w:val="20"/>
          <w:shd w:val="clear" w:color="auto" w:fill="FFFFFF"/>
        </w:rPr>
        <w:t>Ursinia is popular for its daisy-like, showy flowers that bloom all season long.</w:t>
      </w:r>
    </w:p>
    <w:p w14:paraId="473C3CFD" w14:textId="7E1D5E7B" w:rsidR="00F5556B" w:rsidRDefault="00F5556B" w:rsidP="00F5556B">
      <w:pPr>
        <w:rPr>
          <w:rFonts w:ascii="Arial" w:hAnsi="Arial" w:cs="Arial"/>
          <w:color w:val="00B050"/>
          <w:sz w:val="20"/>
          <w:szCs w:val="20"/>
        </w:rPr>
      </w:pPr>
    </w:p>
    <w:p w14:paraId="5817DF8C" w14:textId="06B794A9" w:rsidR="00A97C79" w:rsidRPr="00A97C79" w:rsidRDefault="00A97C79" w:rsidP="00A97C79">
      <w:pPr>
        <w:rPr>
          <w:rFonts w:ascii="Arial" w:hAnsi="Arial" w:cs="Arial"/>
          <w:color w:val="00B050"/>
          <w:sz w:val="20"/>
          <w:szCs w:val="20"/>
        </w:rPr>
      </w:pPr>
      <w:r w:rsidRPr="00A97C79">
        <w:rPr>
          <w:rFonts w:ascii="Arial" w:hAnsi="Arial" w:cs="Arial"/>
          <w:color w:val="00B050"/>
          <w:sz w:val="20"/>
          <w:szCs w:val="20"/>
          <w:shd w:val="clear" w:color="auto" w:fill="FFFFFF"/>
        </w:rPr>
        <w:t>Research</w:t>
      </w:r>
      <w:r w:rsidRPr="00A97C79">
        <w:rPr>
          <w:rFonts w:ascii="Arial" w:hAnsi="Arial" w:cs="Arial"/>
          <w:color w:val="00B050"/>
          <w:sz w:val="20"/>
          <w:szCs w:val="20"/>
          <w:shd w:val="clear" w:color="auto" w:fill="FFFFFF"/>
        </w:rPr>
        <w:t xml:space="preserve"> shows that Ursinia</w:t>
      </w:r>
      <w:r w:rsidRPr="00A97C79">
        <w:rPr>
          <w:rFonts w:ascii="Arial" w:hAnsi="Arial" w:cs="Arial"/>
          <w:color w:val="00B050"/>
          <w:sz w:val="20"/>
          <w:szCs w:val="20"/>
          <w:shd w:val="clear" w:color="auto" w:fill="FFFFFF"/>
        </w:rPr>
        <w:t xml:space="preserve"> flower</w:t>
      </w:r>
      <w:r w:rsidRPr="00A97C79">
        <w:rPr>
          <w:rFonts w:ascii="Arial" w:hAnsi="Arial" w:cs="Arial"/>
          <w:color w:val="00B050"/>
          <w:sz w:val="20"/>
          <w:szCs w:val="20"/>
          <w:shd w:val="clear" w:color="auto" w:fill="FFFFFF"/>
        </w:rPr>
        <w:t>s</w:t>
      </w:r>
      <w:r w:rsidRPr="00A97C79">
        <w:rPr>
          <w:rFonts w:ascii="Arial" w:hAnsi="Arial" w:cs="Arial"/>
          <w:color w:val="00B050"/>
          <w:sz w:val="20"/>
          <w:szCs w:val="20"/>
          <w:shd w:val="clear" w:color="auto" w:fill="FFFFFF"/>
        </w:rPr>
        <w:t xml:space="preserve"> </w:t>
      </w:r>
      <w:r w:rsidRPr="00A97C79">
        <w:rPr>
          <w:rFonts w:ascii="Arial" w:hAnsi="Arial" w:cs="Arial"/>
          <w:color w:val="00B050"/>
          <w:sz w:val="20"/>
          <w:szCs w:val="20"/>
          <w:shd w:val="clear" w:color="auto" w:fill="FFFFFF"/>
        </w:rPr>
        <w:t>use a trick of physics, an optical effect to attract the pollinators such as bees.</w:t>
      </w:r>
      <w:r w:rsidRPr="00A97C79">
        <w:rPr>
          <w:rFonts w:ascii="Arial" w:hAnsi="Arial" w:cs="Arial"/>
          <w:color w:val="00B050"/>
          <w:sz w:val="20"/>
          <w:szCs w:val="20"/>
          <w:shd w:val="clear" w:color="auto" w:fill="FFFFFF"/>
        </w:rPr>
        <w:t xml:space="preserve"> </w:t>
      </w:r>
      <w:r w:rsidRPr="00A97C79">
        <w:rPr>
          <w:rFonts w:ascii="Arial" w:hAnsi="Arial" w:cs="Arial"/>
          <w:color w:val="00B050"/>
          <w:sz w:val="20"/>
          <w:szCs w:val="20"/>
          <w:shd w:val="clear" w:color="auto" w:fill="FFFFFF"/>
        </w:rPr>
        <w:t>Bees have a preference to the colo</w:t>
      </w:r>
      <w:r w:rsidRPr="00A97C79">
        <w:rPr>
          <w:rFonts w:ascii="Arial" w:hAnsi="Arial" w:cs="Arial"/>
          <w:color w:val="00B050"/>
          <w:sz w:val="20"/>
          <w:szCs w:val="20"/>
          <w:shd w:val="clear" w:color="auto" w:fill="FFFFFF"/>
        </w:rPr>
        <w:t>u</w:t>
      </w:r>
      <w:r w:rsidRPr="00A97C79">
        <w:rPr>
          <w:rFonts w:ascii="Arial" w:hAnsi="Arial" w:cs="Arial"/>
          <w:color w:val="00B050"/>
          <w:sz w:val="20"/>
          <w:szCs w:val="20"/>
          <w:shd w:val="clear" w:color="auto" w:fill="FFFFFF"/>
        </w:rPr>
        <w:t>r blue, but it’s hard for plants to make that colo</w:t>
      </w:r>
      <w:r w:rsidRPr="00A97C79">
        <w:rPr>
          <w:rFonts w:ascii="Arial" w:hAnsi="Arial" w:cs="Arial"/>
          <w:color w:val="00B050"/>
          <w:sz w:val="20"/>
          <w:szCs w:val="20"/>
          <w:shd w:val="clear" w:color="auto" w:fill="FFFFFF"/>
        </w:rPr>
        <w:t>u</w:t>
      </w:r>
      <w:r w:rsidRPr="00A97C79">
        <w:rPr>
          <w:rFonts w:ascii="Arial" w:hAnsi="Arial" w:cs="Arial"/>
          <w:color w:val="00B050"/>
          <w:sz w:val="20"/>
          <w:szCs w:val="20"/>
          <w:shd w:val="clear" w:color="auto" w:fill="FFFFFF"/>
        </w:rPr>
        <w:t>r in their petals so they produce ethereal halos of blue light around their petals, visible to bees.</w:t>
      </w:r>
    </w:p>
    <w:p w14:paraId="47BE91E3" w14:textId="77777777" w:rsidR="00A97C79" w:rsidRPr="00F5556B" w:rsidRDefault="00A97C79" w:rsidP="00F5556B">
      <w:pPr>
        <w:rPr>
          <w:color w:val="00B050"/>
        </w:rPr>
      </w:pPr>
    </w:p>
    <w:p w14:paraId="460DB08B" w14:textId="77777777" w:rsidR="00F5556B" w:rsidRPr="00F5556B" w:rsidRDefault="00F5556B" w:rsidP="00F5556B">
      <w:pPr>
        <w:rPr>
          <w:rFonts w:ascii="Arial" w:hAnsi="Arial" w:cs="Arial"/>
          <w:color w:val="00B050"/>
          <w:sz w:val="20"/>
          <w:szCs w:val="20"/>
        </w:rPr>
      </w:pPr>
      <w:r w:rsidRPr="00F5556B">
        <w:rPr>
          <w:rFonts w:ascii="Arial" w:hAnsi="Arial" w:cs="Arial"/>
          <w:color w:val="00B050"/>
          <w:sz w:val="20"/>
          <w:szCs w:val="20"/>
          <w:shd w:val="clear" w:color="auto" w:fill="FFFFFF"/>
        </w:rPr>
        <w:t>Ursinia is a symbol of innocent love.</w:t>
      </w:r>
    </w:p>
    <w:p w14:paraId="61E228E2" w14:textId="77777777" w:rsidR="00F5556B" w:rsidRPr="00AD6CF3" w:rsidRDefault="00F5556B" w:rsidP="00F46573">
      <w:pPr>
        <w:autoSpaceDE w:val="0"/>
        <w:autoSpaceDN w:val="0"/>
        <w:adjustRightInd w:val="0"/>
        <w:rPr>
          <w:rFonts w:ascii="Arial" w:hAnsi="Arial" w:cs="Arial"/>
          <w:sz w:val="20"/>
          <w:szCs w:val="20"/>
        </w:rPr>
      </w:pPr>
    </w:p>
    <w:p w14:paraId="356B5252" w14:textId="77777777" w:rsidR="00554EBF" w:rsidRPr="00AD6CF3" w:rsidRDefault="00554EBF" w:rsidP="00F46573">
      <w:pPr>
        <w:autoSpaceDE w:val="0"/>
        <w:autoSpaceDN w:val="0"/>
        <w:adjustRightInd w:val="0"/>
        <w:rPr>
          <w:rFonts w:ascii="Arial" w:hAnsi="Arial" w:cs="Arial"/>
          <w:sz w:val="20"/>
          <w:szCs w:val="20"/>
        </w:rPr>
      </w:pPr>
    </w:p>
    <w:p w14:paraId="44BD0C65" w14:textId="7ECDBA26"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Unna </w:t>
      </w:r>
    </w:p>
    <w:p w14:paraId="64987E9C" w14:textId="77777777" w:rsidR="00B276FE" w:rsidRPr="00AD6CF3" w:rsidRDefault="00C62959" w:rsidP="00F46573">
      <w:pPr>
        <w:rPr>
          <w:rFonts w:ascii="Arial" w:hAnsi="Arial" w:cs="Arial"/>
          <w:sz w:val="20"/>
          <w:szCs w:val="20"/>
        </w:rPr>
      </w:pPr>
      <w:hyperlink r:id="rId33" w:history="1">
        <w:r w:rsidR="00B276FE" w:rsidRPr="00AD6CF3">
          <w:rPr>
            <w:rStyle w:val="Hyperlink"/>
            <w:rFonts w:ascii="Arial" w:hAnsi="Arial" w:cs="Arial"/>
            <w:sz w:val="20"/>
            <w:szCs w:val="20"/>
            <w:u w:val="none"/>
          </w:rPr>
          <w:t>https://fonts.google.com/specimen/Unna</w:t>
        </w:r>
      </w:hyperlink>
    </w:p>
    <w:p w14:paraId="064F2D4E" w14:textId="493E1065" w:rsidR="00554EBF" w:rsidRPr="00AD6CF3" w:rsidRDefault="00554EBF" w:rsidP="00F46573">
      <w:pPr>
        <w:autoSpaceDE w:val="0"/>
        <w:autoSpaceDN w:val="0"/>
        <w:adjustRightInd w:val="0"/>
        <w:rPr>
          <w:rFonts w:ascii="Arial" w:hAnsi="Arial" w:cs="Arial"/>
          <w:sz w:val="20"/>
          <w:szCs w:val="20"/>
        </w:rPr>
      </w:pPr>
    </w:p>
    <w:p w14:paraId="6A4D9016" w14:textId="77777777" w:rsidR="00B276FE" w:rsidRPr="00AD6CF3" w:rsidRDefault="00B276FE" w:rsidP="00F46573">
      <w:pPr>
        <w:rPr>
          <w:rFonts w:ascii="Arial" w:hAnsi="Arial" w:cs="Arial"/>
          <w:sz w:val="20"/>
          <w:szCs w:val="20"/>
        </w:rPr>
      </w:pPr>
      <w:r w:rsidRPr="00AD6CF3">
        <w:rPr>
          <w:rFonts w:ascii="Arial" w:hAnsi="Arial" w:cs="Arial"/>
          <w:sz w:val="20"/>
          <w:szCs w:val="20"/>
          <w:shd w:val="clear" w:color="auto" w:fill="FFFFFF"/>
        </w:rPr>
        <w:t xml:space="preserve">Unna has a soft look that is expressed through </w:t>
      </w:r>
      <w:proofErr w:type="spellStart"/>
      <w:r w:rsidRPr="00AD6CF3">
        <w:rPr>
          <w:rFonts w:ascii="Arial" w:hAnsi="Arial" w:cs="Arial"/>
          <w:sz w:val="20"/>
          <w:szCs w:val="20"/>
          <w:shd w:val="clear" w:color="auto" w:fill="FFFFFF"/>
        </w:rPr>
        <w:t>delicated</w:t>
      </w:r>
      <w:proofErr w:type="spellEnd"/>
      <w:r w:rsidRPr="00AD6CF3">
        <w:rPr>
          <w:rFonts w:ascii="Arial" w:hAnsi="Arial" w:cs="Arial"/>
          <w:sz w:val="20"/>
          <w:szCs w:val="20"/>
          <w:shd w:val="clear" w:color="auto" w:fill="FFFFFF"/>
        </w:rPr>
        <w:t xml:space="preserve"> serifs and strong stems, thus accentuating the typical neoclassical vertical texture. The type designer, Jorge de </w:t>
      </w:r>
      <w:proofErr w:type="spellStart"/>
      <w:r w:rsidRPr="00AD6CF3">
        <w:rPr>
          <w:rFonts w:ascii="Arial" w:hAnsi="Arial" w:cs="Arial"/>
          <w:sz w:val="20"/>
          <w:szCs w:val="20"/>
          <w:shd w:val="clear" w:color="auto" w:fill="FFFFFF"/>
        </w:rPr>
        <w:t>Buen</w:t>
      </w:r>
      <w:proofErr w:type="spellEnd"/>
      <w:r w:rsidRPr="00AD6CF3">
        <w:rPr>
          <w:rFonts w:ascii="Arial" w:hAnsi="Arial" w:cs="Arial"/>
          <w:sz w:val="20"/>
          <w:szCs w:val="20"/>
          <w:shd w:val="clear" w:color="auto" w:fill="FFFFFF"/>
        </w:rPr>
        <w:t>, was inspired to name this design with the surname of his mother.</w:t>
      </w:r>
    </w:p>
    <w:p w14:paraId="6D07D7D8" w14:textId="77777777" w:rsidR="00B276FE" w:rsidRPr="00AD6CF3" w:rsidRDefault="00B276FE" w:rsidP="00F46573">
      <w:pPr>
        <w:autoSpaceDE w:val="0"/>
        <w:autoSpaceDN w:val="0"/>
        <w:adjustRightInd w:val="0"/>
        <w:rPr>
          <w:rFonts w:ascii="Arial" w:hAnsi="Arial" w:cs="Arial"/>
          <w:sz w:val="20"/>
          <w:szCs w:val="20"/>
        </w:rPr>
      </w:pPr>
    </w:p>
    <w:p w14:paraId="23915A8E" w14:textId="7141D9D8"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w:t>
      </w:r>
      <w:proofErr w:type="spellStart"/>
      <w:r w:rsidRPr="00AD6CF3">
        <w:rPr>
          <w:rFonts w:ascii="Arial" w:hAnsi="Arial" w:cs="Arial"/>
          <w:sz w:val="20"/>
          <w:szCs w:val="20"/>
        </w:rPr>
        <w:t>href</w:t>
      </w:r>
      <w:proofErr w:type="spellEnd"/>
      <w:r w:rsidRPr="00AD6CF3">
        <w:rPr>
          <w:rFonts w:ascii="Arial" w:hAnsi="Arial" w:cs="Arial"/>
          <w:sz w:val="20"/>
          <w:szCs w:val="20"/>
        </w:rPr>
        <w:t>="https://fonts.googleapis.com/</w:t>
      </w:r>
      <w:proofErr w:type="spellStart"/>
      <w:r w:rsidRPr="00AD6CF3">
        <w:rPr>
          <w:rFonts w:ascii="Arial" w:hAnsi="Arial" w:cs="Arial"/>
          <w:sz w:val="20"/>
          <w:szCs w:val="20"/>
        </w:rPr>
        <w:t>css?family</w:t>
      </w:r>
      <w:proofErr w:type="spellEnd"/>
      <w:r w:rsidRPr="00AD6CF3">
        <w:rPr>
          <w:rFonts w:ascii="Arial" w:hAnsi="Arial" w:cs="Arial"/>
          <w:sz w:val="20"/>
          <w:szCs w:val="20"/>
        </w:rPr>
        <w:t>=</w:t>
      </w:r>
      <w:proofErr w:type="spellStart"/>
      <w:r w:rsidRPr="00AD6CF3">
        <w:rPr>
          <w:rFonts w:ascii="Arial" w:hAnsi="Arial" w:cs="Arial"/>
          <w:sz w:val="20"/>
          <w:szCs w:val="20"/>
        </w:rPr>
        <w:t>Unna&amp;display</w:t>
      </w:r>
      <w:proofErr w:type="spellEnd"/>
      <w:r w:rsidRPr="00AD6CF3">
        <w:rPr>
          <w:rFonts w:ascii="Arial" w:hAnsi="Arial" w:cs="Arial"/>
          <w:sz w:val="20"/>
          <w:szCs w:val="20"/>
        </w:rPr>
        <w:t xml:space="preserve">=swap"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0F22B1F6" w14:textId="77777777" w:rsidR="00554EBF" w:rsidRPr="00AD6CF3" w:rsidRDefault="00554EBF" w:rsidP="00F46573">
      <w:pPr>
        <w:autoSpaceDE w:val="0"/>
        <w:autoSpaceDN w:val="0"/>
        <w:adjustRightInd w:val="0"/>
        <w:rPr>
          <w:rFonts w:ascii="Arial" w:hAnsi="Arial" w:cs="Arial"/>
          <w:sz w:val="20"/>
          <w:szCs w:val="20"/>
        </w:rPr>
      </w:pPr>
    </w:p>
    <w:p w14:paraId="1A4BC797" w14:textId="2689CA4D"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'Unna', serif;</w:t>
      </w:r>
    </w:p>
    <w:p w14:paraId="32C2D49D"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53C474D4" w14:textId="77777777" w:rsidR="00554EBF" w:rsidRPr="00AD6CF3" w:rsidRDefault="00554EBF" w:rsidP="00F46573">
      <w:pPr>
        <w:autoSpaceDE w:val="0"/>
        <w:autoSpaceDN w:val="0"/>
        <w:adjustRightInd w:val="0"/>
        <w:ind w:left="1080"/>
        <w:rPr>
          <w:rFonts w:ascii="Arial" w:hAnsi="Arial" w:cs="Arial"/>
          <w:sz w:val="20"/>
          <w:szCs w:val="20"/>
        </w:rPr>
      </w:pPr>
    </w:p>
    <w:p w14:paraId="4652ABBB" w14:textId="1DEE43F0" w:rsidR="002408E0" w:rsidRPr="00C841E7" w:rsidRDefault="002408E0" w:rsidP="00F46573">
      <w:pPr>
        <w:autoSpaceDE w:val="0"/>
        <w:autoSpaceDN w:val="0"/>
        <w:adjustRightInd w:val="0"/>
        <w:rPr>
          <w:rFonts w:ascii="Arial" w:hAnsi="Arial" w:cs="Arial"/>
          <w:color w:val="00B050"/>
          <w:sz w:val="20"/>
          <w:szCs w:val="20"/>
        </w:rPr>
      </w:pPr>
      <w:r w:rsidRPr="00C841E7">
        <w:rPr>
          <w:rFonts w:ascii="Arial" w:hAnsi="Arial" w:cs="Arial"/>
          <w:color w:val="00B050"/>
          <w:sz w:val="20"/>
          <w:szCs w:val="20"/>
        </w:rPr>
        <w:t>Vinca Minor</w:t>
      </w:r>
    </w:p>
    <w:p w14:paraId="58B10B2E" w14:textId="1B06B802" w:rsidR="00A97C79" w:rsidRPr="00C841E7" w:rsidRDefault="00A97C79" w:rsidP="00F46573">
      <w:pPr>
        <w:autoSpaceDE w:val="0"/>
        <w:autoSpaceDN w:val="0"/>
        <w:adjustRightInd w:val="0"/>
        <w:rPr>
          <w:rFonts w:ascii="Arial" w:hAnsi="Arial" w:cs="Arial"/>
          <w:color w:val="00B050"/>
          <w:sz w:val="20"/>
          <w:szCs w:val="20"/>
        </w:rPr>
      </w:pPr>
    </w:p>
    <w:p w14:paraId="5C3F312F" w14:textId="77777777" w:rsidR="00C841E7" w:rsidRPr="00C841E7" w:rsidRDefault="00A97C79" w:rsidP="00C841E7">
      <w:pPr>
        <w:rPr>
          <w:rFonts w:ascii="Arial" w:hAnsi="Arial" w:cs="Arial"/>
          <w:color w:val="00B050"/>
          <w:sz w:val="20"/>
          <w:szCs w:val="20"/>
        </w:rPr>
      </w:pPr>
      <w:r w:rsidRPr="00C841E7">
        <w:rPr>
          <w:rFonts w:ascii="Arial" w:hAnsi="Arial" w:cs="Arial"/>
          <w:color w:val="00B050"/>
          <w:sz w:val="20"/>
          <w:szCs w:val="20"/>
          <w:shd w:val="clear" w:color="auto" w:fill="FFFFFF"/>
        </w:rPr>
        <w:t>Vinca minor, the “dwarf periwinkle”, is one of the groundcovers. In general, however, the plant is also referred to as “lesser periwinkle” or “myrtle”. With its long stolons it covers even large areas and forms beautiful, blue-violet flowers.</w:t>
      </w:r>
      <w:r w:rsidR="00C841E7" w:rsidRPr="00C841E7">
        <w:rPr>
          <w:rFonts w:ascii="Arial" w:hAnsi="Arial" w:cs="Arial"/>
          <w:color w:val="00B050"/>
          <w:sz w:val="20"/>
          <w:szCs w:val="20"/>
          <w:shd w:val="clear" w:color="auto" w:fill="FFFFFF"/>
        </w:rPr>
        <w:t xml:space="preserve"> </w:t>
      </w:r>
      <w:r w:rsidR="00C841E7" w:rsidRPr="00C841E7">
        <w:rPr>
          <w:rFonts w:ascii="Arial" w:hAnsi="Arial" w:cs="Arial"/>
          <w:color w:val="00B050"/>
          <w:sz w:val="20"/>
          <w:szCs w:val="20"/>
          <w:shd w:val="clear" w:color="auto" w:fill="FFFFFF"/>
        </w:rPr>
        <w:t xml:space="preserve">The plant is not only available in </w:t>
      </w:r>
      <w:proofErr w:type="gramStart"/>
      <w:r w:rsidR="00C841E7" w:rsidRPr="00C841E7">
        <w:rPr>
          <w:rFonts w:ascii="Arial" w:hAnsi="Arial" w:cs="Arial"/>
          <w:color w:val="00B050"/>
          <w:sz w:val="20"/>
          <w:szCs w:val="20"/>
          <w:shd w:val="clear" w:color="auto" w:fill="FFFFFF"/>
        </w:rPr>
        <w:t>blue-violet</w:t>
      </w:r>
      <w:proofErr w:type="gramEnd"/>
      <w:r w:rsidR="00C841E7" w:rsidRPr="00C841E7">
        <w:rPr>
          <w:rFonts w:ascii="Arial" w:hAnsi="Arial" w:cs="Arial"/>
          <w:color w:val="00B050"/>
          <w:sz w:val="20"/>
          <w:szCs w:val="20"/>
          <w:shd w:val="clear" w:color="auto" w:fill="FFFFFF"/>
        </w:rPr>
        <w:t>, but also in many other colours.</w:t>
      </w:r>
    </w:p>
    <w:p w14:paraId="55951808" w14:textId="1797469C" w:rsidR="00A97C79" w:rsidRPr="00C841E7" w:rsidRDefault="00A97C79" w:rsidP="00A97C79">
      <w:pPr>
        <w:rPr>
          <w:rFonts w:ascii="Arial" w:hAnsi="Arial" w:cs="Arial"/>
          <w:color w:val="00B050"/>
          <w:sz w:val="20"/>
          <w:szCs w:val="20"/>
        </w:rPr>
      </w:pPr>
    </w:p>
    <w:p w14:paraId="6BCDE576" w14:textId="6F88EADE" w:rsidR="00A97C79" w:rsidRDefault="00C841E7" w:rsidP="00C21DF6">
      <w:pPr>
        <w:rPr>
          <w:rFonts w:ascii="Arial" w:hAnsi="Arial" w:cs="Arial"/>
          <w:color w:val="00B050"/>
          <w:sz w:val="20"/>
          <w:szCs w:val="20"/>
        </w:rPr>
      </w:pPr>
      <w:r w:rsidRPr="00C841E7">
        <w:rPr>
          <w:rFonts w:ascii="Arial" w:hAnsi="Arial" w:cs="Arial"/>
          <w:color w:val="00B050"/>
          <w:sz w:val="20"/>
          <w:szCs w:val="20"/>
          <w:shd w:val="clear" w:color="auto" w:fill="FFFFFF"/>
        </w:rPr>
        <w:t>Victorian flower language users assigned it the meaning of a beautifully blossoming friendship. It also means sharing the recollection of a pleasant memory from the past. In the Ukraine, it's tied to folklore about love that lasts through the eternity.</w:t>
      </w:r>
    </w:p>
    <w:p w14:paraId="72A73AB6" w14:textId="77777777" w:rsidR="00C21DF6" w:rsidRPr="00C21DF6" w:rsidRDefault="00C21DF6" w:rsidP="00C21DF6">
      <w:pPr>
        <w:rPr>
          <w:rFonts w:ascii="Arial" w:hAnsi="Arial" w:cs="Arial"/>
          <w:color w:val="00B050"/>
          <w:sz w:val="20"/>
          <w:szCs w:val="20"/>
        </w:rPr>
      </w:pPr>
    </w:p>
    <w:p w14:paraId="3ECF8CBA" w14:textId="77777777" w:rsidR="00554EBF" w:rsidRPr="00AD6CF3" w:rsidRDefault="00554EBF" w:rsidP="00F46573">
      <w:pPr>
        <w:autoSpaceDE w:val="0"/>
        <w:autoSpaceDN w:val="0"/>
        <w:adjustRightInd w:val="0"/>
        <w:rPr>
          <w:rFonts w:ascii="Arial" w:hAnsi="Arial" w:cs="Arial"/>
          <w:sz w:val="20"/>
          <w:szCs w:val="20"/>
        </w:rPr>
      </w:pPr>
    </w:p>
    <w:p w14:paraId="6C9304B1" w14:textId="04F9C1CA" w:rsidR="002408E0" w:rsidRPr="00AD6CF3" w:rsidRDefault="002408E0" w:rsidP="00F46573">
      <w:pPr>
        <w:autoSpaceDE w:val="0"/>
        <w:autoSpaceDN w:val="0"/>
        <w:adjustRightInd w:val="0"/>
        <w:rPr>
          <w:rFonts w:ascii="Arial" w:hAnsi="Arial" w:cs="Arial"/>
          <w:sz w:val="20"/>
          <w:szCs w:val="20"/>
        </w:rPr>
      </w:pPr>
      <w:proofErr w:type="spellStart"/>
      <w:r w:rsidRPr="00AD6CF3">
        <w:rPr>
          <w:rFonts w:ascii="Arial" w:hAnsi="Arial" w:cs="Arial"/>
          <w:sz w:val="20"/>
          <w:szCs w:val="20"/>
        </w:rPr>
        <w:t>Vidaloka</w:t>
      </w:r>
      <w:proofErr w:type="spellEnd"/>
      <w:r w:rsidRPr="00AD6CF3">
        <w:rPr>
          <w:rFonts w:ascii="Arial" w:hAnsi="Arial" w:cs="Arial"/>
          <w:sz w:val="20"/>
          <w:szCs w:val="20"/>
        </w:rPr>
        <w:t> </w:t>
      </w:r>
    </w:p>
    <w:p w14:paraId="10E693E9" w14:textId="77777777" w:rsidR="00B276FE" w:rsidRPr="00AD6CF3" w:rsidRDefault="00C62959" w:rsidP="00F46573">
      <w:pPr>
        <w:rPr>
          <w:rFonts w:ascii="Arial" w:hAnsi="Arial" w:cs="Arial"/>
          <w:sz w:val="20"/>
          <w:szCs w:val="20"/>
        </w:rPr>
      </w:pPr>
      <w:hyperlink r:id="rId34" w:history="1">
        <w:r w:rsidR="00B276FE" w:rsidRPr="00AD6CF3">
          <w:rPr>
            <w:rStyle w:val="Hyperlink"/>
            <w:rFonts w:ascii="Arial" w:hAnsi="Arial" w:cs="Arial"/>
            <w:sz w:val="20"/>
            <w:szCs w:val="20"/>
            <w:u w:val="none"/>
          </w:rPr>
          <w:t>https://fonts.google.com/specimen/Vidaloka</w:t>
        </w:r>
      </w:hyperlink>
    </w:p>
    <w:p w14:paraId="7C50D3A0" w14:textId="0DFADF33" w:rsidR="00B276FE" w:rsidRPr="00AD6CF3" w:rsidRDefault="00B276FE" w:rsidP="00F46573">
      <w:pPr>
        <w:shd w:val="clear" w:color="auto" w:fill="FFFFFF"/>
        <w:spacing w:before="225"/>
        <w:textAlignment w:val="baseline"/>
        <w:rPr>
          <w:rFonts w:ascii="Arial" w:hAnsi="Arial" w:cs="Arial"/>
          <w:sz w:val="20"/>
          <w:szCs w:val="20"/>
        </w:rPr>
      </w:pPr>
      <w:proofErr w:type="spellStart"/>
      <w:r w:rsidRPr="00AD6CF3">
        <w:rPr>
          <w:rFonts w:ascii="Arial" w:hAnsi="Arial" w:cs="Arial"/>
          <w:sz w:val="20"/>
          <w:szCs w:val="20"/>
        </w:rPr>
        <w:t>Vidaloka</w:t>
      </w:r>
      <w:proofErr w:type="spellEnd"/>
      <w:r w:rsidRPr="00AD6CF3">
        <w:rPr>
          <w:rFonts w:ascii="Arial" w:hAnsi="Arial" w:cs="Arial"/>
          <w:sz w:val="20"/>
          <w:szCs w:val="20"/>
        </w:rPr>
        <w:t xml:space="preserve"> is a </w:t>
      </w:r>
      <w:proofErr w:type="spellStart"/>
      <w:r w:rsidRPr="00AD6CF3">
        <w:rPr>
          <w:rFonts w:ascii="Arial" w:hAnsi="Arial" w:cs="Arial"/>
          <w:sz w:val="20"/>
          <w:szCs w:val="20"/>
        </w:rPr>
        <w:t>Didone</w:t>
      </w:r>
      <w:proofErr w:type="spellEnd"/>
      <w:r w:rsidRPr="00AD6CF3">
        <w:rPr>
          <w:rFonts w:ascii="Arial" w:hAnsi="Arial" w:cs="Arial"/>
          <w:sz w:val="20"/>
          <w:szCs w:val="20"/>
        </w:rPr>
        <w:t xml:space="preserve"> display typeface for headlines and short blocks of text. </w:t>
      </w:r>
    </w:p>
    <w:p w14:paraId="43D39EEE" w14:textId="77777777" w:rsidR="00B276FE" w:rsidRPr="00AD6CF3" w:rsidRDefault="00B276FE" w:rsidP="00F46573">
      <w:pPr>
        <w:shd w:val="clear" w:color="auto" w:fill="FFFFFF"/>
        <w:spacing w:before="225"/>
        <w:textAlignment w:val="baseline"/>
        <w:rPr>
          <w:rFonts w:ascii="Arial" w:hAnsi="Arial" w:cs="Arial"/>
          <w:sz w:val="20"/>
          <w:szCs w:val="20"/>
        </w:rPr>
      </w:pPr>
      <w:r w:rsidRPr="00AD6CF3">
        <w:rPr>
          <w:rFonts w:ascii="Arial" w:hAnsi="Arial" w:cs="Arial"/>
          <w:sz w:val="20"/>
          <w:szCs w:val="20"/>
        </w:rPr>
        <w:t xml:space="preserve">The main features are </w:t>
      </w:r>
      <w:proofErr w:type="spellStart"/>
      <w:r w:rsidRPr="00AD6CF3">
        <w:rPr>
          <w:rFonts w:ascii="Arial" w:hAnsi="Arial" w:cs="Arial"/>
          <w:sz w:val="20"/>
          <w:szCs w:val="20"/>
        </w:rPr>
        <w:t>curlified</w:t>
      </w:r>
      <w:proofErr w:type="spellEnd"/>
      <w:r w:rsidRPr="00AD6CF3">
        <w:rPr>
          <w:rFonts w:ascii="Arial" w:hAnsi="Arial" w:cs="Arial"/>
          <w:sz w:val="20"/>
          <w:szCs w:val="20"/>
        </w:rPr>
        <w:t xml:space="preserve"> drops and sloped terminals. Tail of Q has a distinctive baroque inspired form.</w:t>
      </w:r>
    </w:p>
    <w:p w14:paraId="2884E967" w14:textId="77777777" w:rsidR="00B276FE" w:rsidRPr="00AD6CF3" w:rsidRDefault="00B276FE" w:rsidP="00F46573">
      <w:pPr>
        <w:shd w:val="clear" w:color="auto" w:fill="FFFFFF"/>
        <w:spacing w:before="225"/>
        <w:textAlignment w:val="baseline"/>
        <w:rPr>
          <w:rFonts w:ascii="Arial" w:hAnsi="Arial" w:cs="Arial"/>
          <w:sz w:val="20"/>
          <w:szCs w:val="20"/>
        </w:rPr>
      </w:pPr>
      <w:proofErr w:type="spellStart"/>
      <w:r w:rsidRPr="00AD6CF3">
        <w:rPr>
          <w:rFonts w:ascii="Arial" w:hAnsi="Arial" w:cs="Arial"/>
          <w:sz w:val="20"/>
          <w:szCs w:val="20"/>
        </w:rPr>
        <w:t>Vidaloka</w:t>
      </w:r>
      <w:proofErr w:type="spellEnd"/>
      <w:r w:rsidRPr="00AD6CF3">
        <w:rPr>
          <w:rFonts w:ascii="Arial" w:hAnsi="Arial" w:cs="Arial"/>
          <w:sz w:val="20"/>
          <w:szCs w:val="20"/>
        </w:rPr>
        <w:t xml:space="preserve"> is designed by Alexei </w:t>
      </w:r>
      <w:proofErr w:type="spellStart"/>
      <w:r w:rsidRPr="00AD6CF3">
        <w:rPr>
          <w:rFonts w:ascii="Arial" w:hAnsi="Arial" w:cs="Arial"/>
          <w:sz w:val="20"/>
          <w:szCs w:val="20"/>
        </w:rPr>
        <w:t>Vanyashin</w:t>
      </w:r>
      <w:proofErr w:type="spellEnd"/>
      <w:r w:rsidRPr="00AD6CF3">
        <w:rPr>
          <w:rFonts w:ascii="Arial" w:hAnsi="Arial" w:cs="Arial"/>
          <w:sz w:val="20"/>
          <w:szCs w:val="20"/>
        </w:rPr>
        <w:t xml:space="preserve"> and Olga </w:t>
      </w:r>
      <w:proofErr w:type="spellStart"/>
      <w:r w:rsidRPr="00AD6CF3">
        <w:rPr>
          <w:rFonts w:ascii="Arial" w:hAnsi="Arial" w:cs="Arial"/>
          <w:sz w:val="20"/>
          <w:szCs w:val="20"/>
        </w:rPr>
        <w:t>Karpushina</w:t>
      </w:r>
      <w:proofErr w:type="spellEnd"/>
      <w:r w:rsidRPr="00AD6CF3">
        <w:rPr>
          <w:rFonts w:ascii="Arial" w:hAnsi="Arial" w:cs="Arial"/>
          <w:sz w:val="20"/>
          <w:szCs w:val="20"/>
        </w:rPr>
        <w:t>.</w:t>
      </w:r>
    </w:p>
    <w:p w14:paraId="038670A2" w14:textId="77777777" w:rsidR="00554EBF" w:rsidRPr="00AD6CF3" w:rsidRDefault="00554EBF" w:rsidP="00F46573">
      <w:pPr>
        <w:autoSpaceDE w:val="0"/>
        <w:autoSpaceDN w:val="0"/>
        <w:adjustRightInd w:val="0"/>
        <w:rPr>
          <w:rFonts w:ascii="Arial" w:hAnsi="Arial" w:cs="Arial"/>
          <w:sz w:val="20"/>
          <w:szCs w:val="20"/>
        </w:rPr>
      </w:pPr>
    </w:p>
    <w:p w14:paraId="5F27D962" w14:textId="3B56945C"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href="https://fonts.googleapis.com/css?family=Vidaloka&amp;display=swap"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 </w:t>
      </w:r>
    </w:p>
    <w:p w14:paraId="06F6CBD1" w14:textId="77777777" w:rsidR="00554EBF" w:rsidRPr="00AD6CF3" w:rsidRDefault="00554EBF" w:rsidP="00F46573">
      <w:pPr>
        <w:autoSpaceDE w:val="0"/>
        <w:autoSpaceDN w:val="0"/>
        <w:adjustRightInd w:val="0"/>
        <w:rPr>
          <w:rFonts w:ascii="Arial" w:hAnsi="Arial" w:cs="Arial"/>
          <w:sz w:val="20"/>
          <w:szCs w:val="20"/>
        </w:rPr>
      </w:pPr>
    </w:p>
    <w:p w14:paraId="16CB71C6" w14:textId="579B96D8"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w:t>
      </w:r>
      <w:proofErr w:type="spellStart"/>
      <w:r w:rsidRPr="00AD6CF3">
        <w:rPr>
          <w:rFonts w:ascii="Arial" w:hAnsi="Arial" w:cs="Arial"/>
          <w:sz w:val="20"/>
          <w:szCs w:val="20"/>
        </w:rPr>
        <w:t>Vidaloka</w:t>
      </w:r>
      <w:proofErr w:type="spellEnd"/>
      <w:r w:rsidRPr="00AD6CF3">
        <w:rPr>
          <w:rFonts w:ascii="Arial" w:hAnsi="Arial" w:cs="Arial"/>
          <w:sz w:val="20"/>
          <w:szCs w:val="20"/>
        </w:rPr>
        <w:t>', serif;</w:t>
      </w:r>
    </w:p>
    <w:p w14:paraId="685D6215"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3A3041E9" w14:textId="77777777" w:rsidR="00554EBF" w:rsidRPr="00AD6CF3" w:rsidRDefault="00554EBF" w:rsidP="00F46573">
      <w:pPr>
        <w:autoSpaceDE w:val="0"/>
        <w:autoSpaceDN w:val="0"/>
        <w:adjustRightInd w:val="0"/>
        <w:ind w:left="1080"/>
        <w:rPr>
          <w:rFonts w:ascii="Arial" w:hAnsi="Arial" w:cs="Arial"/>
          <w:sz w:val="20"/>
          <w:szCs w:val="20"/>
        </w:rPr>
      </w:pPr>
    </w:p>
    <w:p w14:paraId="2E80D864" w14:textId="1929CDD4" w:rsidR="002408E0" w:rsidRPr="00333A12" w:rsidRDefault="002408E0" w:rsidP="00F46573">
      <w:pPr>
        <w:autoSpaceDE w:val="0"/>
        <w:autoSpaceDN w:val="0"/>
        <w:adjustRightInd w:val="0"/>
        <w:rPr>
          <w:rFonts w:ascii="Arial" w:hAnsi="Arial" w:cs="Arial"/>
          <w:color w:val="00B050"/>
          <w:sz w:val="20"/>
          <w:szCs w:val="20"/>
        </w:rPr>
      </w:pPr>
      <w:r w:rsidRPr="00333A12">
        <w:rPr>
          <w:rFonts w:ascii="Arial" w:hAnsi="Arial" w:cs="Arial"/>
          <w:color w:val="00B050"/>
          <w:sz w:val="20"/>
          <w:szCs w:val="20"/>
        </w:rPr>
        <w:t>Windflower</w:t>
      </w:r>
    </w:p>
    <w:p w14:paraId="2B579EB3" w14:textId="3C9F72A3" w:rsidR="00C21DF6" w:rsidRPr="00333A12" w:rsidRDefault="00C21DF6" w:rsidP="00C21DF6">
      <w:pPr>
        <w:rPr>
          <w:rFonts w:ascii="Arial" w:hAnsi="Arial" w:cs="Arial"/>
          <w:color w:val="00B050"/>
          <w:sz w:val="20"/>
          <w:szCs w:val="20"/>
        </w:rPr>
      </w:pPr>
      <w:r w:rsidRPr="00333A12">
        <w:rPr>
          <w:rFonts w:ascii="Arial" w:hAnsi="Arial" w:cs="Arial"/>
          <w:color w:val="00B050"/>
          <w:sz w:val="20"/>
          <w:szCs w:val="20"/>
          <w:shd w:val="clear" w:color="auto" w:fill="FFFFFF"/>
        </w:rPr>
        <w:lastRenderedPageBreak/>
        <w:t>A</w:t>
      </w:r>
      <w:r w:rsidRPr="00333A12">
        <w:rPr>
          <w:rFonts w:ascii="Arial" w:hAnsi="Arial" w:cs="Arial"/>
          <w:color w:val="00B050"/>
          <w:sz w:val="20"/>
          <w:szCs w:val="20"/>
          <w:shd w:val="clear" w:color="auto" w:fill="FFFFFF"/>
        </w:rPr>
        <w:t> wi</w:t>
      </w:r>
      <w:r w:rsidR="00333A12">
        <w:rPr>
          <w:rFonts w:ascii="Arial" w:hAnsi="Arial" w:cs="Arial"/>
          <w:color w:val="00B050"/>
          <w:sz w:val="20"/>
          <w:szCs w:val="20"/>
          <w:shd w:val="clear" w:color="auto" w:fill="FFFFFF"/>
        </w:rPr>
        <w:t>n</w:t>
      </w:r>
      <w:r w:rsidRPr="00333A12">
        <w:rPr>
          <w:rFonts w:ascii="Arial" w:hAnsi="Arial" w:cs="Arial"/>
          <w:color w:val="00B050"/>
          <w:sz w:val="20"/>
          <w:szCs w:val="20"/>
          <w:shd w:val="clear" w:color="auto" w:fill="FFFFFF"/>
        </w:rPr>
        <w:t>dflower, commonly known as the wood anemone, smellfox, or crowfoot, is a species of the genus</w:t>
      </w:r>
      <w:r w:rsidRPr="00333A12">
        <w:rPr>
          <w:rFonts w:ascii="Arial" w:hAnsi="Arial" w:cs="Arial"/>
          <w:color w:val="00B050"/>
          <w:sz w:val="20"/>
          <w:szCs w:val="20"/>
          <w:shd w:val="clear" w:color="auto" w:fill="FFFFFF"/>
        </w:rPr>
        <w:t xml:space="preserve"> Anemone</w:t>
      </w:r>
      <w:r w:rsidRPr="00333A12">
        <w:rPr>
          <w:rFonts w:ascii="Arial" w:hAnsi="Arial" w:cs="Arial"/>
          <w:color w:val="00B050"/>
          <w:sz w:val="20"/>
          <w:szCs w:val="20"/>
          <w:shd w:val="clear" w:color="auto" w:fill="FFFFFF"/>
        </w:rPr>
        <w:t>. The flower has no honey and little scent, and apparently relies little on the visits of insects for the fertilization of its one-celled seed-vessels</w:t>
      </w:r>
      <w:r w:rsidR="00333A12" w:rsidRPr="00333A12">
        <w:rPr>
          <w:rFonts w:ascii="Arial" w:hAnsi="Arial" w:cs="Arial"/>
          <w:color w:val="00B050"/>
          <w:sz w:val="20"/>
          <w:szCs w:val="20"/>
          <w:shd w:val="clear" w:color="auto" w:fill="FFFFFF"/>
        </w:rPr>
        <w:t>.</w:t>
      </w:r>
    </w:p>
    <w:p w14:paraId="73C9EAE5" w14:textId="77777777" w:rsidR="00C21DF6" w:rsidRPr="00333A12" w:rsidRDefault="00C21DF6" w:rsidP="00F46573">
      <w:pPr>
        <w:autoSpaceDE w:val="0"/>
        <w:autoSpaceDN w:val="0"/>
        <w:adjustRightInd w:val="0"/>
        <w:rPr>
          <w:rFonts w:ascii="Arial" w:hAnsi="Arial" w:cs="Arial"/>
          <w:color w:val="00B050"/>
          <w:sz w:val="20"/>
          <w:szCs w:val="20"/>
        </w:rPr>
      </w:pPr>
    </w:p>
    <w:p w14:paraId="6CB91FED" w14:textId="669BA901" w:rsidR="00C21DF6" w:rsidRPr="00333A12" w:rsidRDefault="00C21DF6" w:rsidP="00C21DF6">
      <w:pPr>
        <w:rPr>
          <w:rFonts w:ascii="Arial" w:hAnsi="Arial" w:cs="Arial"/>
          <w:color w:val="00B050"/>
          <w:sz w:val="20"/>
          <w:szCs w:val="20"/>
          <w:shd w:val="clear" w:color="auto" w:fill="FFFFFF"/>
        </w:rPr>
      </w:pPr>
      <w:r w:rsidRPr="00333A12">
        <w:rPr>
          <w:rFonts w:ascii="Arial" w:hAnsi="Arial" w:cs="Arial"/>
          <w:color w:val="00B050"/>
          <w:sz w:val="20"/>
          <w:szCs w:val="20"/>
          <w:shd w:val="clear" w:color="auto" w:fill="FFFFFF"/>
        </w:rPr>
        <w:t xml:space="preserve">Windflowers are a group of perennials with </w:t>
      </w:r>
      <w:r w:rsidRPr="00333A12">
        <w:rPr>
          <w:rFonts w:ascii="Arial" w:hAnsi="Arial" w:cs="Arial"/>
          <w:color w:val="00B050"/>
          <w:sz w:val="20"/>
          <w:szCs w:val="20"/>
          <w:shd w:val="clear" w:color="auto" w:fill="FFFFFF"/>
        </w:rPr>
        <w:t>colourful poppy</w:t>
      </w:r>
      <w:r w:rsidRPr="00333A12">
        <w:rPr>
          <w:rFonts w:ascii="Arial" w:hAnsi="Arial" w:cs="Arial"/>
          <w:color w:val="00B050"/>
          <w:sz w:val="20"/>
          <w:szCs w:val="20"/>
          <w:shd w:val="clear" w:color="auto" w:fill="FFFFFF"/>
        </w:rPr>
        <w:t>-like flowers that flutter in the breeze.</w:t>
      </w:r>
      <w:r w:rsidRPr="00333A12">
        <w:rPr>
          <w:rFonts w:ascii="Arial" w:hAnsi="Arial" w:cs="Arial"/>
          <w:color w:val="00B050"/>
          <w:sz w:val="20"/>
          <w:szCs w:val="20"/>
          <w:shd w:val="clear" w:color="auto" w:fill="FFFFFF"/>
        </w:rPr>
        <w:t xml:space="preserve"> </w:t>
      </w:r>
      <w:r w:rsidRPr="00333A12">
        <w:rPr>
          <w:rFonts w:ascii="Arial" w:hAnsi="Arial" w:cs="Arial"/>
          <w:color w:val="00B050"/>
          <w:sz w:val="20"/>
          <w:szCs w:val="20"/>
          <w:shd w:val="clear" w:color="auto" w:fill="FFFFFF"/>
        </w:rPr>
        <w:t>Flower colo</w:t>
      </w:r>
      <w:r w:rsidRPr="00333A12">
        <w:rPr>
          <w:rFonts w:ascii="Arial" w:hAnsi="Arial" w:cs="Arial"/>
          <w:color w:val="00B050"/>
          <w:sz w:val="20"/>
          <w:szCs w:val="20"/>
          <w:shd w:val="clear" w:color="auto" w:fill="FFFFFF"/>
        </w:rPr>
        <w:t>u</w:t>
      </w:r>
      <w:r w:rsidRPr="00333A12">
        <w:rPr>
          <w:rFonts w:ascii="Arial" w:hAnsi="Arial" w:cs="Arial"/>
          <w:color w:val="00B050"/>
          <w:sz w:val="20"/>
          <w:szCs w:val="20"/>
          <w:shd w:val="clear" w:color="auto" w:fill="FFFFFF"/>
        </w:rPr>
        <w:t>r varies widely, but the blossoms are generally two to three inches in diameter with thin, delicate petals. </w:t>
      </w:r>
      <w:r w:rsidRPr="00333A12">
        <w:rPr>
          <w:rFonts w:ascii="Arial" w:hAnsi="Arial" w:cs="Arial"/>
          <w:color w:val="00B050"/>
          <w:sz w:val="20"/>
          <w:szCs w:val="20"/>
          <w:shd w:val="clear" w:color="auto" w:fill="FFFFFF"/>
        </w:rPr>
        <w:t xml:space="preserve"> </w:t>
      </w:r>
    </w:p>
    <w:p w14:paraId="7CAF6666" w14:textId="6FF84B7E" w:rsidR="00C21DF6" w:rsidRPr="00333A12" w:rsidRDefault="00C21DF6" w:rsidP="00C21DF6">
      <w:pPr>
        <w:rPr>
          <w:rFonts w:ascii="Arial" w:hAnsi="Arial" w:cs="Arial"/>
          <w:color w:val="00B050"/>
          <w:sz w:val="20"/>
          <w:szCs w:val="20"/>
          <w:shd w:val="clear" w:color="auto" w:fill="FFFFFF"/>
        </w:rPr>
      </w:pPr>
    </w:p>
    <w:p w14:paraId="1FDD0771" w14:textId="7CEE55DA" w:rsidR="00333A12" w:rsidRPr="00333A12" w:rsidRDefault="00333A12" w:rsidP="00333A12">
      <w:pPr>
        <w:rPr>
          <w:rFonts w:ascii="Arial" w:hAnsi="Arial" w:cs="Arial"/>
          <w:color w:val="00B050"/>
          <w:sz w:val="20"/>
          <w:szCs w:val="20"/>
        </w:rPr>
      </w:pPr>
      <w:r w:rsidRPr="00333A12">
        <w:rPr>
          <w:rFonts w:ascii="Arial" w:hAnsi="Arial" w:cs="Arial"/>
          <w:color w:val="00B050"/>
          <w:sz w:val="20"/>
          <w:szCs w:val="20"/>
          <w:shd w:val="clear" w:color="auto" w:fill="FFFFFF"/>
        </w:rPr>
        <w:t xml:space="preserve">The </w:t>
      </w:r>
      <w:r w:rsidRPr="00333A12">
        <w:rPr>
          <w:rFonts w:ascii="Arial" w:hAnsi="Arial" w:cs="Arial"/>
          <w:color w:val="00B050"/>
          <w:sz w:val="20"/>
          <w:szCs w:val="20"/>
          <w:shd w:val="clear" w:color="auto" w:fill="FFFFFF"/>
        </w:rPr>
        <w:t>windflower</w:t>
      </w:r>
      <w:r w:rsidRPr="00333A12">
        <w:rPr>
          <w:rFonts w:ascii="Arial" w:hAnsi="Arial" w:cs="Arial"/>
          <w:color w:val="00B050"/>
          <w:sz w:val="20"/>
          <w:szCs w:val="20"/>
          <w:shd w:val="clear" w:color="auto" w:fill="FFFFFF"/>
        </w:rPr>
        <w:t xml:space="preserve"> flower symboli</w:t>
      </w:r>
      <w:r w:rsidRPr="00333A12">
        <w:rPr>
          <w:rFonts w:ascii="Arial" w:hAnsi="Arial" w:cs="Arial"/>
          <w:color w:val="00B050"/>
          <w:sz w:val="20"/>
          <w:szCs w:val="20"/>
          <w:shd w:val="clear" w:color="auto" w:fill="FFFFFF"/>
        </w:rPr>
        <w:t>s</w:t>
      </w:r>
      <w:r w:rsidRPr="00333A12">
        <w:rPr>
          <w:rFonts w:ascii="Arial" w:hAnsi="Arial" w:cs="Arial"/>
          <w:color w:val="00B050"/>
          <w:sz w:val="20"/>
          <w:szCs w:val="20"/>
          <w:shd w:val="clear" w:color="auto" w:fill="FFFFFF"/>
        </w:rPr>
        <w:t xml:space="preserve">es </w:t>
      </w:r>
      <w:r w:rsidRPr="00333A12">
        <w:rPr>
          <w:rFonts w:ascii="Arial" w:hAnsi="Arial" w:cs="Arial"/>
          <w:color w:val="00B050"/>
          <w:sz w:val="20"/>
          <w:szCs w:val="20"/>
          <w:shd w:val="clear" w:color="auto" w:fill="FFFFFF"/>
        </w:rPr>
        <w:t>p</w:t>
      </w:r>
      <w:r w:rsidRPr="00333A12">
        <w:rPr>
          <w:rFonts w:ascii="Arial" w:hAnsi="Arial" w:cs="Arial"/>
          <w:color w:val="00B050"/>
          <w:sz w:val="20"/>
          <w:szCs w:val="20"/>
          <w:shd w:val="clear" w:color="auto" w:fill="FFFFFF"/>
        </w:rPr>
        <w:t xml:space="preserve">rotection against evil and ill wishes. The approach of a </w:t>
      </w:r>
      <w:r w:rsidRPr="00333A12">
        <w:rPr>
          <w:rFonts w:ascii="Arial" w:hAnsi="Arial" w:cs="Arial"/>
          <w:color w:val="00B050"/>
          <w:sz w:val="20"/>
          <w:szCs w:val="20"/>
          <w:shd w:val="clear" w:color="auto" w:fill="FFFFFF"/>
        </w:rPr>
        <w:t>rainstorm</w:t>
      </w:r>
      <w:r w:rsidRPr="00333A12">
        <w:rPr>
          <w:rFonts w:ascii="Arial" w:hAnsi="Arial" w:cs="Arial"/>
          <w:color w:val="00B050"/>
          <w:sz w:val="20"/>
          <w:szCs w:val="20"/>
          <w:shd w:val="clear" w:color="auto" w:fill="FFFFFF"/>
        </w:rPr>
        <w:t xml:space="preserve"> when the petals close up. Forsaken or forgotten love and affection.</w:t>
      </w:r>
    </w:p>
    <w:p w14:paraId="3093FDB3" w14:textId="77777777" w:rsidR="00C21DF6" w:rsidRPr="00AD6CF3" w:rsidRDefault="00C21DF6" w:rsidP="00F46573">
      <w:pPr>
        <w:autoSpaceDE w:val="0"/>
        <w:autoSpaceDN w:val="0"/>
        <w:adjustRightInd w:val="0"/>
        <w:rPr>
          <w:rFonts w:ascii="Arial" w:hAnsi="Arial" w:cs="Arial"/>
          <w:sz w:val="20"/>
          <w:szCs w:val="20"/>
        </w:rPr>
      </w:pPr>
    </w:p>
    <w:p w14:paraId="5ACA6118" w14:textId="77777777" w:rsidR="00554EBF" w:rsidRPr="00AD6CF3" w:rsidRDefault="00554EBF" w:rsidP="00F46573">
      <w:pPr>
        <w:autoSpaceDE w:val="0"/>
        <w:autoSpaceDN w:val="0"/>
        <w:adjustRightInd w:val="0"/>
        <w:rPr>
          <w:rFonts w:ascii="Arial" w:hAnsi="Arial" w:cs="Arial"/>
          <w:sz w:val="20"/>
          <w:szCs w:val="20"/>
        </w:rPr>
      </w:pPr>
    </w:p>
    <w:p w14:paraId="1FFA3020" w14:textId="6C5165A4"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Merriweather </w:t>
      </w:r>
    </w:p>
    <w:p w14:paraId="23E3DE92" w14:textId="77777777" w:rsidR="00B276FE" w:rsidRPr="00AD6CF3" w:rsidRDefault="00C62959" w:rsidP="00F46573">
      <w:pPr>
        <w:rPr>
          <w:rFonts w:ascii="Arial" w:hAnsi="Arial" w:cs="Arial"/>
          <w:sz w:val="20"/>
          <w:szCs w:val="20"/>
        </w:rPr>
      </w:pPr>
      <w:hyperlink r:id="rId35" w:history="1">
        <w:r w:rsidR="00B276FE" w:rsidRPr="00AD6CF3">
          <w:rPr>
            <w:rStyle w:val="Hyperlink"/>
            <w:rFonts w:ascii="Arial" w:hAnsi="Arial" w:cs="Arial"/>
            <w:sz w:val="20"/>
            <w:szCs w:val="20"/>
            <w:u w:val="none"/>
          </w:rPr>
          <w:t>https://fonts.google.com/specimen/Merriweather</w:t>
        </w:r>
      </w:hyperlink>
    </w:p>
    <w:p w14:paraId="59DC0AC0" w14:textId="77777777" w:rsidR="00B276FE" w:rsidRPr="00AD6CF3" w:rsidRDefault="00B276FE"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Merriweather was designed to be a text face that is pleasant to read on screens. It features a very large x height, slightly condensed letterforms, a mild diagonal stress, sturdy serifs and open forms.</w:t>
      </w:r>
    </w:p>
    <w:p w14:paraId="1D137A44" w14:textId="77777777" w:rsidR="00B276FE" w:rsidRPr="00AD6CF3" w:rsidRDefault="00B276FE"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The Merriweather project is led by Sorkin Type, a type design foundry based in Western </w:t>
      </w:r>
      <w:proofErr w:type="spellStart"/>
      <w:r w:rsidRPr="00AD6CF3">
        <w:rPr>
          <w:rFonts w:ascii="Arial" w:hAnsi="Arial" w:cs="Arial"/>
          <w:sz w:val="20"/>
          <w:szCs w:val="20"/>
        </w:rPr>
        <w:t>Massachaussets</w:t>
      </w:r>
      <w:proofErr w:type="spellEnd"/>
      <w:r w:rsidRPr="00AD6CF3">
        <w:rPr>
          <w:rFonts w:ascii="Arial" w:hAnsi="Arial" w:cs="Arial"/>
          <w:sz w:val="20"/>
          <w:szCs w:val="20"/>
        </w:rPr>
        <w:t>, USA.</w:t>
      </w:r>
    </w:p>
    <w:p w14:paraId="75597249" w14:textId="77777777" w:rsidR="00554EBF" w:rsidRPr="00AD6CF3" w:rsidRDefault="00554EBF" w:rsidP="00F46573">
      <w:pPr>
        <w:autoSpaceDE w:val="0"/>
        <w:autoSpaceDN w:val="0"/>
        <w:adjustRightInd w:val="0"/>
        <w:rPr>
          <w:rFonts w:ascii="Arial" w:hAnsi="Arial" w:cs="Arial"/>
          <w:sz w:val="20"/>
          <w:szCs w:val="20"/>
        </w:rPr>
      </w:pPr>
    </w:p>
    <w:p w14:paraId="5C14ED27" w14:textId="20FBC24B"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href="https://fonts.googleapis.com/css?family=Merriweather&amp;display=swap"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 </w:t>
      </w:r>
    </w:p>
    <w:p w14:paraId="3BA2B429" w14:textId="77777777" w:rsidR="00554EBF" w:rsidRPr="00AD6CF3" w:rsidRDefault="00554EBF" w:rsidP="00F46573">
      <w:pPr>
        <w:autoSpaceDE w:val="0"/>
        <w:autoSpaceDN w:val="0"/>
        <w:adjustRightInd w:val="0"/>
        <w:rPr>
          <w:rFonts w:ascii="Arial" w:hAnsi="Arial" w:cs="Arial"/>
          <w:sz w:val="20"/>
          <w:szCs w:val="20"/>
        </w:rPr>
      </w:pPr>
    </w:p>
    <w:p w14:paraId="29DACD7B" w14:textId="03825FD2"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'Merriweather', serif;</w:t>
      </w:r>
    </w:p>
    <w:p w14:paraId="17BF84A6"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51D5F25C" w14:textId="77777777" w:rsidR="00554EBF" w:rsidRPr="00333A12" w:rsidRDefault="00554EBF" w:rsidP="00F46573">
      <w:pPr>
        <w:autoSpaceDE w:val="0"/>
        <w:autoSpaceDN w:val="0"/>
        <w:adjustRightInd w:val="0"/>
        <w:ind w:left="1080"/>
        <w:rPr>
          <w:rFonts w:ascii="Arial" w:hAnsi="Arial" w:cs="Arial"/>
          <w:color w:val="00B050"/>
          <w:sz w:val="20"/>
          <w:szCs w:val="20"/>
        </w:rPr>
      </w:pPr>
    </w:p>
    <w:p w14:paraId="721011D5" w14:textId="2CAE8160" w:rsidR="002408E0" w:rsidRPr="00333A12" w:rsidRDefault="002408E0" w:rsidP="00F46573">
      <w:pPr>
        <w:autoSpaceDE w:val="0"/>
        <w:autoSpaceDN w:val="0"/>
        <w:adjustRightInd w:val="0"/>
        <w:rPr>
          <w:rFonts w:ascii="Arial" w:hAnsi="Arial" w:cs="Arial"/>
          <w:color w:val="00B050"/>
          <w:sz w:val="20"/>
          <w:szCs w:val="20"/>
        </w:rPr>
      </w:pPr>
      <w:r w:rsidRPr="00333A12">
        <w:rPr>
          <w:rFonts w:ascii="Arial" w:hAnsi="Arial" w:cs="Arial"/>
          <w:color w:val="00B050"/>
          <w:sz w:val="20"/>
          <w:szCs w:val="20"/>
        </w:rPr>
        <w:t>Xeranthemum</w:t>
      </w:r>
    </w:p>
    <w:p w14:paraId="3DA60961" w14:textId="25C2AF59" w:rsidR="00333A12" w:rsidRPr="00333A12" w:rsidRDefault="00333A12" w:rsidP="00F46573">
      <w:pPr>
        <w:autoSpaceDE w:val="0"/>
        <w:autoSpaceDN w:val="0"/>
        <w:adjustRightInd w:val="0"/>
        <w:rPr>
          <w:rFonts w:ascii="Arial" w:hAnsi="Arial" w:cs="Arial"/>
          <w:color w:val="00B050"/>
          <w:sz w:val="20"/>
          <w:szCs w:val="20"/>
        </w:rPr>
      </w:pPr>
    </w:p>
    <w:p w14:paraId="33B6A897" w14:textId="7BAE06B8" w:rsidR="00333A12" w:rsidRPr="00333A12" w:rsidRDefault="00333A12" w:rsidP="00333A12">
      <w:pPr>
        <w:rPr>
          <w:rFonts w:ascii="Arial" w:hAnsi="Arial" w:cs="Arial"/>
          <w:color w:val="00B050"/>
          <w:sz w:val="20"/>
          <w:szCs w:val="20"/>
          <w:shd w:val="clear" w:color="auto" w:fill="FFFFFF"/>
        </w:rPr>
      </w:pPr>
      <w:r w:rsidRPr="00333A12">
        <w:rPr>
          <w:rFonts w:ascii="Arial" w:hAnsi="Arial" w:cs="Arial"/>
          <w:color w:val="00B050"/>
          <w:sz w:val="20"/>
          <w:szCs w:val="20"/>
          <w:shd w:val="clear" w:color="auto" w:fill="FFFFFF"/>
        </w:rPr>
        <w:t>Xeranthemum is known for their silvery foliage and colo</w:t>
      </w:r>
      <w:r w:rsidRPr="00333A12">
        <w:rPr>
          <w:rFonts w:ascii="Arial" w:hAnsi="Arial" w:cs="Arial"/>
          <w:color w:val="00B050"/>
          <w:sz w:val="20"/>
          <w:szCs w:val="20"/>
          <w:shd w:val="clear" w:color="auto" w:fill="FFFFFF"/>
        </w:rPr>
        <w:t>u</w:t>
      </w:r>
      <w:r w:rsidRPr="00333A12">
        <w:rPr>
          <w:rFonts w:ascii="Arial" w:hAnsi="Arial" w:cs="Arial"/>
          <w:color w:val="00B050"/>
          <w:sz w:val="20"/>
          <w:szCs w:val="20"/>
          <w:shd w:val="clear" w:color="auto" w:fill="FFFFFF"/>
        </w:rPr>
        <w:t>rful, daisy-like, papery flowers. They have alternate, undivided leaves and compact heads of small florets on long stalks.</w:t>
      </w:r>
    </w:p>
    <w:p w14:paraId="5E44C89D" w14:textId="0FD10DF9" w:rsidR="00333A12" w:rsidRPr="00333A12" w:rsidRDefault="00333A12" w:rsidP="00333A12">
      <w:pPr>
        <w:rPr>
          <w:rFonts w:ascii="Arial" w:hAnsi="Arial" w:cs="Arial"/>
          <w:color w:val="00B050"/>
          <w:sz w:val="20"/>
          <w:szCs w:val="20"/>
          <w:shd w:val="clear" w:color="auto" w:fill="FFFFFF"/>
        </w:rPr>
      </w:pPr>
    </w:p>
    <w:p w14:paraId="6211C240" w14:textId="7B0F9AC8" w:rsidR="00333A12" w:rsidRPr="00333A12" w:rsidRDefault="00333A12" w:rsidP="00333A12">
      <w:pPr>
        <w:rPr>
          <w:rFonts w:ascii="Arial" w:hAnsi="Arial" w:cs="Arial"/>
          <w:color w:val="00B050"/>
          <w:sz w:val="20"/>
          <w:szCs w:val="20"/>
        </w:rPr>
      </w:pPr>
      <w:r w:rsidRPr="00333A12">
        <w:rPr>
          <w:rFonts w:ascii="Arial" w:hAnsi="Arial" w:cs="Arial"/>
          <w:color w:val="00B050"/>
          <w:sz w:val="20"/>
          <w:szCs w:val="20"/>
          <w:shd w:val="clear" w:color="auto" w:fill="FFFFFF"/>
        </w:rPr>
        <w:t>Xeranthemum annuum is </w:t>
      </w:r>
      <w:r w:rsidRPr="00333A12">
        <w:rPr>
          <w:rStyle w:val="Strong"/>
          <w:rFonts w:ascii="Arial" w:hAnsi="Arial" w:cs="Arial"/>
          <w:b w:val="0"/>
          <w:bCs w:val="0"/>
          <w:color w:val="00B050"/>
          <w:sz w:val="20"/>
          <w:szCs w:val="20"/>
          <w:shd w:val="clear" w:color="auto" w:fill="FFFFFF"/>
        </w:rPr>
        <w:t>one of the most popular everlasting flowers</w:t>
      </w:r>
      <w:r w:rsidRPr="00333A12">
        <w:rPr>
          <w:rFonts w:ascii="Arial" w:hAnsi="Arial" w:cs="Arial"/>
          <w:color w:val="00B050"/>
          <w:sz w:val="20"/>
          <w:szCs w:val="20"/>
          <w:shd w:val="clear" w:color="auto" w:fill="FFFFFF"/>
        </w:rPr>
        <w:t>. The blooms make wonderful cut flowers and dried flowers. They are often used in dry bouquets, flower arrangements, crafts and decorations.</w:t>
      </w:r>
    </w:p>
    <w:p w14:paraId="15B60A6D" w14:textId="03BAA981" w:rsidR="00333A12" w:rsidRPr="00333A12" w:rsidRDefault="00333A12" w:rsidP="00333A12">
      <w:pPr>
        <w:rPr>
          <w:rFonts w:ascii="Arial" w:hAnsi="Arial" w:cs="Arial"/>
          <w:color w:val="00B050"/>
          <w:sz w:val="20"/>
          <w:szCs w:val="20"/>
          <w:shd w:val="clear" w:color="auto" w:fill="FFFFFF"/>
        </w:rPr>
      </w:pPr>
    </w:p>
    <w:p w14:paraId="2F44C374" w14:textId="6332DB30" w:rsidR="00333A12" w:rsidRPr="00333A12" w:rsidRDefault="00333A12" w:rsidP="00333A12">
      <w:pPr>
        <w:rPr>
          <w:rFonts w:ascii="Arial" w:hAnsi="Arial" w:cs="Arial"/>
          <w:color w:val="00B050"/>
          <w:sz w:val="20"/>
          <w:szCs w:val="20"/>
        </w:rPr>
      </w:pPr>
      <w:r w:rsidRPr="00333A12">
        <w:rPr>
          <w:rFonts w:ascii="Arial" w:hAnsi="Arial" w:cs="Arial"/>
          <w:color w:val="00B050"/>
          <w:sz w:val="20"/>
          <w:szCs w:val="20"/>
          <w:shd w:val="clear" w:color="auto" w:fill="FFFFFF"/>
        </w:rPr>
        <w:t>The name “Xeranthemum” is derived from the </w:t>
      </w:r>
      <w:r w:rsidRPr="00333A12">
        <w:rPr>
          <w:rStyle w:val="Strong"/>
          <w:rFonts w:ascii="Arial" w:hAnsi="Arial" w:cs="Arial"/>
          <w:b w:val="0"/>
          <w:bCs w:val="0"/>
          <w:color w:val="00B050"/>
          <w:sz w:val="20"/>
          <w:szCs w:val="20"/>
          <w:shd w:val="clear" w:color="auto" w:fill="FFFFFF"/>
        </w:rPr>
        <w:t>Greek words “</w:t>
      </w:r>
      <w:proofErr w:type="spellStart"/>
      <w:r w:rsidRPr="00333A12">
        <w:rPr>
          <w:rStyle w:val="Strong"/>
          <w:rFonts w:ascii="Arial" w:hAnsi="Arial" w:cs="Arial"/>
          <w:b w:val="0"/>
          <w:bCs w:val="0"/>
          <w:color w:val="00B050"/>
          <w:sz w:val="20"/>
          <w:szCs w:val="20"/>
          <w:shd w:val="clear" w:color="auto" w:fill="FFFFFF"/>
        </w:rPr>
        <w:t>xeros</w:t>
      </w:r>
      <w:proofErr w:type="spellEnd"/>
      <w:r w:rsidRPr="00333A12">
        <w:rPr>
          <w:rStyle w:val="Strong"/>
          <w:rFonts w:ascii="Arial" w:hAnsi="Arial" w:cs="Arial"/>
          <w:b w:val="0"/>
          <w:bCs w:val="0"/>
          <w:color w:val="00B050"/>
          <w:sz w:val="20"/>
          <w:szCs w:val="20"/>
          <w:shd w:val="clear" w:color="auto" w:fill="FFFFFF"/>
        </w:rPr>
        <w:t>” (“dry”) and</w:t>
      </w:r>
      <w:r w:rsidRPr="00333A12">
        <w:rPr>
          <w:rStyle w:val="Strong"/>
          <w:rFonts w:ascii="Arial" w:hAnsi="Arial" w:cs="Arial"/>
          <w:color w:val="00B050"/>
          <w:sz w:val="20"/>
          <w:szCs w:val="20"/>
          <w:shd w:val="clear" w:color="auto" w:fill="FFFFFF"/>
        </w:rPr>
        <w:t xml:space="preserve"> </w:t>
      </w:r>
      <w:r w:rsidRPr="00333A12">
        <w:rPr>
          <w:rStyle w:val="Strong"/>
          <w:rFonts w:ascii="Arial" w:hAnsi="Arial" w:cs="Arial"/>
          <w:b w:val="0"/>
          <w:bCs w:val="0"/>
          <w:color w:val="00B050"/>
          <w:sz w:val="20"/>
          <w:szCs w:val="20"/>
          <w:shd w:val="clear" w:color="auto" w:fill="FFFFFF"/>
        </w:rPr>
        <w:t>“</w:t>
      </w:r>
      <w:proofErr w:type="spellStart"/>
      <w:r w:rsidRPr="00333A12">
        <w:rPr>
          <w:rStyle w:val="Strong"/>
          <w:rFonts w:ascii="Arial" w:hAnsi="Arial" w:cs="Arial"/>
          <w:b w:val="0"/>
          <w:bCs w:val="0"/>
          <w:color w:val="00B050"/>
          <w:sz w:val="20"/>
          <w:szCs w:val="20"/>
          <w:shd w:val="clear" w:color="auto" w:fill="FFFFFF"/>
        </w:rPr>
        <w:t>anthemon</w:t>
      </w:r>
      <w:proofErr w:type="spellEnd"/>
      <w:r w:rsidRPr="00333A12">
        <w:rPr>
          <w:rStyle w:val="Strong"/>
          <w:rFonts w:ascii="Arial" w:hAnsi="Arial" w:cs="Arial"/>
          <w:b w:val="0"/>
          <w:bCs w:val="0"/>
          <w:color w:val="00B050"/>
          <w:sz w:val="20"/>
          <w:szCs w:val="20"/>
          <w:shd w:val="clear" w:color="auto" w:fill="FFFFFF"/>
        </w:rPr>
        <w:t>” (“flower”)</w:t>
      </w:r>
      <w:r w:rsidRPr="00333A12">
        <w:rPr>
          <w:rFonts w:ascii="Arial" w:hAnsi="Arial" w:cs="Arial"/>
          <w:color w:val="00B050"/>
          <w:sz w:val="20"/>
          <w:szCs w:val="20"/>
          <w:shd w:val="clear" w:color="auto" w:fill="FFFFFF"/>
        </w:rPr>
        <w:t>.</w:t>
      </w:r>
    </w:p>
    <w:p w14:paraId="0C490906" w14:textId="68EBDD14" w:rsidR="00333A12" w:rsidRPr="00333A12" w:rsidRDefault="00333A12" w:rsidP="00333A12">
      <w:pPr>
        <w:rPr>
          <w:rFonts w:ascii="Arial" w:hAnsi="Arial" w:cs="Arial"/>
          <w:color w:val="00B050"/>
          <w:sz w:val="20"/>
          <w:szCs w:val="20"/>
        </w:rPr>
      </w:pPr>
    </w:p>
    <w:p w14:paraId="52B619CD" w14:textId="77777777" w:rsidR="00333A12" w:rsidRPr="00333A12" w:rsidRDefault="00333A12" w:rsidP="00333A12">
      <w:pPr>
        <w:rPr>
          <w:rFonts w:ascii="Arial" w:hAnsi="Arial" w:cs="Arial"/>
          <w:color w:val="00B050"/>
          <w:sz w:val="20"/>
          <w:szCs w:val="20"/>
        </w:rPr>
      </w:pPr>
      <w:r w:rsidRPr="00333A12">
        <w:rPr>
          <w:rFonts w:ascii="Arial" w:hAnsi="Arial" w:cs="Arial"/>
          <w:color w:val="00B050"/>
          <w:sz w:val="20"/>
          <w:szCs w:val="20"/>
          <w:shd w:val="clear" w:color="auto" w:fill="FFFFFF"/>
        </w:rPr>
        <w:t>Xeranthemum is a symbol of </w:t>
      </w:r>
      <w:r w:rsidRPr="00333A12">
        <w:rPr>
          <w:rStyle w:val="Strong"/>
          <w:rFonts w:ascii="Arial" w:hAnsi="Arial" w:cs="Arial"/>
          <w:b w:val="0"/>
          <w:bCs w:val="0"/>
          <w:color w:val="00B050"/>
          <w:sz w:val="20"/>
          <w:szCs w:val="20"/>
          <w:shd w:val="clear" w:color="auto" w:fill="FFFFFF"/>
        </w:rPr>
        <w:t>cheerfulness</w:t>
      </w:r>
      <w:r w:rsidRPr="00333A12">
        <w:rPr>
          <w:rFonts w:ascii="Arial" w:hAnsi="Arial" w:cs="Arial"/>
          <w:color w:val="00B050"/>
          <w:sz w:val="20"/>
          <w:szCs w:val="20"/>
          <w:shd w:val="clear" w:color="auto" w:fill="FFFFFF"/>
        </w:rPr>
        <w:t>, </w:t>
      </w:r>
      <w:r w:rsidRPr="00333A12">
        <w:rPr>
          <w:rStyle w:val="Strong"/>
          <w:rFonts w:ascii="Arial" w:hAnsi="Arial" w:cs="Arial"/>
          <w:b w:val="0"/>
          <w:bCs w:val="0"/>
          <w:color w:val="00B050"/>
          <w:sz w:val="20"/>
          <w:szCs w:val="20"/>
          <w:shd w:val="clear" w:color="auto" w:fill="FFFFFF"/>
        </w:rPr>
        <w:t>immortality</w:t>
      </w:r>
      <w:r w:rsidRPr="00333A12">
        <w:rPr>
          <w:rFonts w:ascii="Arial" w:hAnsi="Arial" w:cs="Arial"/>
          <w:color w:val="00B050"/>
          <w:sz w:val="20"/>
          <w:szCs w:val="20"/>
          <w:shd w:val="clear" w:color="auto" w:fill="FFFFFF"/>
        </w:rPr>
        <w:t>, </w:t>
      </w:r>
      <w:r w:rsidRPr="00333A12">
        <w:rPr>
          <w:rStyle w:val="Strong"/>
          <w:rFonts w:ascii="Arial" w:hAnsi="Arial" w:cs="Arial"/>
          <w:b w:val="0"/>
          <w:bCs w:val="0"/>
          <w:color w:val="00B050"/>
          <w:sz w:val="20"/>
          <w:szCs w:val="20"/>
          <w:shd w:val="clear" w:color="auto" w:fill="FFFFFF"/>
        </w:rPr>
        <w:t>eternity</w:t>
      </w:r>
      <w:r w:rsidRPr="00333A12">
        <w:rPr>
          <w:rFonts w:ascii="Arial" w:hAnsi="Arial" w:cs="Arial"/>
          <w:color w:val="00B050"/>
          <w:sz w:val="20"/>
          <w:szCs w:val="20"/>
          <w:shd w:val="clear" w:color="auto" w:fill="FFFFFF"/>
        </w:rPr>
        <w:t> and </w:t>
      </w:r>
      <w:r w:rsidRPr="00333A12">
        <w:rPr>
          <w:rStyle w:val="Strong"/>
          <w:rFonts w:ascii="Arial" w:hAnsi="Arial" w:cs="Arial"/>
          <w:b w:val="0"/>
          <w:bCs w:val="0"/>
          <w:color w:val="00B050"/>
          <w:sz w:val="20"/>
          <w:szCs w:val="20"/>
          <w:shd w:val="clear" w:color="auto" w:fill="FFFFFF"/>
        </w:rPr>
        <w:t>everlasting love</w:t>
      </w:r>
      <w:r w:rsidRPr="00333A12">
        <w:rPr>
          <w:rFonts w:ascii="Arial" w:hAnsi="Arial" w:cs="Arial"/>
          <w:color w:val="00B050"/>
          <w:sz w:val="20"/>
          <w:szCs w:val="20"/>
          <w:shd w:val="clear" w:color="auto" w:fill="FFFFFF"/>
        </w:rPr>
        <w:t>.</w:t>
      </w:r>
    </w:p>
    <w:p w14:paraId="38CDAC65" w14:textId="77777777" w:rsidR="00333A12" w:rsidRPr="00AD6CF3" w:rsidRDefault="00333A12" w:rsidP="00F46573">
      <w:pPr>
        <w:autoSpaceDE w:val="0"/>
        <w:autoSpaceDN w:val="0"/>
        <w:adjustRightInd w:val="0"/>
        <w:rPr>
          <w:rFonts w:ascii="Arial" w:hAnsi="Arial" w:cs="Arial"/>
          <w:sz w:val="20"/>
          <w:szCs w:val="20"/>
        </w:rPr>
      </w:pPr>
    </w:p>
    <w:p w14:paraId="3C354B3A" w14:textId="77777777" w:rsidR="00554EBF" w:rsidRPr="00AD6CF3" w:rsidRDefault="00554EBF" w:rsidP="00F46573">
      <w:pPr>
        <w:autoSpaceDE w:val="0"/>
        <w:autoSpaceDN w:val="0"/>
        <w:adjustRightInd w:val="0"/>
        <w:rPr>
          <w:rFonts w:ascii="Arial" w:hAnsi="Arial" w:cs="Arial"/>
          <w:sz w:val="20"/>
          <w:szCs w:val="20"/>
        </w:rPr>
      </w:pPr>
    </w:p>
    <w:p w14:paraId="6D891954" w14:textId="130C7AB9"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Libre Caslon Text </w:t>
      </w:r>
    </w:p>
    <w:p w14:paraId="051FAB57" w14:textId="77777777" w:rsidR="00B276FE" w:rsidRPr="00AD6CF3" w:rsidRDefault="00C62959" w:rsidP="00F46573">
      <w:pPr>
        <w:rPr>
          <w:rFonts w:ascii="Arial" w:hAnsi="Arial" w:cs="Arial"/>
          <w:sz w:val="20"/>
          <w:szCs w:val="20"/>
        </w:rPr>
      </w:pPr>
      <w:hyperlink r:id="rId36" w:history="1">
        <w:r w:rsidR="00B276FE" w:rsidRPr="00AD6CF3">
          <w:rPr>
            <w:rStyle w:val="Hyperlink"/>
            <w:rFonts w:ascii="Arial" w:hAnsi="Arial" w:cs="Arial"/>
            <w:sz w:val="20"/>
            <w:szCs w:val="20"/>
            <w:u w:val="none"/>
          </w:rPr>
          <w:t>https://fonts.google.com/specimen/Libre+Caslon+Text</w:t>
        </w:r>
      </w:hyperlink>
    </w:p>
    <w:p w14:paraId="60CCC859" w14:textId="2AFCD5B7" w:rsidR="00B276FE" w:rsidRPr="00AD6CF3" w:rsidRDefault="00B276FE" w:rsidP="00F46573">
      <w:pPr>
        <w:autoSpaceDE w:val="0"/>
        <w:autoSpaceDN w:val="0"/>
        <w:adjustRightInd w:val="0"/>
        <w:rPr>
          <w:rFonts w:ascii="Arial" w:hAnsi="Arial" w:cs="Arial"/>
          <w:sz w:val="20"/>
          <w:szCs w:val="20"/>
        </w:rPr>
      </w:pPr>
    </w:p>
    <w:p w14:paraId="0E45DDB3" w14:textId="0C859897" w:rsidR="00B276FE" w:rsidRPr="00AD6CF3" w:rsidRDefault="00B276FE" w:rsidP="00F46573">
      <w:pPr>
        <w:pStyle w:val="NormalWeb"/>
        <w:shd w:val="clear" w:color="auto" w:fill="FFFFFF"/>
        <w:spacing w:before="0" w:beforeAutospacing="0" w:after="0" w:afterAutospacing="0"/>
        <w:textAlignment w:val="baseline"/>
        <w:rPr>
          <w:rFonts w:ascii="Arial" w:hAnsi="Arial" w:cs="Arial"/>
          <w:sz w:val="20"/>
          <w:szCs w:val="20"/>
        </w:rPr>
      </w:pPr>
      <w:r w:rsidRPr="00AD6CF3">
        <w:rPr>
          <w:rFonts w:ascii="Arial" w:hAnsi="Arial" w:cs="Arial"/>
          <w:sz w:val="20"/>
          <w:szCs w:val="20"/>
        </w:rPr>
        <w:t>Libre Caslon Text is optimized for web body text.</w:t>
      </w:r>
    </w:p>
    <w:p w14:paraId="52B1CBB9" w14:textId="77777777" w:rsidR="00B276FE" w:rsidRPr="00AD6CF3" w:rsidRDefault="00B276FE"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Libre Caslon is based on hand lettering artist Caslon interpretations typical of 1950s advertising, while the majority of other digital </w:t>
      </w:r>
      <w:proofErr w:type="spellStart"/>
      <w:r w:rsidRPr="00AD6CF3">
        <w:rPr>
          <w:rFonts w:ascii="Arial" w:hAnsi="Arial" w:cs="Arial"/>
          <w:sz w:val="20"/>
          <w:szCs w:val="20"/>
        </w:rPr>
        <w:t>Caslons</w:t>
      </w:r>
      <w:proofErr w:type="spellEnd"/>
      <w:r w:rsidRPr="00AD6CF3">
        <w:rPr>
          <w:rFonts w:ascii="Arial" w:hAnsi="Arial" w:cs="Arial"/>
          <w:sz w:val="20"/>
          <w:szCs w:val="20"/>
        </w:rPr>
        <w:t xml:space="preserve"> revivals are based on 18th Century specimens by William Caslon I and William Caslon II. </w:t>
      </w:r>
    </w:p>
    <w:p w14:paraId="10E7B188" w14:textId="19CFC47E" w:rsidR="00B276FE" w:rsidRPr="00AD6CF3" w:rsidRDefault="00B276FE"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Kerning by </w:t>
      </w:r>
      <w:proofErr w:type="spellStart"/>
      <w:r w:rsidRPr="00AD6CF3">
        <w:rPr>
          <w:rFonts w:ascii="Arial" w:hAnsi="Arial" w:cs="Arial"/>
          <w:sz w:val="20"/>
          <w:szCs w:val="20"/>
        </w:rPr>
        <w:t>Igino</w:t>
      </w:r>
      <w:proofErr w:type="spellEnd"/>
      <w:r w:rsidRPr="00AD6CF3">
        <w:rPr>
          <w:rFonts w:ascii="Arial" w:hAnsi="Arial" w:cs="Arial"/>
          <w:sz w:val="20"/>
          <w:szCs w:val="20"/>
        </w:rPr>
        <w:t xml:space="preserve"> Marini with </w:t>
      </w:r>
      <w:proofErr w:type="spellStart"/>
      <w:r w:rsidRPr="00AD6CF3">
        <w:rPr>
          <w:rFonts w:ascii="Arial" w:hAnsi="Arial" w:cs="Arial"/>
          <w:sz w:val="20"/>
          <w:szCs w:val="20"/>
        </w:rPr>
        <w:t>iKern</w:t>
      </w:r>
      <w:proofErr w:type="spellEnd"/>
      <w:r w:rsidRPr="00AD6CF3">
        <w:rPr>
          <w:rFonts w:ascii="Arial" w:hAnsi="Arial" w:cs="Arial"/>
          <w:sz w:val="20"/>
          <w:szCs w:val="20"/>
        </w:rPr>
        <w:t>.</w:t>
      </w:r>
    </w:p>
    <w:p w14:paraId="37F21E9A" w14:textId="77777777" w:rsidR="00554EBF" w:rsidRPr="00AD6CF3" w:rsidRDefault="00554EBF" w:rsidP="00F46573">
      <w:pPr>
        <w:autoSpaceDE w:val="0"/>
        <w:autoSpaceDN w:val="0"/>
        <w:adjustRightInd w:val="0"/>
        <w:rPr>
          <w:rFonts w:ascii="Arial" w:hAnsi="Arial" w:cs="Arial"/>
          <w:sz w:val="20"/>
          <w:szCs w:val="20"/>
        </w:rPr>
      </w:pPr>
    </w:p>
    <w:p w14:paraId="3F9D9C95" w14:textId="6393CB7B"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href="https://fonts.googleapis.com/css?family=Libre+Caslon+Text&amp;display=swap"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 </w:t>
      </w:r>
    </w:p>
    <w:p w14:paraId="5A1BC968" w14:textId="77777777" w:rsidR="00554EBF" w:rsidRPr="00AD6CF3" w:rsidRDefault="00554EBF" w:rsidP="00F46573">
      <w:pPr>
        <w:autoSpaceDE w:val="0"/>
        <w:autoSpaceDN w:val="0"/>
        <w:adjustRightInd w:val="0"/>
        <w:rPr>
          <w:rFonts w:ascii="Arial" w:hAnsi="Arial" w:cs="Arial"/>
          <w:sz w:val="20"/>
          <w:szCs w:val="20"/>
        </w:rPr>
      </w:pPr>
    </w:p>
    <w:p w14:paraId="1C8CDDB8" w14:textId="5E8CC985"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'Libre Caslon Text', serif;</w:t>
      </w:r>
    </w:p>
    <w:p w14:paraId="0A384E98"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0E2AB3DA" w14:textId="77777777" w:rsidR="00554EBF" w:rsidRPr="00AD6CF3" w:rsidRDefault="00554EBF" w:rsidP="00F46573">
      <w:pPr>
        <w:autoSpaceDE w:val="0"/>
        <w:autoSpaceDN w:val="0"/>
        <w:adjustRightInd w:val="0"/>
        <w:rPr>
          <w:rFonts w:ascii="Arial" w:hAnsi="Arial" w:cs="Arial"/>
          <w:sz w:val="20"/>
          <w:szCs w:val="20"/>
        </w:rPr>
      </w:pPr>
    </w:p>
    <w:p w14:paraId="3F207720" w14:textId="2FFB9349" w:rsidR="002408E0" w:rsidRPr="00620CB5" w:rsidRDefault="002408E0" w:rsidP="00F46573">
      <w:pPr>
        <w:autoSpaceDE w:val="0"/>
        <w:autoSpaceDN w:val="0"/>
        <w:adjustRightInd w:val="0"/>
        <w:rPr>
          <w:rFonts w:ascii="Arial" w:hAnsi="Arial" w:cs="Arial"/>
          <w:color w:val="00B050"/>
          <w:sz w:val="20"/>
          <w:szCs w:val="20"/>
        </w:rPr>
      </w:pPr>
      <w:r w:rsidRPr="00620CB5">
        <w:rPr>
          <w:rFonts w:ascii="Arial" w:hAnsi="Arial" w:cs="Arial"/>
          <w:color w:val="00B050"/>
          <w:sz w:val="20"/>
          <w:szCs w:val="20"/>
        </w:rPr>
        <w:t>Yellow Bell</w:t>
      </w:r>
    </w:p>
    <w:p w14:paraId="614E2BF6" w14:textId="0EF97169" w:rsidR="009759DA" w:rsidRPr="00620CB5" w:rsidRDefault="009759DA" w:rsidP="00F46573">
      <w:pPr>
        <w:autoSpaceDE w:val="0"/>
        <w:autoSpaceDN w:val="0"/>
        <w:adjustRightInd w:val="0"/>
        <w:rPr>
          <w:rFonts w:ascii="Arial" w:hAnsi="Arial" w:cs="Arial"/>
          <w:color w:val="00B050"/>
          <w:sz w:val="20"/>
          <w:szCs w:val="20"/>
        </w:rPr>
      </w:pPr>
    </w:p>
    <w:p w14:paraId="7A1C515D" w14:textId="2B6A65AE" w:rsidR="00620CB5" w:rsidRPr="00620CB5" w:rsidRDefault="009759DA" w:rsidP="009759DA">
      <w:pPr>
        <w:shd w:val="clear" w:color="auto" w:fill="FFFFFF"/>
        <w:spacing w:line="420" w:lineRule="atLeast"/>
        <w:textAlignment w:val="baseline"/>
        <w:rPr>
          <w:rFonts w:ascii="Arial" w:hAnsi="Arial" w:cs="Arial"/>
          <w:color w:val="00B050"/>
          <w:sz w:val="20"/>
          <w:szCs w:val="20"/>
        </w:rPr>
      </w:pPr>
      <w:r w:rsidRPr="00620CB5">
        <w:rPr>
          <w:rFonts w:ascii="Arial" w:hAnsi="Arial" w:cs="Arial"/>
          <w:color w:val="00B050"/>
          <w:sz w:val="20"/>
          <w:szCs w:val="20"/>
        </w:rPr>
        <w:t>The</w:t>
      </w:r>
      <w:r w:rsidRPr="009759DA">
        <w:rPr>
          <w:rFonts w:ascii="Arial" w:hAnsi="Arial" w:cs="Arial"/>
          <w:color w:val="00B050"/>
          <w:sz w:val="20"/>
          <w:szCs w:val="20"/>
        </w:rPr>
        <w:t xml:space="preserve"> yellow bell flower</w:t>
      </w:r>
      <w:r w:rsidR="00620CB5" w:rsidRPr="00620CB5">
        <w:rPr>
          <w:rFonts w:ascii="Arial" w:hAnsi="Arial" w:cs="Arial"/>
          <w:color w:val="00B050"/>
          <w:sz w:val="20"/>
          <w:szCs w:val="20"/>
        </w:rPr>
        <w:t xml:space="preserve">, also called </w:t>
      </w:r>
      <w:r w:rsidR="00620CB5" w:rsidRPr="00620CB5">
        <w:rPr>
          <w:rFonts w:ascii="Arial" w:hAnsi="Arial" w:cs="Arial"/>
          <w:color w:val="00B050"/>
          <w:spacing w:val="-2"/>
          <w:sz w:val="20"/>
          <w:szCs w:val="20"/>
          <w:shd w:val="clear" w:color="auto" w:fill="FFFFFF"/>
        </w:rPr>
        <w:t>Yellow Elder</w:t>
      </w:r>
      <w:r w:rsidR="00620CB5" w:rsidRPr="00620CB5">
        <w:rPr>
          <w:rFonts w:ascii="Arial" w:hAnsi="Arial" w:cs="Arial"/>
          <w:color w:val="00B050"/>
          <w:spacing w:val="-2"/>
          <w:sz w:val="20"/>
          <w:szCs w:val="20"/>
          <w:shd w:val="clear" w:color="auto" w:fill="FFFFFF"/>
        </w:rPr>
        <w:t xml:space="preserve">, </w:t>
      </w:r>
      <w:r w:rsidR="00620CB5" w:rsidRPr="00620CB5">
        <w:rPr>
          <w:rFonts w:ascii="Arial" w:hAnsi="Arial" w:cs="Arial"/>
          <w:color w:val="00B050"/>
          <w:spacing w:val="-2"/>
          <w:sz w:val="20"/>
          <w:szCs w:val="20"/>
          <w:shd w:val="clear" w:color="auto" w:fill="FFFFFF"/>
        </w:rPr>
        <w:t>Trumpet Bush</w:t>
      </w:r>
      <w:r w:rsidR="00620CB5" w:rsidRPr="00620CB5">
        <w:rPr>
          <w:rFonts w:ascii="Arial" w:hAnsi="Arial" w:cs="Arial"/>
          <w:color w:val="00B050"/>
          <w:sz w:val="20"/>
          <w:szCs w:val="20"/>
        </w:rPr>
        <w:t xml:space="preserve"> </w:t>
      </w:r>
      <w:r w:rsidRPr="009759DA">
        <w:rPr>
          <w:rFonts w:ascii="Arial" w:hAnsi="Arial" w:cs="Arial"/>
          <w:color w:val="00B050"/>
          <w:sz w:val="20"/>
          <w:szCs w:val="20"/>
        </w:rPr>
        <w:t xml:space="preserve">or the golden trumpet, is a tropical shrub or vine. </w:t>
      </w:r>
    </w:p>
    <w:p w14:paraId="2AC32AD5" w14:textId="6B56C04E" w:rsidR="009759DA" w:rsidRPr="009759DA" w:rsidRDefault="009759DA" w:rsidP="009759DA">
      <w:pPr>
        <w:shd w:val="clear" w:color="auto" w:fill="FFFFFF"/>
        <w:spacing w:line="420" w:lineRule="atLeast"/>
        <w:textAlignment w:val="baseline"/>
        <w:rPr>
          <w:rFonts w:ascii="Arial" w:hAnsi="Arial" w:cs="Arial"/>
          <w:color w:val="00B050"/>
          <w:sz w:val="20"/>
          <w:szCs w:val="20"/>
        </w:rPr>
      </w:pPr>
      <w:r w:rsidRPr="009759DA">
        <w:rPr>
          <w:rFonts w:ascii="Arial" w:hAnsi="Arial" w:cs="Arial"/>
          <w:color w:val="00B050"/>
          <w:sz w:val="20"/>
          <w:szCs w:val="20"/>
        </w:rPr>
        <w:t>The plant has rich green foliage and bright yellow blooms</w:t>
      </w:r>
      <w:r w:rsidR="00620CB5" w:rsidRPr="00620CB5">
        <w:rPr>
          <w:rFonts w:ascii="Arial" w:hAnsi="Arial" w:cs="Arial"/>
          <w:color w:val="00B050"/>
          <w:sz w:val="20"/>
          <w:szCs w:val="20"/>
        </w:rPr>
        <w:t xml:space="preserve">, </w:t>
      </w:r>
      <w:r w:rsidRPr="009759DA">
        <w:rPr>
          <w:rFonts w:ascii="Arial" w:hAnsi="Arial" w:cs="Arial"/>
          <w:color w:val="00B050"/>
          <w:sz w:val="20"/>
          <w:szCs w:val="20"/>
        </w:rPr>
        <w:t>overlapping petals that create a trumpet shape</w:t>
      </w:r>
      <w:r w:rsidR="00620CB5" w:rsidRPr="00620CB5">
        <w:rPr>
          <w:rFonts w:ascii="Arial" w:hAnsi="Arial" w:cs="Arial"/>
          <w:color w:val="00B050"/>
          <w:sz w:val="20"/>
          <w:szCs w:val="20"/>
        </w:rPr>
        <w:t xml:space="preserve">. </w:t>
      </w:r>
      <w:r w:rsidRPr="009759DA">
        <w:rPr>
          <w:rFonts w:ascii="Arial" w:hAnsi="Arial" w:cs="Arial"/>
          <w:color w:val="00B050"/>
          <w:sz w:val="20"/>
          <w:szCs w:val="20"/>
        </w:rPr>
        <w:t>Flowers come into bloom in groups of two or three.</w:t>
      </w:r>
    </w:p>
    <w:p w14:paraId="6C87C385" w14:textId="53791260" w:rsidR="00554EBF" w:rsidRPr="00620CB5" w:rsidRDefault="00554EBF" w:rsidP="00F46573">
      <w:pPr>
        <w:autoSpaceDE w:val="0"/>
        <w:autoSpaceDN w:val="0"/>
        <w:adjustRightInd w:val="0"/>
        <w:rPr>
          <w:rFonts w:ascii="Arial" w:hAnsi="Arial" w:cs="Arial"/>
          <w:color w:val="00B050"/>
          <w:sz w:val="20"/>
          <w:szCs w:val="20"/>
        </w:rPr>
      </w:pPr>
    </w:p>
    <w:p w14:paraId="66C2D4A6" w14:textId="468744C0" w:rsidR="00620CB5" w:rsidRDefault="00620CB5" w:rsidP="000A4E01">
      <w:pPr>
        <w:rPr>
          <w:rFonts w:ascii="Arial" w:hAnsi="Arial" w:cs="Arial"/>
          <w:color w:val="00B050"/>
          <w:sz w:val="20"/>
          <w:szCs w:val="20"/>
        </w:rPr>
      </w:pPr>
      <w:r w:rsidRPr="00620CB5">
        <w:rPr>
          <w:rFonts w:ascii="Arial" w:hAnsi="Arial" w:cs="Arial"/>
          <w:color w:val="00B050"/>
          <w:spacing w:val="-2"/>
          <w:sz w:val="20"/>
          <w:szCs w:val="20"/>
          <w:shd w:val="clear" w:color="auto" w:fill="FFFFFF"/>
        </w:rPr>
        <w:t>Yellow Bells are a good choice for a desert butterfly garden. Many of the native and desert-adapted plants available at local nurseries attract butterflies.</w:t>
      </w:r>
    </w:p>
    <w:p w14:paraId="4E6554F0" w14:textId="77777777" w:rsidR="000A4E01" w:rsidRPr="000A4E01" w:rsidRDefault="000A4E01" w:rsidP="000A4E01">
      <w:pPr>
        <w:rPr>
          <w:rFonts w:ascii="Arial" w:hAnsi="Arial" w:cs="Arial"/>
          <w:color w:val="00B050"/>
          <w:sz w:val="20"/>
          <w:szCs w:val="20"/>
        </w:rPr>
      </w:pPr>
    </w:p>
    <w:p w14:paraId="26D0B6A5" w14:textId="77777777" w:rsidR="009759DA" w:rsidRPr="00AD6CF3" w:rsidRDefault="009759DA" w:rsidP="00F46573">
      <w:pPr>
        <w:autoSpaceDE w:val="0"/>
        <w:autoSpaceDN w:val="0"/>
        <w:adjustRightInd w:val="0"/>
        <w:rPr>
          <w:rFonts w:ascii="Arial" w:hAnsi="Arial" w:cs="Arial"/>
          <w:sz w:val="20"/>
          <w:szCs w:val="20"/>
        </w:rPr>
      </w:pPr>
    </w:p>
    <w:p w14:paraId="5B86E795" w14:textId="09E149A8" w:rsidR="002408E0" w:rsidRPr="00AD6CF3" w:rsidRDefault="002408E0" w:rsidP="00F46573">
      <w:pPr>
        <w:autoSpaceDE w:val="0"/>
        <w:autoSpaceDN w:val="0"/>
        <w:adjustRightInd w:val="0"/>
        <w:rPr>
          <w:rFonts w:ascii="Arial" w:hAnsi="Arial" w:cs="Arial"/>
          <w:sz w:val="20"/>
          <w:szCs w:val="20"/>
        </w:rPr>
      </w:pPr>
      <w:proofErr w:type="spellStart"/>
      <w:r w:rsidRPr="00AD6CF3">
        <w:rPr>
          <w:rFonts w:ascii="Arial" w:hAnsi="Arial" w:cs="Arial"/>
          <w:sz w:val="20"/>
          <w:szCs w:val="20"/>
        </w:rPr>
        <w:t>Yrsa</w:t>
      </w:r>
      <w:proofErr w:type="spellEnd"/>
      <w:r w:rsidRPr="00AD6CF3">
        <w:rPr>
          <w:rFonts w:ascii="Arial" w:hAnsi="Arial" w:cs="Arial"/>
          <w:sz w:val="20"/>
          <w:szCs w:val="20"/>
        </w:rPr>
        <w:t> </w:t>
      </w:r>
    </w:p>
    <w:p w14:paraId="4CE1F501" w14:textId="77777777" w:rsidR="00B276FE" w:rsidRPr="00AD6CF3" w:rsidRDefault="00C62959" w:rsidP="00F46573">
      <w:pPr>
        <w:rPr>
          <w:rFonts w:ascii="Arial" w:hAnsi="Arial" w:cs="Arial"/>
          <w:sz w:val="20"/>
          <w:szCs w:val="20"/>
        </w:rPr>
      </w:pPr>
      <w:hyperlink r:id="rId37" w:history="1">
        <w:r w:rsidR="00B276FE" w:rsidRPr="00AD6CF3">
          <w:rPr>
            <w:rStyle w:val="Hyperlink"/>
            <w:rFonts w:ascii="Arial" w:hAnsi="Arial" w:cs="Arial"/>
            <w:sz w:val="20"/>
            <w:szCs w:val="20"/>
            <w:u w:val="none"/>
          </w:rPr>
          <w:t>https://fonts.google.com/specimen/Yrsa</w:t>
        </w:r>
      </w:hyperlink>
    </w:p>
    <w:p w14:paraId="22D37685" w14:textId="1380F49E" w:rsidR="00B276FE" w:rsidRPr="00AD6CF3" w:rsidRDefault="00B276FE" w:rsidP="00F46573">
      <w:pPr>
        <w:autoSpaceDE w:val="0"/>
        <w:autoSpaceDN w:val="0"/>
        <w:adjustRightInd w:val="0"/>
        <w:rPr>
          <w:rFonts w:ascii="Arial" w:hAnsi="Arial" w:cs="Arial"/>
          <w:sz w:val="20"/>
          <w:szCs w:val="20"/>
        </w:rPr>
      </w:pPr>
    </w:p>
    <w:p w14:paraId="4CD09B46" w14:textId="457E3537" w:rsidR="00B276FE" w:rsidRPr="00AD6CF3" w:rsidRDefault="00B276FE" w:rsidP="00F46573">
      <w:pPr>
        <w:pStyle w:val="NormalWeb"/>
        <w:shd w:val="clear" w:color="auto" w:fill="FFFFFF"/>
        <w:spacing w:before="0" w:beforeAutospacing="0" w:after="0" w:afterAutospacing="0"/>
        <w:textAlignment w:val="baseline"/>
        <w:rPr>
          <w:rFonts w:ascii="Arial" w:hAnsi="Arial" w:cs="Arial"/>
          <w:sz w:val="20"/>
          <w:szCs w:val="20"/>
        </w:rPr>
      </w:pPr>
      <w:proofErr w:type="spellStart"/>
      <w:r w:rsidRPr="00AD6CF3">
        <w:rPr>
          <w:rFonts w:ascii="Arial" w:hAnsi="Arial" w:cs="Arial"/>
          <w:sz w:val="20"/>
          <w:szCs w:val="20"/>
        </w:rPr>
        <w:t>Yrsa</w:t>
      </w:r>
      <w:proofErr w:type="spellEnd"/>
      <w:r w:rsidRPr="00AD6CF3">
        <w:rPr>
          <w:rFonts w:ascii="Arial" w:hAnsi="Arial" w:cs="Arial"/>
          <w:sz w:val="20"/>
          <w:szCs w:val="20"/>
        </w:rPr>
        <w:t xml:space="preserve"> supports some 45 languages in Latin. </w:t>
      </w:r>
    </w:p>
    <w:p w14:paraId="15CC664F" w14:textId="77777777" w:rsidR="00B276FE" w:rsidRPr="00AD6CF3" w:rsidRDefault="00B276FE" w:rsidP="00F46573">
      <w:pPr>
        <w:pStyle w:val="NormalWeb"/>
        <w:shd w:val="clear" w:color="auto" w:fill="FFFFFF"/>
        <w:spacing w:before="0" w:beforeAutospacing="0" w:after="0" w:afterAutospacing="0"/>
        <w:textAlignment w:val="baseline"/>
        <w:rPr>
          <w:rFonts w:ascii="Arial" w:hAnsi="Arial" w:cs="Arial"/>
          <w:sz w:val="20"/>
          <w:szCs w:val="20"/>
        </w:rPr>
      </w:pPr>
    </w:p>
    <w:p w14:paraId="79E19C00" w14:textId="3909C814" w:rsidR="00B276FE" w:rsidRPr="00AD6CF3" w:rsidRDefault="00B276FE" w:rsidP="00F46573">
      <w:pPr>
        <w:pStyle w:val="NormalWeb"/>
        <w:shd w:val="clear" w:color="auto" w:fill="FFFFFF"/>
        <w:spacing w:before="0" w:beforeAutospacing="0" w:after="0" w:afterAutospacing="0"/>
        <w:textAlignment w:val="baseline"/>
        <w:rPr>
          <w:rFonts w:ascii="Arial" w:hAnsi="Arial" w:cs="Arial"/>
          <w:sz w:val="20"/>
          <w:szCs w:val="20"/>
        </w:rPr>
      </w:pPr>
      <w:r w:rsidRPr="00AD6CF3">
        <w:rPr>
          <w:rFonts w:ascii="Arial" w:hAnsi="Arial" w:cs="Arial"/>
          <w:sz w:val="20"/>
          <w:szCs w:val="20"/>
        </w:rPr>
        <w:t xml:space="preserve">The project design and production </w:t>
      </w:r>
      <w:proofErr w:type="gramStart"/>
      <w:r w:rsidRPr="00AD6CF3">
        <w:rPr>
          <w:rFonts w:ascii="Arial" w:hAnsi="Arial" w:cs="Arial"/>
          <w:sz w:val="20"/>
          <w:szCs w:val="20"/>
        </w:rPr>
        <w:t>was</w:t>
      </w:r>
      <w:proofErr w:type="gramEnd"/>
      <w:r w:rsidRPr="00AD6CF3">
        <w:rPr>
          <w:rFonts w:ascii="Arial" w:hAnsi="Arial" w:cs="Arial"/>
          <w:sz w:val="20"/>
          <w:szCs w:val="20"/>
        </w:rPr>
        <w:t xml:space="preserve"> done in-house by Anna </w:t>
      </w:r>
      <w:proofErr w:type="spellStart"/>
      <w:r w:rsidRPr="00AD6CF3">
        <w:rPr>
          <w:rFonts w:ascii="Arial" w:hAnsi="Arial" w:cs="Arial"/>
          <w:sz w:val="20"/>
          <w:szCs w:val="20"/>
        </w:rPr>
        <w:t>Giedryś</w:t>
      </w:r>
      <w:proofErr w:type="spellEnd"/>
      <w:r w:rsidRPr="00AD6CF3">
        <w:rPr>
          <w:rFonts w:ascii="Arial" w:hAnsi="Arial" w:cs="Arial"/>
          <w:sz w:val="20"/>
          <w:szCs w:val="20"/>
        </w:rPr>
        <w:t xml:space="preserve"> and David </w:t>
      </w:r>
      <w:proofErr w:type="spellStart"/>
      <w:r w:rsidRPr="00AD6CF3">
        <w:rPr>
          <w:rFonts w:ascii="Arial" w:hAnsi="Arial" w:cs="Arial"/>
          <w:sz w:val="20"/>
          <w:szCs w:val="20"/>
        </w:rPr>
        <w:t>Březina</w:t>
      </w:r>
      <w:proofErr w:type="spellEnd"/>
      <w:r w:rsidRPr="00AD6CF3">
        <w:rPr>
          <w:rFonts w:ascii="Arial" w:hAnsi="Arial" w:cs="Arial"/>
          <w:sz w:val="20"/>
          <w:szCs w:val="20"/>
        </w:rPr>
        <w:t xml:space="preserve">. It is a deliberate experiment in remixing existing typefaces to produce a new one. </w:t>
      </w:r>
    </w:p>
    <w:p w14:paraId="5F2AA874" w14:textId="20B14620" w:rsidR="00B276FE" w:rsidRPr="00AD6CF3" w:rsidRDefault="00B276FE" w:rsidP="00F46573">
      <w:pPr>
        <w:pStyle w:val="NormalWeb"/>
        <w:shd w:val="clear" w:color="auto" w:fill="FFFFFF"/>
        <w:spacing w:before="225" w:beforeAutospacing="0" w:after="0" w:afterAutospacing="0"/>
        <w:textAlignment w:val="baseline"/>
        <w:rPr>
          <w:rFonts w:ascii="Arial" w:hAnsi="Arial" w:cs="Arial"/>
          <w:sz w:val="20"/>
          <w:szCs w:val="20"/>
        </w:rPr>
      </w:pPr>
      <w:r w:rsidRPr="00AD6CF3">
        <w:rPr>
          <w:rFonts w:ascii="Arial" w:hAnsi="Arial" w:cs="Arial"/>
          <w:sz w:val="20"/>
          <w:szCs w:val="20"/>
        </w:rPr>
        <w:t xml:space="preserve">The </w:t>
      </w:r>
      <w:proofErr w:type="spellStart"/>
      <w:r w:rsidRPr="00AD6CF3">
        <w:rPr>
          <w:rFonts w:ascii="Arial" w:hAnsi="Arial" w:cs="Arial"/>
          <w:sz w:val="20"/>
          <w:szCs w:val="20"/>
        </w:rPr>
        <w:t>Yrsa</w:t>
      </w:r>
      <w:proofErr w:type="spellEnd"/>
      <w:r w:rsidRPr="00AD6CF3">
        <w:rPr>
          <w:rFonts w:ascii="Arial" w:hAnsi="Arial" w:cs="Arial"/>
          <w:sz w:val="20"/>
          <w:szCs w:val="20"/>
        </w:rPr>
        <w:t xml:space="preserve"> project is led by Rosetta Type, a type design foundry based in Europe. </w:t>
      </w:r>
    </w:p>
    <w:p w14:paraId="466AC2F7" w14:textId="77777777" w:rsidR="00554EBF" w:rsidRPr="00AD6CF3" w:rsidRDefault="00554EBF" w:rsidP="00F46573">
      <w:pPr>
        <w:autoSpaceDE w:val="0"/>
        <w:autoSpaceDN w:val="0"/>
        <w:adjustRightInd w:val="0"/>
        <w:rPr>
          <w:rFonts w:ascii="Arial" w:hAnsi="Arial" w:cs="Arial"/>
          <w:sz w:val="20"/>
          <w:szCs w:val="20"/>
        </w:rPr>
      </w:pPr>
    </w:p>
    <w:p w14:paraId="616F1A9D" w14:textId="2F64BB1B"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w:t>
      </w:r>
      <w:proofErr w:type="spellStart"/>
      <w:r w:rsidRPr="00AD6CF3">
        <w:rPr>
          <w:rFonts w:ascii="Arial" w:hAnsi="Arial" w:cs="Arial"/>
          <w:sz w:val="20"/>
          <w:szCs w:val="20"/>
        </w:rPr>
        <w:t>href</w:t>
      </w:r>
      <w:proofErr w:type="spellEnd"/>
      <w:r w:rsidRPr="00AD6CF3">
        <w:rPr>
          <w:rFonts w:ascii="Arial" w:hAnsi="Arial" w:cs="Arial"/>
          <w:sz w:val="20"/>
          <w:szCs w:val="20"/>
        </w:rPr>
        <w:t>="https://fonts.googleapis.com/</w:t>
      </w:r>
      <w:proofErr w:type="spellStart"/>
      <w:r w:rsidRPr="00AD6CF3">
        <w:rPr>
          <w:rFonts w:ascii="Arial" w:hAnsi="Arial" w:cs="Arial"/>
          <w:sz w:val="20"/>
          <w:szCs w:val="20"/>
        </w:rPr>
        <w:t>css?family</w:t>
      </w:r>
      <w:proofErr w:type="spellEnd"/>
      <w:r w:rsidRPr="00AD6CF3">
        <w:rPr>
          <w:rFonts w:ascii="Arial" w:hAnsi="Arial" w:cs="Arial"/>
          <w:sz w:val="20"/>
          <w:szCs w:val="20"/>
        </w:rPr>
        <w:t>=</w:t>
      </w:r>
      <w:proofErr w:type="spellStart"/>
      <w:r w:rsidRPr="00AD6CF3">
        <w:rPr>
          <w:rFonts w:ascii="Arial" w:hAnsi="Arial" w:cs="Arial"/>
          <w:sz w:val="20"/>
          <w:szCs w:val="20"/>
        </w:rPr>
        <w:t>Yrsa&amp;display</w:t>
      </w:r>
      <w:proofErr w:type="spellEnd"/>
      <w:r w:rsidRPr="00AD6CF3">
        <w:rPr>
          <w:rFonts w:ascii="Arial" w:hAnsi="Arial" w:cs="Arial"/>
          <w:sz w:val="20"/>
          <w:szCs w:val="20"/>
        </w:rPr>
        <w:t xml:space="preserve">=swap" </w:t>
      </w:r>
      <w:proofErr w:type="spellStart"/>
      <w:r w:rsidRPr="00AD6CF3">
        <w:rPr>
          <w:rFonts w:ascii="Arial" w:hAnsi="Arial" w:cs="Arial"/>
          <w:sz w:val="20"/>
          <w:szCs w:val="20"/>
        </w:rPr>
        <w:t>rel</w:t>
      </w:r>
      <w:proofErr w:type="spellEnd"/>
      <w:r w:rsidRPr="00AD6CF3">
        <w:rPr>
          <w:rFonts w:ascii="Arial" w:hAnsi="Arial" w:cs="Arial"/>
          <w:sz w:val="20"/>
          <w:szCs w:val="20"/>
        </w:rPr>
        <w:t>="stylesheet"&gt;</w:t>
      </w:r>
    </w:p>
    <w:p w14:paraId="3BA47304" w14:textId="77777777" w:rsidR="00554EBF" w:rsidRPr="00AD6CF3" w:rsidRDefault="00554EBF" w:rsidP="00F46573">
      <w:pPr>
        <w:autoSpaceDE w:val="0"/>
        <w:autoSpaceDN w:val="0"/>
        <w:adjustRightInd w:val="0"/>
        <w:rPr>
          <w:rFonts w:ascii="Arial" w:hAnsi="Arial" w:cs="Arial"/>
          <w:sz w:val="20"/>
          <w:szCs w:val="20"/>
        </w:rPr>
      </w:pPr>
    </w:p>
    <w:p w14:paraId="7E5CF0EB" w14:textId="08C65480"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w:t>
      </w:r>
      <w:proofErr w:type="spellStart"/>
      <w:r w:rsidRPr="00AD6CF3">
        <w:rPr>
          <w:rFonts w:ascii="Arial" w:hAnsi="Arial" w:cs="Arial"/>
          <w:sz w:val="20"/>
          <w:szCs w:val="20"/>
        </w:rPr>
        <w:t>Yrsa</w:t>
      </w:r>
      <w:proofErr w:type="spellEnd"/>
      <w:r w:rsidRPr="00AD6CF3">
        <w:rPr>
          <w:rFonts w:ascii="Arial" w:hAnsi="Arial" w:cs="Arial"/>
          <w:sz w:val="20"/>
          <w:szCs w:val="20"/>
        </w:rPr>
        <w:t>', serif;</w:t>
      </w:r>
    </w:p>
    <w:p w14:paraId="1DCAF207"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0608E1CC" w14:textId="77777777" w:rsidR="00554EBF" w:rsidRPr="00C62959" w:rsidRDefault="00554EBF" w:rsidP="00F46573">
      <w:pPr>
        <w:autoSpaceDE w:val="0"/>
        <w:autoSpaceDN w:val="0"/>
        <w:adjustRightInd w:val="0"/>
        <w:ind w:left="1080"/>
        <w:rPr>
          <w:rFonts w:ascii="Arial" w:hAnsi="Arial" w:cs="Arial"/>
          <w:color w:val="00B050"/>
          <w:sz w:val="20"/>
          <w:szCs w:val="20"/>
        </w:rPr>
      </w:pPr>
    </w:p>
    <w:p w14:paraId="05D15CFC" w14:textId="435E729E" w:rsidR="002408E0" w:rsidRPr="00C62959" w:rsidRDefault="002408E0" w:rsidP="00F46573">
      <w:pPr>
        <w:autoSpaceDE w:val="0"/>
        <w:autoSpaceDN w:val="0"/>
        <w:adjustRightInd w:val="0"/>
        <w:rPr>
          <w:rFonts w:ascii="Arial" w:hAnsi="Arial" w:cs="Arial"/>
          <w:color w:val="00B050"/>
          <w:sz w:val="20"/>
          <w:szCs w:val="20"/>
        </w:rPr>
      </w:pPr>
      <w:proofErr w:type="spellStart"/>
      <w:r w:rsidRPr="00C62959">
        <w:rPr>
          <w:rFonts w:ascii="Arial" w:hAnsi="Arial" w:cs="Arial"/>
          <w:color w:val="00B050"/>
          <w:sz w:val="20"/>
          <w:szCs w:val="20"/>
        </w:rPr>
        <w:t>Zephyranthes</w:t>
      </w:r>
      <w:proofErr w:type="spellEnd"/>
    </w:p>
    <w:p w14:paraId="195FF01E" w14:textId="108B64C6" w:rsidR="000A4E01" w:rsidRPr="00C62959" w:rsidRDefault="000A4E01" w:rsidP="00F46573">
      <w:pPr>
        <w:autoSpaceDE w:val="0"/>
        <w:autoSpaceDN w:val="0"/>
        <w:adjustRightInd w:val="0"/>
        <w:rPr>
          <w:rFonts w:ascii="Arial" w:hAnsi="Arial" w:cs="Arial"/>
          <w:color w:val="00B050"/>
          <w:sz w:val="20"/>
          <w:szCs w:val="20"/>
        </w:rPr>
      </w:pPr>
    </w:p>
    <w:p w14:paraId="622FECC3" w14:textId="21ADCAF5" w:rsidR="000A4E01" w:rsidRPr="00C62959" w:rsidRDefault="000A4E01" w:rsidP="000A4E01">
      <w:pPr>
        <w:rPr>
          <w:rFonts w:ascii="Arial" w:hAnsi="Arial" w:cs="Arial"/>
          <w:color w:val="00B050"/>
          <w:sz w:val="20"/>
          <w:szCs w:val="20"/>
        </w:rPr>
      </w:pPr>
      <w:proofErr w:type="spellStart"/>
      <w:r w:rsidRPr="00C62959">
        <w:rPr>
          <w:rFonts w:ascii="Arial" w:hAnsi="Arial" w:cs="Arial"/>
          <w:color w:val="00B050"/>
          <w:sz w:val="20"/>
          <w:szCs w:val="20"/>
        </w:rPr>
        <w:t>Zephyranthes</w:t>
      </w:r>
      <w:proofErr w:type="spellEnd"/>
      <w:r w:rsidRPr="00C62959">
        <w:rPr>
          <w:rFonts w:ascii="Arial" w:hAnsi="Arial" w:cs="Arial"/>
          <w:color w:val="00B050"/>
          <w:sz w:val="20"/>
          <w:szCs w:val="20"/>
        </w:rPr>
        <w:t> </w:t>
      </w:r>
      <w:r w:rsidRPr="00C62959">
        <w:rPr>
          <w:rFonts w:ascii="Arial" w:hAnsi="Arial" w:cs="Arial"/>
          <w:color w:val="00B050"/>
          <w:sz w:val="20"/>
          <w:szCs w:val="20"/>
        </w:rPr>
        <w:t xml:space="preserve">also known as </w:t>
      </w:r>
      <w:r w:rsidRPr="00C62959">
        <w:rPr>
          <w:rFonts w:ascii="Arial" w:hAnsi="Arial" w:cs="Arial"/>
          <w:color w:val="00B050"/>
          <w:sz w:val="20"/>
          <w:szCs w:val="20"/>
          <w:shd w:val="clear" w:color="auto" w:fill="FFFFFF"/>
        </w:rPr>
        <w:t>rain flower, rain lily, and zephyr lily</w:t>
      </w:r>
      <w:r w:rsidRPr="00C62959">
        <w:rPr>
          <w:rFonts w:ascii="Arial" w:hAnsi="Arial" w:cs="Arial"/>
          <w:color w:val="00B050"/>
          <w:sz w:val="20"/>
          <w:szCs w:val="20"/>
          <w:shd w:val="clear" w:color="auto" w:fill="FFFFFF"/>
        </w:rPr>
        <w:t xml:space="preserve">. </w:t>
      </w:r>
      <w:r w:rsidRPr="00C62959">
        <w:rPr>
          <w:rFonts w:ascii="Arial" w:hAnsi="Arial" w:cs="Arial"/>
          <w:color w:val="00B050"/>
          <w:sz w:val="20"/>
          <w:szCs w:val="20"/>
        </w:rPr>
        <w:t xml:space="preserve">The name is derived from Zephyrus, the Greek god of the west wind, and </w:t>
      </w:r>
      <w:proofErr w:type="spellStart"/>
      <w:r w:rsidRPr="00C62959">
        <w:rPr>
          <w:rFonts w:ascii="Arial" w:hAnsi="Arial" w:cs="Arial"/>
          <w:color w:val="00B050"/>
          <w:sz w:val="20"/>
          <w:szCs w:val="20"/>
        </w:rPr>
        <w:t>anthos</w:t>
      </w:r>
      <w:proofErr w:type="spellEnd"/>
      <w:r w:rsidRPr="00C62959">
        <w:rPr>
          <w:rFonts w:ascii="Arial" w:hAnsi="Arial" w:cs="Arial"/>
          <w:color w:val="00B050"/>
          <w:sz w:val="20"/>
          <w:szCs w:val="20"/>
        </w:rPr>
        <w:t>, meaning flower, referring to the slender stalks</w:t>
      </w:r>
      <w:r w:rsidRPr="00C62959">
        <w:rPr>
          <w:rFonts w:ascii="Arial" w:hAnsi="Arial" w:cs="Arial"/>
          <w:color w:val="00B050"/>
          <w:sz w:val="20"/>
          <w:szCs w:val="20"/>
        </w:rPr>
        <w:t xml:space="preserve">. </w:t>
      </w:r>
    </w:p>
    <w:p w14:paraId="234FDE8A" w14:textId="4A191D30" w:rsidR="000A4E01" w:rsidRPr="00C62959" w:rsidRDefault="000A4E01" w:rsidP="000A4E01">
      <w:pPr>
        <w:rPr>
          <w:rFonts w:ascii="Arial" w:hAnsi="Arial" w:cs="Arial"/>
          <w:color w:val="00B050"/>
          <w:sz w:val="20"/>
          <w:szCs w:val="20"/>
        </w:rPr>
      </w:pPr>
    </w:p>
    <w:p w14:paraId="40819819" w14:textId="6AFB1783" w:rsidR="000A4E01" w:rsidRPr="00C62959" w:rsidRDefault="000A4E01" w:rsidP="000A4E01">
      <w:pPr>
        <w:rPr>
          <w:rFonts w:ascii="Arial" w:hAnsi="Arial" w:cs="Arial"/>
          <w:color w:val="00B050"/>
          <w:sz w:val="20"/>
          <w:szCs w:val="20"/>
        </w:rPr>
      </w:pPr>
      <w:r w:rsidRPr="000A4E01">
        <w:rPr>
          <w:rFonts w:ascii="Arial" w:hAnsi="Arial" w:cs="Arial"/>
          <w:color w:val="00B050"/>
          <w:sz w:val="20"/>
          <w:szCs w:val="20"/>
        </w:rPr>
        <w:t>In mild climates pink rain lily is used as a landscape plant for its attractive foliage and big flowers</w:t>
      </w:r>
      <w:r w:rsidRPr="00C62959">
        <w:rPr>
          <w:rFonts w:ascii="Arial" w:hAnsi="Arial" w:cs="Arial"/>
          <w:color w:val="00B050"/>
          <w:sz w:val="20"/>
          <w:szCs w:val="20"/>
        </w:rPr>
        <w:t xml:space="preserve">. </w:t>
      </w:r>
      <w:r w:rsidRPr="00C62959">
        <w:rPr>
          <w:rFonts w:ascii="Arial" w:hAnsi="Arial" w:cs="Arial"/>
          <w:color w:val="00B050"/>
          <w:sz w:val="20"/>
          <w:szCs w:val="20"/>
          <w:shd w:val="clear" w:color="auto" w:fill="FFFFFF"/>
        </w:rPr>
        <w:t>The flowers open out flat at midday and close in the afternoon. Although each flower only lasts one to a few days, there can be multiple flushes of blooms throughout the season.</w:t>
      </w:r>
    </w:p>
    <w:p w14:paraId="4EA5CA68" w14:textId="77777777" w:rsidR="000A4E01" w:rsidRPr="00AD6CF3" w:rsidRDefault="000A4E01" w:rsidP="00F46573">
      <w:pPr>
        <w:autoSpaceDE w:val="0"/>
        <w:autoSpaceDN w:val="0"/>
        <w:adjustRightInd w:val="0"/>
        <w:rPr>
          <w:rFonts w:ascii="Arial" w:hAnsi="Arial" w:cs="Arial"/>
          <w:sz w:val="20"/>
          <w:szCs w:val="20"/>
        </w:rPr>
      </w:pPr>
    </w:p>
    <w:p w14:paraId="41FA2301" w14:textId="77777777" w:rsidR="00554EBF" w:rsidRPr="00AD6CF3" w:rsidRDefault="00554EBF" w:rsidP="00F46573">
      <w:pPr>
        <w:autoSpaceDE w:val="0"/>
        <w:autoSpaceDN w:val="0"/>
        <w:adjustRightInd w:val="0"/>
        <w:ind w:left="360"/>
        <w:rPr>
          <w:rFonts w:ascii="Arial" w:hAnsi="Arial" w:cs="Arial"/>
          <w:sz w:val="20"/>
          <w:szCs w:val="20"/>
        </w:rPr>
      </w:pPr>
    </w:p>
    <w:p w14:paraId="4BE8DB28" w14:textId="5411B758" w:rsidR="002408E0" w:rsidRPr="00AD6CF3" w:rsidRDefault="002408E0" w:rsidP="00F46573">
      <w:pPr>
        <w:autoSpaceDE w:val="0"/>
        <w:autoSpaceDN w:val="0"/>
        <w:adjustRightInd w:val="0"/>
        <w:rPr>
          <w:rFonts w:ascii="Arial" w:hAnsi="Arial" w:cs="Arial"/>
          <w:sz w:val="20"/>
          <w:szCs w:val="20"/>
        </w:rPr>
      </w:pPr>
      <w:proofErr w:type="spellStart"/>
      <w:r w:rsidRPr="00AD6CF3">
        <w:rPr>
          <w:rFonts w:ascii="Arial" w:hAnsi="Arial" w:cs="Arial"/>
          <w:sz w:val="20"/>
          <w:szCs w:val="20"/>
        </w:rPr>
        <w:t>Zilla</w:t>
      </w:r>
      <w:proofErr w:type="spellEnd"/>
      <w:r w:rsidRPr="00AD6CF3">
        <w:rPr>
          <w:rFonts w:ascii="Arial" w:hAnsi="Arial" w:cs="Arial"/>
          <w:sz w:val="20"/>
          <w:szCs w:val="20"/>
        </w:rPr>
        <w:t xml:space="preserve"> Slab </w:t>
      </w:r>
    </w:p>
    <w:p w14:paraId="15599A6F" w14:textId="77777777" w:rsidR="00B276FE" w:rsidRPr="00AD6CF3" w:rsidRDefault="00C62959" w:rsidP="00F46573">
      <w:pPr>
        <w:rPr>
          <w:rFonts w:ascii="Arial" w:hAnsi="Arial" w:cs="Arial"/>
          <w:sz w:val="20"/>
          <w:szCs w:val="20"/>
        </w:rPr>
      </w:pPr>
      <w:hyperlink r:id="rId38" w:history="1">
        <w:r w:rsidR="00B276FE" w:rsidRPr="00AD6CF3">
          <w:rPr>
            <w:rStyle w:val="Hyperlink"/>
            <w:rFonts w:ascii="Arial" w:hAnsi="Arial" w:cs="Arial"/>
            <w:sz w:val="20"/>
            <w:szCs w:val="20"/>
            <w:u w:val="none"/>
          </w:rPr>
          <w:t>https://fonts.google.com/specimen/Zilla+Slab</w:t>
        </w:r>
      </w:hyperlink>
    </w:p>
    <w:p w14:paraId="55482F1A" w14:textId="437668D5" w:rsidR="00B276FE" w:rsidRPr="00AD6CF3" w:rsidRDefault="00B276FE" w:rsidP="00F46573">
      <w:pPr>
        <w:pStyle w:val="NormalWeb"/>
        <w:shd w:val="clear" w:color="auto" w:fill="FFFFFF"/>
        <w:spacing w:before="225" w:beforeAutospacing="0" w:after="0" w:afterAutospacing="0"/>
        <w:textAlignment w:val="baseline"/>
        <w:rPr>
          <w:rFonts w:ascii="Arial" w:hAnsi="Arial" w:cs="Arial"/>
          <w:sz w:val="20"/>
          <w:szCs w:val="20"/>
        </w:rPr>
      </w:pPr>
      <w:proofErr w:type="spellStart"/>
      <w:r w:rsidRPr="00AD6CF3">
        <w:rPr>
          <w:rFonts w:ascii="Arial" w:hAnsi="Arial" w:cs="Arial"/>
          <w:sz w:val="20"/>
          <w:szCs w:val="20"/>
        </w:rPr>
        <w:t>Zilla</w:t>
      </w:r>
      <w:proofErr w:type="spellEnd"/>
      <w:r w:rsidRPr="00AD6CF3">
        <w:rPr>
          <w:rFonts w:ascii="Arial" w:hAnsi="Arial" w:cs="Arial"/>
          <w:sz w:val="20"/>
          <w:szCs w:val="20"/>
        </w:rPr>
        <w:t xml:space="preserve"> Slab is Mozilla's core typeface, used for the Mozilla wordmark, headlines and throughout their designs. A contemporary slab serif, based on </w:t>
      </w:r>
      <w:proofErr w:type="spellStart"/>
      <w:r w:rsidRPr="00AD6CF3">
        <w:rPr>
          <w:rFonts w:ascii="Arial" w:hAnsi="Arial" w:cs="Arial"/>
          <w:sz w:val="20"/>
          <w:szCs w:val="20"/>
        </w:rPr>
        <w:t>Typotheque's</w:t>
      </w:r>
      <w:proofErr w:type="spellEnd"/>
      <w:r w:rsidRPr="00AD6CF3">
        <w:rPr>
          <w:rFonts w:ascii="Arial" w:hAnsi="Arial" w:cs="Arial"/>
          <w:sz w:val="20"/>
          <w:szCs w:val="20"/>
        </w:rPr>
        <w:t xml:space="preserve"> Tesla, it is constructed with smooth curves and true italics, which gives text an unexpectedly sophisticated industrial look and a friendly approachability in all weights.</w:t>
      </w:r>
    </w:p>
    <w:p w14:paraId="3FBC1999" w14:textId="77777777" w:rsidR="00B276FE" w:rsidRPr="00AD6CF3" w:rsidRDefault="00B276FE" w:rsidP="00F46573">
      <w:pPr>
        <w:pStyle w:val="NormalWeb"/>
        <w:shd w:val="clear" w:color="auto" w:fill="FFFFFF"/>
        <w:spacing w:before="0" w:beforeAutospacing="0" w:after="0" w:afterAutospacing="0"/>
        <w:textAlignment w:val="baseline"/>
        <w:rPr>
          <w:rFonts w:ascii="Arial" w:hAnsi="Arial" w:cs="Arial"/>
          <w:sz w:val="20"/>
          <w:szCs w:val="20"/>
        </w:rPr>
      </w:pPr>
    </w:p>
    <w:p w14:paraId="4D43ED8F" w14:textId="1B986089" w:rsidR="00B276FE" w:rsidRPr="00AD6CF3" w:rsidRDefault="00B276FE" w:rsidP="00F46573">
      <w:pPr>
        <w:pStyle w:val="NormalWeb"/>
        <w:shd w:val="clear" w:color="auto" w:fill="FFFFFF"/>
        <w:spacing w:before="0" w:beforeAutospacing="0" w:after="0" w:afterAutospacing="0"/>
        <w:textAlignment w:val="baseline"/>
        <w:rPr>
          <w:rFonts w:ascii="Arial" w:hAnsi="Arial" w:cs="Arial"/>
          <w:sz w:val="20"/>
          <w:szCs w:val="20"/>
        </w:rPr>
      </w:pPr>
      <w:r w:rsidRPr="00AD6CF3">
        <w:rPr>
          <w:rFonts w:ascii="Arial" w:hAnsi="Arial" w:cs="Arial"/>
          <w:sz w:val="20"/>
          <w:szCs w:val="20"/>
        </w:rPr>
        <w:t>Designed </w:t>
      </w:r>
      <w:hyperlink r:id="rId39" w:history="1">
        <w:r w:rsidRPr="00AD6CF3">
          <w:rPr>
            <w:rStyle w:val="Hyperlink"/>
            <w:rFonts w:ascii="Arial" w:hAnsi="Arial" w:cs="Arial"/>
            <w:color w:val="FF5252"/>
            <w:sz w:val="20"/>
            <w:szCs w:val="20"/>
            <w:u w:val="none"/>
            <w:bdr w:val="none" w:sz="0" w:space="0" w:color="auto" w:frame="1"/>
          </w:rPr>
          <w:t xml:space="preserve">by </w:t>
        </w:r>
        <w:proofErr w:type="spellStart"/>
        <w:r w:rsidRPr="00AD6CF3">
          <w:rPr>
            <w:rStyle w:val="Hyperlink"/>
            <w:rFonts w:ascii="Arial" w:hAnsi="Arial" w:cs="Arial"/>
            <w:color w:val="FF5252"/>
            <w:sz w:val="20"/>
            <w:szCs w:val="20"/>
            <w:u w:val="none"/>
            <w:bdr w:val="none" w:sz="0" w:space="0" w:color="auto" w:frame="1"/>
          </w:rPr>
          <w:t>Typotheque</w:t>
        </w:r>
        <w:proofErr w:type="spellEnd"/>
      </w:hyperlink>
      <w:r w:rsidRPr="00AD6CF3">
        <w:rPr>
          <w:rFonts w:ascii="Arial" w:hAnsi="Arial" w:cs="Arial"/>
          <w:sz w:val="20"/>
          <w:szCs w:val="20"/>
        </w:rPr>
        <w:t>, this project is led by Mozilla.</w:t>
      </w:r>
    </w:p>
    <w:p w14:paraId="75DB65B4" w14:textId="77777777" w:rsidR="00554EBF" w:rsidRPr="00AD6CF3" w:rsidRDefault="00554EBF" w:rsidP="00F46573">
      <w:pPr>
        <w:autoSpaceDE w:val="0"/>
        <w:autoSpaceDN w:val="0"/>
        <w:adjustRightInd w:val="0"/>
        <w:ind w:left="360"/>
        <w:rPr>
          <w:rFonts w:ascii="Arial" w:hAnsi="Arial" w:cs="Arial"/>
          <w:sz w:val="20"/>
          <w:szCs w:val="20"/>
        </w:rPr>
      </w:pPr>
    </w:p>
    <w:p w14:paraId="3F2C5C6E" w14:textId="1601D89D"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 xml:space="preserve">&lt;link href="https://fonts.googleapis.com/css?family=Zilla+Slab&amp;display=swap" </w:t>
      </w:r>
      <w:proofErr w:type="spellStart"/>
      <w:r w:rsidRPr="00AD6CF3">
        <w:rPr>
          <w:rFonts w:ascii="Arial" w:hAnsi="Arial" w:cs="Arial"/>
          <w:sz w:val="20"/>
          <w:szCs w:val="20"/>
        </w:rPr>
        <w:t>rel</w:t>
      </w:r>
      <w:proofErr w:type="spellEnd"/>
      <w:r w:rsidRPr="00AD6CF3">
        <w:rPr>
          <w:rFonts w:ascii="Arial" w:hAnsi="Arial" w:cs="Arial"/>
          <w:sz w:val="20"/>
          <w:szCs w:val="20"/>
        </w:rPr>
        <w:t>="stylesheet"&gt; </w:t>
      </w:r>
    </w:p>
    <w:p w14:paraId="5FDFBF8C" w14:textId="77777777" w:rsidR="00554EBF" w:rsidRPr="00AD6CF3" w:rsidRDefault="00554EBF" w:rsidP="00F46573">
      <w:pPr>
        <w:autoSpaceDE w:val="0"/>
        <w:autoSpaceDN w:val="0"/>
        <w:adjustRightInd w:val="0"/>
        <w:ind w:left="1080"/>
        <w:rPr>
          <w:rFonts w:ascii="Arial" w:hAnsi="Arial" w:cs="Arial"/>
          <w:sz w:val="20"/>
          <w:szCs w:val="20"/>
        </w:rPr>
      </w:pPr>
    </w:p>
    <w:p w14:paraId="23E2CC11" w14:textId="0DB3C2C0" w:rsidR="002408E0" w:rsidRPr="00AD6CF3" w:rsidRDefault="002408E0" w:rsidP="00F46573">
      <w:pPr>
        <w:autoSpaceDE w:val="0"/>
        <w:autoSpaceDN w:val="0"/>
        <w:adjustRightInd w:val="0"/>
        <w:rPr>
          <w:rFonts w:ascii="Arial" w:hAnsi="Arial" w:cs="Arial"/>
          <w:sz w:val="20"/>
          <w:szCs w:val="20"/>
        </w:rPr>
      </w:pPr>
      <w:r w:rsidRPr="00AD6CF3">
        <w:rPr>
          <w:rFonts w:ascii="Arial" w:hAnsi="Arial" w:cs="Arial"/>
          <w:sz w:val="20"/>
          <w:szCs w:val="20"/>
        </w:rPr>
        <w:t>font-family: '</w:t>
      </w:r>
      <w:proofErr w:type="spellStart"/>
      <w:r w:rsidRPr="00AD6CF3">
        <w:rPr>
          <w:rFonts w:ascii="Arial" w:hAnsi="Arial" w:cs="Arial"/>
          <w:sz w:val="20"/>
          <w:szCs w:val="20"/>
        </w:rPr>
        <w:t>Zilla</w:t>
      </w:r>
      <w:proofErr w:type="spellEnd"/>
      <w:r w:rsidRPr="00AD6CF3">
        <w:rPr>
          <w:rFonts w:ascii="Arial" w:hAnsi="Arial" w:cs="Arial"/>
          <w:sz w:val="20"/>
          <w:szCs w:val="20"/>
        </w:rPr>
        <w:t xml:space="preserve"> Slab', serif;</w:t>
      </w:r>
    </w:p>
    <w:p w14:paraId="55EA3BB8" w14:textId="77777777" w:rsidR="00554EBF" w:rsidRPr="00AD6CF3" w:rsidRDefault="00554EBF" w:rsidP="00F46573">
      <w:pPr>
        <w:pBdr>
          <w:bottom w:val="single" w:sz="12" w:space="1" w:color="auto"/>
        </w:pBdr>
        <w:autoSpaceDE w:val="0"/>
        <w:autoSpaceDN w:val="0"/>
        <w:adjustRightInd w:val="0"/>
        <w:rPr>
          <w:rFonts w:ascii="Arial" w:eastAsia="MS Gothic" w:hAnsi="Arial" w:cs="Arial"/>
          <w:sz w:val="20"/>
          <w:szCs w:val="20"/>
        </w:rPr>
      </w:pPr>
      <w:r w:rsidRPr="00AD6CF3">
        <w:rPr>
          <w:rFonts w:ascii="MS Gothic" w:eastAsia="MS Gothic" w:hAnsi="MS Gothic" w:cs="MS Gothic" w:hint="eastAsia"/>
          <w:sz w:val="20"/>
          <w:szCs w:val="20"/>
        </w:rPr>
        <w:t> </w:t>
      </w:r>
    </w:p>
    <w:p w14:paraId="4EBB756D" w14:textId="77777777" w:rsidR="00A7068C" w:rsidRPr="00AD6CF3" w:rsidRDefault="00A7068C" w:rsidP="00F46573">
      <w:pPr>
        <w:rPr>
          <w:rFonts w:ascii="Arial" w:hAnsi="Arial" w:cs="Arial"/>
          <w:sz w:val="20"/>
          <w:szCs w:val="20"/>
        </w:rPr>
      </w:pPr>
    </w:p>
    <w:sectPr w:rsidR="00A7068C" w:rsidRPr="00AD6CF3" w:rsidSect="00A706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0000064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0000089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000008F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0000096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bullet"/>
      <w:lvlText w:val="•"/>
      <w:lvlJc w:val="left"/>
      <w:pPr>
        <w:ind w:left="720" w:hanging="360"/>
      </w:pPr>
    </w:lvl>
    <w:lvl w:ilvl="1" w:tplc="000009C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99848BC"/>
    <w:multiLevelType w:val="multilevel"/>
    <w:tmpl w:val="302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F876581"/>
    <w:multiLevelType w:val="multilevel"/>
    <w:tmpl w:val="BFA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AC1660"/>
    <w:multiLevelType w:val="multilevel"/>
    <w:tmpl w:val="32CA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C4D84"/>
    <w:multiLevelType w:val="multilevel"/>
    <w:tmpl w:val="2E48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1C705B"/>
    <w:multiLevelType w:val="multilevel"/>
    <w:tmpl w:val="39D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B431CF"/>
    <w:multiLevelType w:val="multilevel"/>
    <w:tmpl w:val="18D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705B4E"/>
    <w:multiLevelType w:val="multilevel"/>
    <w:tmpl w:val="0BF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D221FE"/>
    <w:multiLevelType w:val="multilevel"/>
    <w:tmpl w:val="AC34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821981"/>
    <w:multiLevelType w:val="multilevel"/>
    <w:tmpl w:val="33F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905725"/>
    <w:multiLevelType w:val="multilevel"/>
    <w:tmpl w:val="F73C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291DD6"/>
    <w:multiLevelType w:val="multilevel"/>
    <w:tmpl w:val="BD4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BB6768"/>
    <w:multiLevelType w:val="multilevel"/>
    <w:tmpl w:val="BCD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DE53A3"/>
    <w:multiLevelType w:val="multilevel"/>
    <w:tmpl w:val="CBE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5E4CA9"/>
    <w:multiLevelType w:val="multilevel"/>
    <w:tmpl w:val="47AE6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462E6C"/>
    <w:multiLevelType w:val="multilevel"/>
    <w:tmpl w:val="629C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334C6F"/>
    <w:multiLevelType w:val="multilevel"/>
    <w:tmpl w:val="1E30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77CA0"/>
    <w:multiLevelType w:val="multilevel"/>
    <w:tmpl w:val="934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8474B"/>
    <w:multiLevelType w:val="hybridMultilevel"/>
    <w:tmpl w:val="B2064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43"/>
  </w:num>
  <w:num w:numId="28">
    <w:abstractNumId w:val="41"/>
  </w:num>
  <w:num w:numId="29">
    <w:abstractNumId w:val="42"/>
  </w:num>
  <w:num w:numId="30">
    <w:abstractNumId w:val="26"/>
  </w:num>
  <w:num w:numId="31">
    <w:abstractNumId w:val="40"/>
  </w:num>
  <w:num w:numId="32">
    <w:abstractNumId w:val="30"/>
  </w:num>
  <w:num w:numId="33">
    <w:abstractNumId w:val="39"/>
  </w:num>
  <w:num w:numId="34">
    <w:abstractNumId w:val="27"/>
  </w:num>
  <w:num w:numId="35">
    <w:abstractNumId w:val="37"/>
  </w:num>
  <w:num w:numId="36">
    <w:abstractNumId w:val="35"/>
  </w:num>
  <w:num w:numId="37">
    <w:abstractNumId w:val="28"/>
  </w:num>
  <w:num w:numId="38">
    <w:abstractNumId w:val="33"/>
  </w:num>
  <w:num w:numId="39">
    <w:abstractNumId w:val="38"/>
  </w:num>
  <w:num w:numId="40">
    <w:abstractNumId w:val="34"/>
  </w:num>
  <w:num w:numId="41">
    <w:abstractNumId w:val="29"/>
  </w:num>
  <w:num w:numId="42">
    <w:abstractNumId w:val="32"/>
  </w:num>
  <w:num w:numId="43">
    <w:abstractNumId w:val="36"/>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E0"/>
    <w:rsid w:val="00081B27"/>
    <w:rsid w:val="00085503"/>
    <w:rsid w:val="00086B6E"/>
    <w:rsid w:val="000A4E01"/>
    <w:rsid w:val="000A71B3"/>
    <w:rsid w:val="000C36A2"/>
    <w:rsid w:val="00101B16"/>
    <w:rsid w:val="00161105"/>
    <w:rsid w:val="001A62A0"/>
    <w:rsid w:val="002408E0"/>
    <w:rsid w:val="002D03B0"/>
    <w:rsid w:val="003027D0"/>
    <w:rsid w:val="00317CFA"/>
    <w:rsid w:val="00333A12"/>
    <w:rsid w:val="00390544"/>
    <w:rsid w:val="003A0A36"/>
    <w:rsid w:val="00442762"/>
    <w:rsid w:val="004E21CE"/>
    <w:rsid w:val="0053101A"/>
    <w:rsid w:val="00542755"/>
    <w:rsid w:val="00554EBF"/>
    <w:rsid w:val="00620CB5"/>
    <w:rsid w:val="006C1950"/>
    <w:rsid w:val="007C3C95"/>
    <w:rsid w:val="00803569"/>
    <w:rsid w:val="00831D7C"/>
    <w:rsid w:val="008B5B7F"/>
    <w:rsid w:val="009759DA"/>
    <w:rsid w:val="0099257F"/>
    <w:rsid w:val="009B3865"/>
    <w:rsid w:val="00A7068C"/>
    <w:rsid w:val="00A97C79"/>
    <w:rsid w:val="00AD6CF3"/>
    <w:rsid w:val="00B0776F"/>
    <w:rsid w:val="00B276FE"/>
    <w:rsid w:val="00BE2174"/>
    <w:rsid w:val="00BE67B0"/>
    <w:rsid w:val="00C0009A"/>
    <w:rsid w:val="00C0054F"/>
    <w:rsid w:val="00C21DF6"/>
    <w:rsid w:val="00C335A6"/>
    <w:rsid w:val="00C62959"/>
    <w:rsid w:val="00C841E7"/>
    <w:rsid w:val="00C96E72"/>
    <w:rsid w:val="00D01C4E"/>
    <w:rsid w:val="00E409A3"/>
    <w:rsid w:val="00E44947"/>
    <w:rsid w:val="00E63FAA"/>
    <w:rsid w:val="00E86DD6"/>
    <w:rsid w:val="00EB326F"/>
    <w:rsid w:val="00F20A17"/>
    <w:rsid w:val="00F46573"/>
    <w:rsid w:val="00F55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4591"/>
  <w15:chartTrackingRefBased/>
  <w15:docId w15:val="{B98C2E6B-59CF-654D-84A6-353B7314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D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000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7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59D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17CF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8E0"/>
    <w:rPr>
      <w:color w:val="0000FF"/>
      <w:u w:val="single"/>
    </w:rPr>
  </w:style>
  <w:style w:type="paragraph" w:styleId="NormalWeb">
    <w:name w:val="Normal (Web)"/>
    <w:basedOn w:val="Normal"/>
    <w:uiPriority w:val="99"/>
    <w:unhideWhenUsed/>
    <w:rsid w:val="002408E0"/>
    <w:pPr>
      <w:spacing w:before="100" w:beforeAutospacing="1" w:after="100" w:afterAutospacing="1"/>
    </w:pPr>
  </w:style>
  <w:style w:type="paragraph" w:styleId="ListParagraph">
    <w:name w:val="List Paragraph"/>
    <w:basedOn w:val="Normal"/>
    <w:uiPriority w:val="34"/>
    <w:qFormat/>
    <w:rsid w:val="002408E0"/>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2408E0"/>
    <w:rPr>
      <w:color w:val="605E5C"/>
      <w:shd w:val="clear" w:color="auto" w:fill="E1DFDD"/>
    </w:rPr>
  </w:style>
  <w:style w:type="character" w:customStyle="1" w:styleId="ipa">
    <w:name w:val="ipa"/>
    <w:basedOn w:val="DefaultParagraphFont"/>
    <w:rsid w:val="00101B16"/>
  </w:style>
  <w:style w:type="character" w:customStyle="1" w:styleId="Heading4Char">
    <w:name w:val="Heading 4 Char"/>
    <w:basedOn w:val="DefaultParagraphFont"/>
    <w:link w:val="Heading4"/>
    <w:uiPriority w:val="9"/>
    <w:rsid w:val="00317CFA"/>
    <w:rPr>
      <w:rFonts w:ascii="Times New Roman" w:eastAsia="Times New Roman" w:hAnsi="Times New Roman" w:cs="Times New Roman"/>
      <w:b/>
      <w:bCs/>
      <w:lang w:eastAsia="en-GB"/>
    </w:rPr>
  </w:style>
  <w:style w:type="character" w:customStyle="1" w:styleId="Heading2Char">
    <w:name w:val="Heading 2 Char"/>
    <w:basedOn w:val="DefaultParagraphFont"/>
    <w:link w:val="Heading2"/>
    <w:uiPriority w:val="9"/>
    <w:rsid w:val="00BE67B0"/>
    <w:rPr>
      <w:rFonts w:asciiTheme="majorHAnsi" w:eastAsiaTheme="majorEastAsia" w:hAnsiTheme="majorHAnsi" w:cstheme="majorBidi"/>
      <w:color w:val="2F5496" w:themeColor="accent1" w:themeShade="BF"/>
      <w:sz w:val="26"/>
      <w:szCs w:val="26"/>
      <w:lang w:eastAsia="en-GB"/>
    </w:rPr>
  </w:style>
  <w:style w:type="character" w:styleId="FollowedHyperlink">
    <w:name w:val="FollowedHyperlink"/>
    <w:basedOn w:val="DefaultParagraphFont"/>
    <w:uiPriority w:val="99"/>
    <w:semiHidden/>
    <w:unhideWhenUsed/>
    <w:rsid w:val="000C36A2"/>
    <w:rPr>
      <w:color w:val="954F72" w:themeColor="followedHyperlink"/>
      <w:u w:val="single"/>
    </w:rPr>
  </w:style>
  <w:style w:type="character" w:customStyle="1" w:styleId="Heading1Char">
    <w:name w:val="Heading 1 Char"/>
    <w:basedOn w:val="DefaultParagraphFont"/>
    <w:link w:val="Heading1"/>
    <w:uiPriority w:val="9"/>
    <w:rsid w:val="00C0009A"/>
    <w:rPr>
      <w:rFonts w:asciiTheme="majorHAnsi" w:eastAsiaTheme="majorEastAsia" w:hAnsiTheme="majorHAnsi" w:cstheme="majorBidi"/>
      <w:color w:val="2F5496" w:themeColor="accent1" w:themeShade="BF"/>
      <w:sz w:val="32"/>
      <w:szCs w:val="32"/>
      <w:lang w:eastAsia="en-GB"/>
    </w:rPr>
  </w:style>
  <w:style w:type="paragraph" w:customStyle="1" w:styleId="menu-item">
    <w:name w:val="menu-item"/>
    <w:basedOn w:val="Normal"/>
    <w:rsid w:val="00C0009A"/>
    <w:pPr>
      <w:spacing w:before="100" w:beforeAutospacing="1" w:after="100" w:afterAutospacing="1"/>
    </w:pPr>
  </w:style>
  <w:style w:type="character" w:customStyle="1" w:styleId="menu-text">
    <w:name w:val="menu-text"/>
    <w:basedOn w:val="DefaultParagraphFont"/>
    <w:rsid w:val="00C0009A"/>
  </w:style>
  <w:style w:type="paragraph" w:customStyle="1" w:styleId="fusion-custom-menu-item">
    <w:name w:val="fusion-custom-menu-item"/>
    <w:basedOn w:val="Normal"/>
    <w:rsid w:val="00C0009A"/>
    <w:pPr>
      <w:spacing w:before="100" w:beforeAutospacing="1" w:after="100" w:afterAutospacing="1"/>
    </w:pPr>
  </w:style>
  <w:style w:type="paragraph" w:customStyle="1" w:styleId="essbitem">
    <w:name w:val="essb_item"/>
    <w:basedOn w:val="Normal"/>
    <w:rsid w:val="00C0009A"/>
    <w:pPr>
      <w:spacing w:before="100" w:beforeAutospacing="1" w:after="100" w:afterAutospacing="1"/>
    </w:pPr>
  </w:style>
  <w:style w:type="character" w:customStyle="1" w:styleId="essbnetworkname">
    <w:name w:val="essb_network_name"/>
    <w:basedOn w:val="DefaultParagraphFont"/>
    <w:rsid w:val="00C0009A"/>
  </w:style>
  <w:style w:type="character" w:customStyle="1" w:styleId="essbtotaltext">
    <w:name w:val="essb_total_text"/>
    <w:basedOn w:val="DefaultParagraphFont"/>
    <w:rsid w:val="00C0009A"/>
  </w:style>
  <w:style w:type="character" w:customStyle="1" w:styleId="essbtnb">
    <w:name w:val="essb_t_nb"/>
    <w:basedOn w:val="DefaultParagraphFont"/>
    <w:rsid w:val="00C0009A"/>
  </w:style>
  <w:style w:type="character" w:styleId="Strong">
    <w:name w:val="Strong"/>
    <w:basedOn w:val="DefaultParagraphFont"/>
    <w:uiPriority w:val="22"/>
    <w:qFormat/>
    <w:rsid w:val="00C0009A"/>
    <w:rPr>
      <w:b/>
      <w:bCs/>
    </w:rPr>
  </w:style>
  <w:style w:type="paragraph" w:customStyle="1" w:styleId="comment">
    <w:name w:val="comment"/>
    <w:basedOn w:val="Normal"/>
    <w:rsid w:val="00C0009A"/>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C0009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0009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0009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0009A"/>
    <w:rPr>
      <w:rFonts w:ascii="Arial" w:eastAsia="Times New Roman" w:hAnsi="Arial" w:cs="Arial"/>
      <w:vanish/>
      <w:sz w:val="16"/>
      <w:szCs w:val="16"/>
      <w:lang w:eastAsia="en-GB"/>
    </w:rPr>
  </w:style>
  <w:style w:type="character" w:styleId="Emphasis">
    <w:name w:val="Emphasis"/>
    <w:basedOn w:val="DefaultParagraphFont"/>
    <w:uiPriority w:val="20"/>
    <w:qFormat/>
    <w:rsid w:val="004E21CE"/>
    <w:rPr>
      <w:i/>
      <w:iCs/>
    </w:rPr>
  </w:style>
  <w:style w:type="character" w:customStyle="1" w:styleId="Heading3Char">
    <w:name w:val="Heading 3 Char"/>
    <w:basedOn w:val="DefaultParagraphFont"/>
    <w:link w:val="Heading3"/>
    <w:uiPriority w:val="9"/>
    <w:rsid w:val="009759DA"/>
    <w:rPr>
      <w:rFonts w:asciiTheme="majorHAnsi" w:eastAsiaTheme="majorEastAsia" w:hAnsiTheme="majorHAnsi" w:cstheme="majorBidi"/>
      <w:color w:val="1F3763" w:themeColor="accent1" w:themeShade="7F"/>
      <w:lang w:eastAsia="en-GB"/>
    </w:rPr>
  </w:style>
  <w:style w:type="paragraph" w:customStyle="1" w:styleId="category-linksitem">
    <w:name w:val="category-links__item"/>
    <w:basedOn w:val="Normal"/>
    <w:rsid w:val="009759DA"/>
    <w:pPr>
      <w:spacing w:before="100" w:beforeAutospacing="1" w:after="100" w:afterAutospacing="1"/>
    </w:pPr>
  </w:style>
  <w:style w:type="paragraph" w:customStyle="1" w:styleId="social-share-iconsitem">
    <w:name w:val="social-share-icons__item"/>
    <w:basedOn w:val="Normal"/>
    <w:rsid w:val="009759DA"/>
    <w:pPr>
      <w:spacing w:before="100" w:beforeAutospacing="1" w:after="100" w:afterAutospacing="1"/>
    </w:pPr>
  </w:style>
  <w:style w:type="character" w:customStyle="1" w:styleId="favorite-save-copy">
    <w:name w:val="favorite-save-copy"/>
    <w:basedOn w:val="DefaultParagraphFont"/>
    <w:rsid w:val="009759DA"/>
  </w:style>
  <w:style w:type="paragraph" w:customStyle="1" w:styleId="breadcrumbsitem">
    <w:name w:val="breadcrumbs__item"/>
    <w:basedOn w:val="Normal"/>
    <w:rsid w:val="009759DA"/>
    <w:pPr>
      <w:spacing w:before="100" w:beforeAutospacing="1" w:after="100" w:afterAutospacing="1"/>
    </w:pPr>
  </w:style>
  <w:style w:type="character" w:customStyle="1" w:styleId="writer-name">
    <w:name w:val="writer-name"/>
    <w:basedOn w:val="DefaultParagraphFont"/>
    <w:rsid w:val="009759DA"/>
  </w:style>
  <w:style w:type="character" w:customStyle="1" w:styleId="writer-profile">
    <w:name w:val="writer-profile"/>
    <w:basedOn w:val="DefaultParagraphFont"/>
    <w:rsid w:val="009759DA"/>
  </w:style>
  <w:style w:type="character" w:customStyle="1" w:styleId="jw-volume-update">
    <w:name w:val="jw-volume-update"/>
    <w:basedOn w:val="DefaultParagraphFont"/>
    <w:rsid w:val="009759DA"/>
  </w:style>
  <w:style w:type="paragraph" w:customStyle="1" w:styleId="contributor-bio-text">
    <w:name w:val="contributor-bio-text"/>
    <w:basedOn w:val="Normal"/>
    <w:rsid w:val="009759DA"/>
    <w:pPr>
      <w:spacing w:before="100" w:beforeAutospacing="1" w:after="100" w:afterAutospacing="1"/>
    </w:pPr>
  </w:style>
  <w:style w:type="character" w:customStyle="1" w:styleId="button-text">
    <w:name w:val="button-text"/>
    <w:basedOn w:val="DefaultParagraphFont"/>
    <w:rsid w:val="009759DA"/>
  </w:style>
  <w:style w:type="paragraph" w:customStyle="1" w:styleId="social-follow-iconsitem">
    <w:name w:val="social-follow-icons__item"/>
    <w:basedOn w:val="Normal"/>
    <w:rsid w:val="009759DA"/>
    <w:pPr>
      <w:spacing w:before="100" w:beforeAutospacing="1" w:after="100" w:afterAutospacing="1"/>
    </w:pPr>
  </w:style>
  <w:style w:type="paragraph" w:customStyle="1" w:styleId="static-linksitem">
    <w:name w:val="static-links__item"/>
    <w:basedOn w:val="Normal"/>
    <w:rsid w:val="009759DA"/>
    <w:pPr>
      <w:spacing w:before="100" w:beforeAutospacing="1" w:after="100" w:afterAutospacing="1"/>
    </w:pPr>
  </w:style>
  <w:style w:type="paragraph" w:customStyle="1" w:styleId="wp-caption-text">
    <w:name w:val="wp-caption-text"/>
    <w:basedOn w:val="Normal"/>
    <w:rsid w:val="000A4E0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5849">
      <w:bodyDiv w:val="1"/>
      <w:marLeft w:val="0"/>
      <w:marRight w:val="0"/>
      <w:marTop w:val="0"/>
      <w:marBottom w:val="0"/>
      <w:divBdr>
        <w:top w:val="none" w:sz="0" w:space="0" w:color="auto"/>
        <w:left w:val="none" w:sz="0" w:space="0" w:color="auto"/>
        <w:bottom w:val="none" w:sz="0" w:space="0" w:color="auto"/>
        <w:right w:val="none" w:sz="0" w:space="0" w:color="auto"/>
      </w:divBdr>
    </w:div>
    <w:div w:id="43454694">
      <w:bodyDiv w:val="1"/>
      <w:marLeft w:val="0"/>
      <w:marRight w:val="0"/>
      <w:marTop w:val="0"/>
      <w:marBottom w:val="0"/>
      <w:divBdr>
        <w:top w:val="none" w:sz="0" w:space="0" w:color="auto"/>
        <w:left w:val="none" w:sz="0" w:space="0" w:color="auto"/>
        <w:bottom w:val="none" w:sz="0" w:space="0" w:color="auto"/>
        <w:right w:val="none" w:sz="0" w:space="0" w:color="auto"/>
      </w:divBdr>
    </w:div>
    <w:div w:id="52313104">
      <w:bodyDiv w:val="1"/>
      <w:marLeft w:val="0"/>
      <w:marRight w:val="0"/>
      <w:marTop w:val="0"/>
      <w:marBottom w:val="0"/>
      <w:divBdr>
        <w:top w:val="none" w:sz="0" w:space="0" w:color="auto"/>
        <w:left w:val="none" w:sz="0" w:space="0" w:color="auto"/>
        <w:bottom w:val="none" w:sz="0" w:space="0" w:color="auto"/>
        <w:right w:val="none" w:sz="0" w:space="0" w:color="auto"/>
      </w:divBdr>
    </w:div>
    <w:div w:id="94403171">
      <w:bodyDiv w:val="1"/>
      <w:marLeft w:val="0"/>
      <w:marRight w:val="0"/>
      <w:marTop w:val="0"/>
      <w:marBottom w:val="0"/>
      <w:divBdr>
        <w:top w:val="none" w:sz="0" w:space="0" w:color="auto"/>
        <w:left w:val="none" w:sz="0" w:space="0" w:color="auto"/>
        <w:bottom w:val="none" w:sz="0" w:space="0" w:color="auto"/>
        <w:right w:val="none" w:sz="0" w:space="0" w:color="auto"/>
      </w:divBdr>
    </w:div>
    <w:div w:id="114250925">
      <w:bodyDiv w:val="1"/>
      <w:marLeft w:val="0"/>
      <w:marRight w:val="0"/>
      <w:marTop w:val="0"/>
      <w:marBottom w:val="0"/>
      <w:divBdr>
        <w:top w:val="none" w:sz="0" w:space="0" w:color="auto"/>
        <w:left w:val="none" w:sz="0" w:space="0" w:color="auto"/>
        <w:bottom w:val="none" w:sz="0" w:space="0" w:color="auto"/>
        <w:right w:val="none" w:sz="0" w:space="0" w:color="auto"/>
      </w:divBdr>
    </w:div>
    <w:div w:id="118689548">
      <w:bodyDiv w:val="1"/>
      <w:marLeft w:val="0"/>
      <w:marRight w:val="0"/>
      <w:marTop w:val="0"/>
      <w:marBottom w:val="0"/>
      <w:divBdr>
        <w:top w:val="none" w:sz="0" w:space="0" w:color="auto"/>
        <w:left w:val="none" w:sz="0" w:space="0" w:color="auto"/>
        <w:bottom w:val="none" w:sz="0" w:space="0" w:color="auto"/>
        <w:right w:val="none" w:sz="0" w:space="0" w:color="auto"/>
      </w:divBdr>
    </w:div>
    <w:div w:id="136992508">
      <w:bodyDiv w:val="1"/>
      <w:marLeft w:val="0"/>
      <w:marRight w:val="0"/>
      <w:marTop w:val="0"/>
      <w:marBottom w:val="0"/>
      <w:divBdr>
        <w:top w:val="none" w:sz="0" w:space="0" w:color="auto"/>
        <w:left w:val="none" w:sz="0" w:space="0" w:color="auto"/>
        <w:bottom w:val="none" w:sz="0" w:space="0" w:color="auto"/>
        <w:right w:val="none" w:sz="0" w:space="0" w:color="auto"/>
      </w:divBdr>
    </w:div>
    <w:div w:id="146826078">
      <w:bodyDiv w:val="1"/>
      <w:marLeft w:val="0"/>
      <w:marRight w:val="0"/>
      <w:marTop w:val="0"/>
      <w:marBottom w:val="0"/>
      <w:divBdr>
        <w:top w:val="none" w:sz="0" w:space="0" w:color="auto"/>
        <w:left w:val="none" w:sz="0" w:space="0" w:color="auto"/>
        <w:bottom w:val="none" w:sz="0" w:space="0" w:color="auto"/>
        <w:right w:val="none" w:sz="0" w:space="0" w:color="auto"/>
      </w:divBdr>
    </w:div>
    <w:div w:id="192311765">
      <w:bodyDiv w:val="1"/>
      <w:marLeft w:val="0"/>
      <w:marRight w:val="0"/>
      <w:marTop w:val="0"/>
      <w:marBottom w:val="0"/>
      <w:divBdr>
        <w:top w:val="none" w:sz="0" w:space="0" w:color="auto"/>
        <w:left w:val="none" w:sz="0" w:space="0" w:color="auto"/>
        <w:bottom w:val="none" w:sz="0" w:space="0" w:color="auto"/>
        <w:right w:val="none" w:sz="0" w:space="0" w:color="auto"/>
      </w:divBdr>
    </w:div>
    <w:div w:id="194468097">
      <w:bodyDiv w:val="1"/>
      <w:marLeft w:val="0"/>
      <w:marRight w:val="0"/>
      <w:marTop w:val="0"/>
      <w:marBottom w:val="0"/>
      <w:divBdr>
        <w:top w:val="none" w:sz="0" w:space="0" w:color="auto"/>
        <w:left w:val="none" w:sz="0" w:space="0" w:color="auto"/>
        <w:bottom w:val="none" w:sz="0" w:space="0" w:color="auto"/>
        <w:right w:val="none" w:sz="0" w:space="0" w:color="auto"/>
      </w:divBdr>
    </w:div>
    <w:div w:id="218711944">
      <w:bodyDiv w:val="1"/>
      <w:marLeft w:val="0"/>
      <w:marRight w:val="0"/>
      <w:marTop w:val="0"/>
      <w:marBottom w:val="0"/>
      <w:divBdr>
        <w:top w:val="none" w:sz="0" w:space="0" w:color="auto"/>
        <w:left w:val="none" w:sz="0" w:space="0" w:color="auto"/>
        <w:bottom w:val="none" w:sz="0" w:space="0" w:color="auto"/>
        <w:right w:val="none" w:sz="0" w:space="0" w:color="auto"/>
      </w:divBdr>
    </w:div>
    <w:div w:id="222840073">
      <w:bodyDiv w:val="1"/>
      <w:marLeft w:val="0"/>
      <w:marRight w:val="0"/>
      <w:marTop w:val="0"/>
      <w:marBottom w:val="0"/>
      <w:divBdr>
        <w:top w:val="none" w:sz="0" w:space="0" w:color="auto"/>
        <w:left w:val="none" w:sz="0" w:space="0" w:color="auto"/>
        <w:bottom w:val="none" w:sz="0" w:space="0" w:color="auto"/>
        <w:right w:val="none" w:sz="0" w:space="0" w:color="auto"/>
      </w:divBdr>
    </w:div>
    <w:div w:id="243413629">
      <w:bodyDiv w:val="1"/>
      <w:marLeft w:val="0"/>
      <w:marRight w:val="0"/>
      <w:marTop w:val="0"/>
      <w:marBottom w:val="0"/>
      <w:divBdr>
        <w:top w:val="none" w:sz="0" w:space="0" w:color="auto"/>
        <w:left w:val="none" w:sz="0" w:space="0" w:color="auto"/>
        <w:bottom w:val="none" w:sz="0" w:space="0" w:color="auto"/>
        <w:right w:val="none" w:sz="0" w:space="0" w:color="auto"/>
      </w:divBdr>
    </w:div>
    <w:div w:id="313073932">
      <w:bodyDiv w:val="1"/>
      <w:marLeft w:val="0"/>
      <w:marRight w:val="0"/>
      <w:marTop w:val="0"/>
      <w:marBottom w:val="0"/>
      <w:divBdr>
        <w:top w:val="none" w:sz="0" w:space="0" w:color="auto"/>
        <w:left w:val="none" w:sz="0" w:space="0" w:color="auto"/>
        <w:bottom w:val="none" w:sz="0" w:space="0" w:color="auto"/>
        <w:right w:val="none" w:sz="0" w:space="0" w:color="auto"/>
      </w:divBdr>
    </w:div>
    <w:div w:id="328950508">
      <w:bodyDiv w:val="1"/>
      <w:marLeft w:val="0"/>
      <w:marRight w:val="0"/>
      <w:marTop w:val="0"/>
      <w:marBottom w:val="0"/>
      <w:divBdr>
        <w:top w:val="none" w:sz="0" w:space="0" w:color="auto"/>
        <w:left w:val="none" w:sz="0" w:space="0" w:color="auto"/>
        <w:bottom w:val="none" w:sz="0" w:space="0" w:color="auto"/>
        <w:right w:val="none" w:sz="0" w:space="0" w:color="auto"/>
      </w:divBdr>
    </w:div>
    <w:div w:id="363018978">
      <w:bodyDiv w:val="1"/>
      <w:marLeft w:val="0"/>
      <w:marRight w:val="0"/>
      <w:marTop w:val="0"/>
      <w:marBottom w:val="0"/>
      <w:divBdr>
        <w:top w:val="none" w:sz="0" w:space="0" w:color="auto"/>
        <w:left w:val="none" w:sz="0" w:space="0" w:color="auto"/>
        <w:bottom w:val="none" w:sz="0" w:space="0" w:color="auto"/>
        <w:right w:val="none" w:sz="0" w:space="0" w:color="auto"/>
      </w:divBdr>
    </w:div>
    <w:div w:id="365915376">
      <w:bodyDiv w:val="1"/>
      <w:marLeft w:val="0"/>
      <w:marRight w:val="0"/>
      <w:marTop w:val="0"/>
      <w:marBottom w:val="0"/>
      <w:divBdr>
        <w:top w:val="none" w:sz="0" w:space="0" w:color="auto"/>
        <w:left w:val="none" w:sz="0" w:space="0" w:color="auto"/>
        <w:bottom w:val="none" w:sz="0" w:space="0" w:color="auto"/>
        <w:right w:val="none" w:sz="0" w:space="0" w:color="auto"/>
      </w:divBdr>
      <w:divsChild>
        <w:div w:id="1230308169">
          <w:marLeft w:val="0"/>
          <w:marRight w:val="0"/>
          <w:marTop w:val="0"/>
          <w:marBottom w:val="0"/>
          <w:divBdr>
            <w:top w:val="none" w:sz="0" w:space="0" w:color="auto"/>
            <w:left w:val="none" w:sz="0" w:space="0" w:color="auto"/>
            <w:bottom w:val="none" w:sz="0" w:space="0" w:color="auto"/>
            <w:right w:val="none" w:sz="0" w:space="0" w:color="auto"/>
          </w:divBdr>
          <w:divsChild>
            <w:div w:id="248581543">
              <w:marLeft w:val="0"/>
              <w:marRight w:val="0"/>
              <w:marTop w:val="0"/>
              <w:marBottom w:val="0"/>
              <w:divBdr>
                <w:top w:val="none" w:sz="0" w:space="0" w:color="auto"/>
                <w:left w:val="none" w:sz="0" w:space="0" w:color="auto"/>
                <w:bottom w:val="none" w:sz="0" w:space="0" w:color="auto"/>
                <w:right w:val="none" w:sz="0" w:space="0" w:color="auto"/>
              </w:divBdr>
              <w:divsChild>
                <w:div w:id="2018458787">
                  <w:marLeft w:val="0"/>
                  <w:marRight w:val="0"/>
                  <w:marTop w:val="0"/>
                  <w:marBottom w:val="0"/>
                  <w:divBdr>
                    <w:top w:val="none" w:sz="0" w:space="0" w:color="auto"/>
                    <w:left w:val="none" w:sz="0" w:space="0" w:color="auto"/>
                    <w:bottom w:val="none" w:sz="0" w:space="0" w:color="auto"/>
                    <w:right w:val="none" w:sz="0" w:space="0" w:color="auto"/>
                  </w:divBdr>
                  <w:divsChild>
                    <w:div w:id="1382049672">
                      <w:marLeft w:val="0"/>
                      <w:marRight w:val="0"/>
                      <w:marTop w:val="0"/>
                      <w:marBottom w:val="0"/>
                      <w:divBdr>
                        <w:top w:val="none" w:sz="0" w:space="0" w:color="auto"/>
                        <w:left w:val="none" w:sz="0" w:space="0" w:color="auto"/>
                        <w:bottom w:val="none" w:sz="0" w:space="0" w:color="auto"/>
                        <w:right w:val="none" w:sz="0" w:space="0" w:color="auto"/>
                      </w:divBdr>
                      <w:divsChild>
                        <w:div w:id="733238106">
                          <w:marLeft w:val="0"/>
                          <w:marRight w:val="0"/>
                          <w:marTop w:val="0"/>
                          <w:marBottom w:val="0"/>
                          <w:divBdr>
                            <w:top w:val="none" w:sz="0" w:space="0" w:color="auto"/>
                            <w:left w:val="none" w:sz="0" w:space="0" w:color="auto"/>
                            <w:bottom w:val="none" w:sz="0" w:space="0" w:color="auto"/>
                            <w:right w:val="none" w:sz="0" w:space="0" w:color="auto"/>
                          </w:divBdr>
                          <w:divsChild>
                            <w:div w:id="374352840">
                              <w:marLeft w:val="0"/>
                              <w:marRight w:val="0"/>
                              <w:marTop w:val="225"/>
                              <w:marBottom w:val="0"/>
                              <w:divBdr>
                                <w:top w:val="none" w:sz="0" w:space="0" w:color="auto"/>
                                <w:left w:val="none" w:sz="0" w:space="0" w:color="auto"/>
                                <w:bottom w:val="none" w:sz="0" w:space="0" w:color="auto"/>
                                <w:right w:val="none" w:sz="0" w:space="0" w:color="auto"/>
                              </w:divBdr>
                              <w:divsChild>
                                <w:div w:id="3711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4913">
                  <w:marLeft w:val="0"/>
                  <w:marRight w:val="0"/>
                  <w:marTop w:val="0"/>
                  <w:marBottom w:val="0"/>
                  <w:divBdr>
                    <w:top w:val="none" w:sz="0" w:space="0" w:color="auto"/>
                    <w:left w:val="none" w:sz="0" w:space="0" w:color="auto"/>
                    <w:bottom w:val="none" w:sz="0" w:space="0" w:color="auto"/>
                    <w:right w:val="none" w:sz="0" w:space="0" w:color="auto"/>
                  </w:divBdr>
                </w:div>
                <w:div w:id="356733413">
                  <w:marLeft w:val="600"/>
                  <w:marRight w:val="0"/>
                  <w:marTop w:val="0"/>
                  <w:marBottom w:val="0"/>
                  <w:divBdr>
                    <w:top w:val="none" w:sz="0" w:space="0" w:color="auto"/>
                    <w:left w:val="none" w:sz="0" w:space="0" w:color="auto"/>
                    <w:bottom w:val="none" w:sz="0" w:space="0" w:color="auto"/>
                    <w:right w:val="none" w:sz="0" w:space="0" w:color="auto"/>
                  </w:divBdr>
                  <w:divsChild>
                    <w:div w:id="195000652">
                      <w:marLeft w:val="0"/>
                      <w:marRight w:val="0"/>
                      <w:marTop w:val="0"/>
                      <w:marBottom w:val="0"/>
                      <w:divBdr>
                        <w:top w:val="none" w:sz="0" w:space="0" w:color="auto"/>
                        <w:left w:val="none" w:sz="0" w:space="0" w:color="auto"/>
                        <w:bottom w:val="none" w:sz="0" w:space="0" w:color="auto"/>
                        <w:right w:val="none" w:sz="0" w:space="0" w:color="auto"/>
                      </w:divBdr>
                    </w:div>
                  </w:divsChild>
                </w:div>
                <w:div w:id="92827000">
                  <w:marLeft w:val="0"/>
                  <w:marRight w:val="0"/>
                  <w:marTop w:val="0"/>
                  <w:marBottom w:val="0"/>
                  <w:divBdr>
                    <w:top w:val="none" w:sz="0" w:space="0" w:color="auto"/>
                    <w:left w:val="none" w:sz="0" w:space="0" w:color="auto"/>
                    <w:bottom w:val="none" w:sz="0" w:space="0" w:color="auto"/>
                    <w:right w:val="none" w:sz="0" w:space="0" w:color="auto"/>
                  </w:divBdr>
                </w:div>
                <w:div w:id="1128090881">
                  <w:marLeft w:val="0"/>
                  <w:marRight w:val="0"/>
                  <w:marTop w:val="0"/>
                  <w:marBottom w:val="0"/>
                  <w:divBdr>
                    <w:top w:val="none" w:sz="0" w:space="0" w:color="auto"/>
                    <w:left w:val="none" w:sz="0" w:space="0" w:color="auto"/>
                    <w:bottom w:val="none" w:sz="0" w:space="0" w:color="auto"/>
                    <w:right w:val="none" w:sz="0" w:space="0" w:color="auto"/>
                  </w:divBdr>
                  <w:divsChild>
                    <w:div w:id="978418358">
                      <w:marLeft w:val="0"/>
                      <w:marRight w:val="0"/>
                      <w:marTop w:val="30"/>
                      <w:marBottom w:val="0"/>
                      <w:divBdr>
                        <w:top w:val="none" w:sz="0" w:space="0" w:color="auto"/>
                        <w:left w:val="none" w:sz="0" w:space="0" w:color="auto"/>
                        <w:bottom w:val="none" w:sz="0" w:space="0" w:color="auto"/>
                        <w:right w:val="none" w:sz="0" w:space="0" w:color="auto"/>
                      </w:divBdr>
                    </w:div>
                  </w:divsChild>
                </w:div>
                <w:div w:id="672877309">
                  <w:marLeft w:val="0"/>
                  <w:marRight w:val="0"/>
                  <w:marTop w:val="0"/>
                  <w:marBottom w:val="0"/>
                  <w:divBdr>
                    <w:top w:val="none" w:sz="0" w:space="0" w:color="auto"/>
                    <w:left w:val="none" w:sz="0" w:space="0" w:color="auto"/>
                    <w:bottom w:val="none" w:sz="0" w:space="0" w:color="auto"/>
                    <w:right w:val="none" w:sz="0" w:space="0" w:color="auto"/>
                  </w:divBdr>
                  <w:divsChild>
                    <w:div w:id="1408528783">
                      <w:marLeft w:val="0"/>
                      <w:marRight w:val="0"/>
                      <w:marTop w:val="0"/>
                      <w:marBottom w:val="0"/>
                      <w:divBdr>
                        <w:top w:val="none" w:sz="0" w:space="0" w:color="auto"/>
                        <w:left w:val="none" w:sz="0" w:space="0" w:color="auto"/>
                        <w:bottom w:val="none" w:sz="0" w:space="0" w:color="auto"/>
                        <w:right w:val="none" w:sz="0" w:space="0" w:color="auto"/>
                      </w:divBdr>
                      <w:divsChild>
                        <w:div w:id="2073234967">
                          <w:marLeft w:val="0"/>
                          <w:marRight w:val="0"/>
                          <w:marTop w:val="0"/>
                          <w:marBottom w:val="0"/>
                          <w:divBdr>
                            <w:top w:val="none" w:sz="0" w:space="0" w:color="auto"/>
                            <w:left w:val="none" w:sz="0" w:space="0" w:color="auto"/>
                            <w:bottom w:val="none" w:sz="0" w:space="0" w:color="auto"/>
                            <w:right w:val="none" w:sz="0" w:space="0" w:color="auto"/>
                          </w:divBdr>
                          <w:divsChild>
                            <w:div w:id="1497107880">
                              <w:marLeft w:val="0"/>
                              <w:marRight w:val="0"/>
                              <w:marTop w:val="0"/>
                              <w:marBottom w:val="0"/>
                              <w:divBdr>
                                <w:top w:val="none" w:sz="0" w:space="0" w:color="auto"/>
                                <w:left w:val="none" w:sz="0" w:space="0" w:color="auto"/>
                                <w:bottom w:val="none" w:sz="0" w:space="0" w:color="auto"/>
                                <w:right w:val="none" w:sz="0" w:space="0" w:color="auto"/>
                              </w:divBdr>
                              <w:divsChild>
                                <w:div w:id="14182903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1150824">
                          <w:marLeft w:val="0"/>
                          <w:marRight w:val="0"/>
                          <w:marTop w:val="0"/>
                          <w:marBottom w:val="0"/>
                          <w:divBdr>
                            <w:top w:val="none" w:sz="0" w:space="0" w:color="auto"/>
                            <w:left w:val="none" w:sz="0" w:space="0" w:color="auto"/>
                            <w:bottom w:val="none" w:sz="0" w:space="0" w:color="auto"/>
                            <w:right w:val="none" w:sz="0" w:space="0" w:color="auto"/>
                          </w:divBdr>
                          <w:divsChild>
                            <w:div w:id="1162887914">
                              <w:marLeft w:val="0"/>
                              <w:marRight w:val="0"/>
                              <w:marTop w:val="0"/>
                              <w:marBottom w:val="0"/>
                              <w:divBdr>
                                <w:top w:val="none" w:sz="0" w:space="0" w:color="auto"/>
                                <w:left w:val="none" w:sz="0" w:space="0" w:color="auto"/>
                                <w:bottom w:val="none" w:sz="0" w:space="0" w:color="auto"/>
                                <w:right w:val="none" w:sz="0" w:space="0" w:color="auto"/>
                              </w:divBdr>
                              <w:divsChild>
                                <w:div w:id="1344942212">
                                  <w:marLeft w:val="0"/>
                                  <w:marRight w:val="0"/>
                                  <w:marTop w:val="0"/>
                                  <w:marBottom w:val="0"/>
                                  <w:divBdr>
                                    <w:top w:val="none" w:sz="0" w:space="0" w:color="auto"/>
                                    <w:left w:val="none" w:sz="0" w:space="0" w:color="auto"/>
                                    <w:bottom w:val="none" w:sz="0" w:space="0" w:color="auto"/>
                                    <w:right w:val="none" w:sz="0" w:space="0" w:color="auto"/>
                                  </w:divBdr>
                                  <w:divsChild>
                                    <w:div w:id="1357803290">
                                      <w:marLeft w:val="0"/>
                                      <w:marRight w:val="0"/>
                                      <w:marTop w:val="0"/>
                                      <w:marBottom w:val="0"/>
                                      <w:divBdr>
                                        <w:top w:val="none" w:sz="0" w:space="0" w:color="auto"/>
                                        <w:left w:val="none" w:sz="0" w:space="0" w:color="auto"/>
                                        <w:bottom w:val="none" w:sz="0" w:space="0" w:color="auto"/>
                                        <w:right w:val="none" w:sz="0" w:space="0" w:color="auto"/>
                                      </w:divBdr>
                                      <w:divsChild>
                                        <w:div w:id="1659067123">
                                          <w:marLeft w:val="0"/>
                                          <w:marRight w:val="0"/>
                                          <w:marTop w:val="0"/>
                                          <w:marBottom w:val="0"/>
                                          <w:divBdr>
                                            <w:top w:val="none" w:sz="0" w:space="0" w:color="auto"/>
                                            <w:left w:val="none" w:sz="0" w:space="0" w:color="auto"/>
                                            <w:bottom w:val="none" w:sz="0" w:space="0" w:color="auto"/>
                                            <w:right w:val="none" w:sz="0" w:space="0" w:color="auto"/>
                                          </w:divBdr>
                                          <w:divsChild>
                                            <w:div w:id="927469211">
                                              <w:marLeft w:val="0"/>
                                              <w:marRight w:val="0"/>
                                              <w:marTop w:val="0"/>
                                              <w:marBottom w:val="0"/>
                                              <w:divBdr>
                                                <w:top w:val="none" w:sz="0" w:space="0" w:color="auto"/>
                                                <w:left w:val="none" w:sz="0" w:space="0" w:color="auto"/>
                                                <w:bottom w:val="none" w:sz="0" w:space="0" w:color="auto"/>
                                                <w:right w:val="none" w:sz="0" w:space="0" w:color="auto"/>
                                              </w:divBdr>
                                              <w:divsChild>
                                                <w:div w:id="1221986757">
                                                  <w:marLeft w:val="0"/>
                                                  <w:marRight w:val="0"/>
                                                  <w:marTop w:val="0"/>
                                                  <w:marBottom w:val="375"/>
                                                  <w:divBdr>
                                                    <w:top w:val="none" w:sz="0" w:space="0" w:color="auto"/>
                                                    <w:left w:val="none" w:sz="0" w:space="0" w:color="auto"/>
                                                    <w:bottom w:val="none" w:sz="0" w:space="0" w:color="auto"/>
                                                    <w:right w:val="none" w:sz="0" w:space="0" w:color="auto"/>
                                                  </w:divBdr>
                                                  <w:divsChild>
                                                    <w:div w:id="1450468484">
                                                      <w:marLeft w:val="0"/>
                                                      <w:marRight w:val="0"/>
                                                      <w:marTop w:val="0"/>
                                                      <w:marBottom w:val="450"/>
                                                      <w:divBdr>
                                                        <w:top w:val="none" w:sz="0" w:space="0" w:color="auto"/>
                                                        <w:left w:val="none" w:sz="0" w:space="0" w:color="auto"/>
                                                        <w:bottom w:val="none" w:sz="0" w:space="0" w:color="auto"/>
                                                        <w:right w:val="none" w:sz="0" w:space="0" w:color="auto"/>
                                                      </w:divBdr>
                                                    </w:div>
                                                  </w:divsChild>
                                                </w:div>
                                                <w:div w:id="881135572">
                                                  <w:marLeft w:val="0"/>
                                                  <w:marRight w:val="0"/>
                                                  <w:marTop w:val="0"/>
                                                  <w:marBottom w:val="225"/>
                                                  <w:divBdr>
                                                    <w:top w:val="none" w:sz="0" w:space="0" w:color="auto"/>
                                                    <w:left w:val="none" w:sz="0" w:space="0" w:color="auto"/>
                                                    <w:bottom w:val="none" w:sz="0" w:space="0" w:color="auto"/>
                                                    <w:right w:val="none" w:sz="0" w:space="0" w:color="auto"/>
                                                  </w:divBdr>
                                                  <w:divsChild>
                                                    <w:div w:id="289670292">
                                                      <w:marLeft w:val="0"/>
                                                      <w:marRight w:val="0"/>
                                                      <w:marTop w:val="0"/>
                                                      <w:marBottom w:val="0"/>
                                                      <w:divBdr>
                                                        <w:top w:val="none" w:sz="0" w:space="0" w:color="auto"/>
                                                        <w:left w:val="none" w:sz="0" w:space="0" w:color="auto"/>
                                                        <w:bottom w:val="none" w:sz="0" w:space="0" w:color="auto"/>
                                                        <w:right w:val="none" w:sz="0" w:space="0" w:color="auto"/>
                                                      </w:divBdr>
                                                      <w:divsChild>
                                                        <w:div w:id="1567912341">
                                                          <w:marLeft w:val="0"/>
                                                          <w:marRight w:val="0"/>
                                                          <w:marTop w:val="0"/>
                                                          <w:marBottom w:val="0"/>
                                                          <w:divBdr>
                                                            <w:top w:val="none" w:sz="0" w:space="0" w:color="auto"/>
                                                            <w:left w:val="none" w:sz="0" w:space="0" w:color="auto"/>
                                                            <w:bottom w:val="none" w:sz="0" w:space="0" w:color="auto"/>
                                                            <w:right w:val="none" w:sz="0" w:space="0" w:color="auto"/>
                                                          </w:divBdr>
                                                          <w:divsChild>
                                                            <w:div w:id="17439435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504722">
                                                  <w:marLeft w:val="0"/>
                                                  <w:marRight w:val="0"/>
                                                  <w:marTop w:val="0"/>
                                                  <w:marBottom w:val="0"/>
                                                  <w:divBdr>
                                                    <w:top w:val="none" w:sz="0" w:space="0" w:color="auto"/>
                                                    <w:left w:val="none" w:sz="0" w:space="0" w:color="auto"/>
                                                    <w:bottom w:val="none" w:sz="0" w:space="0" w:color="auto"/>
                                                    <w:right w:val="none" w:sz="0" w:space="0" w:color="auto"/>
                                                  </w:divBdr>
                                                  <w:divsChild>
                                                    <w:div w:id="1421487504">
                                                      <w:marLeft w:val="0"/>
                                                      <w:marRight w:val="0"/>
                                                      <w:marTop w:val="0"/>
                                                      <w:marBottom w:val="0"/>
                                                      <w:divBdr>
                                                        <w:top w:val="none" w:sz="0" w:space="0" w:color="auto"/>
                                                        <w:left w:val="none" w:sz="0" w:space="0" w:color="auto"/>
                                                        <w:bottom w:val="none" w:sz="0" w:space="0" w:color="auto"/>
                                                        <w:right w:val="none" w:sz="0" w:space="0" w:color="auto"/>
                                                      </w:divBdr>
                                                      <w:divsChild>
                                                        <w:div w:id="15236240">
                                                          <w:marLeft w:val="0"/>
                                                          <w:marRight w:val="0"/>
                                                          <w:marTop w:val="0"/>
                                                          <w:marBottom w:val="0"/>
                                                          <w:divBdr>
                                                            <w:top w:val="none" w:sz="0" w:space="0" w:color="auto"/>
                                                            <w:left w:val="none" w:sz="0" w:space="0" w:color="auto"/>
                                                            <w:bottom w:val="none" w:sz="0" w:space="0" w:color="auto"/>
                                                            <w:right w:val="none" w:sz="0" w:space="0" w:color="auto"/>
                                                          </w:divBdr>
                                                          <w:divsChild>
                                                            <w:div w:id="1499730528">
                                                              <w:marLeft w:val="-1050"/>
                                                              <w:marRight w:val="225"/>
                                                              <w:marTop w:val="0"/>
                                                              <w:marBottom w:val="0"/>
                                                              <w:divBdr>
                                                                <w:top w:val="none" w:sz="0" w:space="0" w:color="auto"/>
                                                                <w:left w:val="none" w:sz="0" w:space="0" w:color="auto"/>
                                                                <w:bottom w:val="none" w:sz="0" w:space="0" w:color="auto"/>
                                                                <w:right w:val="none" w:sz="0" w:space="0" w:color="auto"/>
                                                              </w:divBdr>
                                                            </w:div>
                                                          </w:divsChild>
                                                        </w:div>
                                                      </w:divsChild>
                                                    </w:div>
                                                    <w:div w:id="1857185456">
                                                      <w:marLeft w:val="0"/>
                                                      <w:marRight w:val="0"/>
                                                      <w:marTop w:val="0"/>
                                                      <w:marBottom w:val="0"/>
                                                      <w:divBdr>
                                                        <w:top w:val="none" w:sz="0" w:space="0" w:color="auto"/>
                                                        <w:left w:val="none" w:sz="0" w:space="0" w:color="auto"/>
                                                        <w:bottom w:val="none" w:sz="0" w:space="0" w:color="auto"/>
                                                        <w:right w:val="none" w:sz="0" w:space="0" w:color="auto"/>
                                                      </w:divBdr>
                                                      <w:divsChild>
                                                        <w:div w:id="337586987">
                                                          <w:marLeft w:val="0"/>
                                                          <w:marRight w:val="0"/>
                                                          <w:marTop w:val="0"/>
                                                          <w:marBottom w:val="600"/>
                                                          <w:divBdr>
                                                            <w:top w:val="none" w:sz="0" w:space="0" w:color="auto"/>
                                                            <w:left w:val="none" w:sz="0" w:space="0" w:color="auto"/>
                                                            <w:bottom w:val="none" w:sz="0" w:space="0" w:color="auto"/>
                                                            <w:right w:val="none" w:sz="0" w:space="0" w:color="auto"/>
                                                          </w:divBdr>
                                                          <w:divsChild>
                                                            <w:div w:id="1159231787">
                                                              <w:marLeft w:val="0"/>
                                                              <w:marRight w:val="0"/>
                                                              <w:marTop w:val="0"/>
                                                              <w:marBottom w:val="0"/>
                                                              <w:divBdr>
                                                                <w:top w:val="none" w:sz="0" w:space="0" w:color="auto"/>
                                                                <w:left w:val="none" w:sz="0" w:space="0" w:color="auto"/>
                                                                <w:bottom w:val="none" w:sz="0" w:space="0" w:color="auto"/>
                                                                <w:right w:val="none" w:sz="0" w:space="0" w:color="auto"/>
                                                              </w:divBdr>
                                                              <w:divsChild>
                                                                <w:div w:id="1073624206">
                                                                  <w:marLeft w:val="0"/>
                                                                  <w:marRight w:val="0"/>
                                                                  <w:marTop w:val="0"/>
                                                                  <w:marBottom w:val="0"/>
                                                                  <w:divBdr>
                                                                    <w:top w:val="none" w:sz="0" w:space="0" w:color="auto"/>
                                                                    <w:left w:val="none" w:sz="0" w:space="0" w:color="auto"/>
                                                                    <w:bottom w:val="none" w:sz="0" w:space="0" w:color="auto"/>
                                                                    <w:right w:val="none" w:sz="0" w:space="0" w:color="auto"/>
                                                                  </w:divBdr>
                                                                  <w:divsChild>
                                                                    <w:div w:id="1087842835">
                                                                      <w:marLeft w:val="0"/>
                                                                      <w:marRight w:val="0"/>
                                                                      <w:marTop w:val="0"/>
                                                                      <w:marBottom w:val="0"/>
                                                                      <w:divBdr>
                                                                        <w:top w:val="none" w:sz="0" w:space="0" w:color="auto"/>
                                                                        <w:left w:val="none" w:sz="0" w:space="0" w:color="auto"/>
                                                                        <w:bottom w:val="none" w:sz="0" w:space="0" w:color="auto"/>
                                                                        <w:right w:val="none" w:sz="0" w:space="0" w:color="auto"/>
                                                                      </w:divBdr>
                                                                      <w:divsChild>
                                                                        <w:div w:id="2424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19201">
                                                              <w:marLeft w:val="0"/>
                                                              <w:marRight w:val="0"/>
                                                              <w:marTop w:val="150"/>
                                                              <w:marBottom w:val="0"/>
                                                              <w:divBdr>
                                                                <w:top w:val="none" w:sz="0" w:space="0" w:color="auto"/>
                                                                <w:left w:val="none" w:sz="0" w:space="0" w:color="auto"/>
                                                                <w:bottom w:val="none" w:sz="0" w:space="0" w:color="auto"/>
                                                                <w:right w:val="none" w:sz="0" w:space="0" w:color="auto"/>
                                                              </w:divBdr>
                                                              <w:divsChild>
                                                                <w:div w:id="445391973">
                                                                  <w:marLeft w:val="0"/>
                                                                  <w:marRight w:val="0"/>
                                                                  <w:marTop w:val="0"/>
                                                                  <w:marBottom w:val="0"/>
                                                                  <w:divBdr>
                                                                    <w:top w:val="none" w:sz="0" w:space="0" w:color="auto"/>
                                                                    <w:left w:val="none" w:sz="0" w:space="0" w:color="auto"/>
                                                                    <w:bottom w:val="none" w:sz="0" w:space="0" w:color="auto"/>
                                                                    <w:right w:val="none" w:sz="0" w:space="0" w:color="auto"/>
                                                                  </w:divBdr>
                                                                </w:div>
                                                                <w:div w:id="685642347">
                                                                  <w:marLeft w:val="0"/>
                                                                  <w:marRight w:val="0"/>
                                                                  <w:marTop w:val="0"/>
                                                                  <w:marBottom w:val="0"/>
                                                                  <w:divBdr>
                                                                    <w:top w:val="none" w:sz="0" w:space="0" w:color="auto"/>
                                                                    <w:left w:val="none" w:sz="0" w:space="0" w:color="auto"/>
                                                                    <w:bottom w:val="none" w:sz="0" w:space="0" w:color="auto"/>
                                                                    <w:right w:val="none" w:sz="0" w:space="0" w:color="auto"/>
                                                                  </w:divBdr>
                                                                  <w:divsChild>
                                                                    <w:div w:id="10934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5349">
                                                          <w:marLeft w:val="0"/>
                                                          <w:marRight w:val="0"/>
                                                          <w:marTop w:val="0"/>
                                                          <w:marBottom w:val="525"/>
                                                          <w:divBdr>
                                                            <w:top w:val="none" w:sz="0" w:space="0" w:color="auto"/>
                                                            <w:left w:val="none" w:sz="0" w:space="0" w:color="auto"/>
                                                            <w:bottom w:val="none" w:sz="0" w:space="0" w:color="auto"/>
                                                            <w:right w:val="none" w:sz="0" w:space="0" w:color="auto"/>
                                                          </w:divBdr>
                                                        </w:div>
                                                        <w:div w:id="1138452725">
                                                          <w:marLeft w:val="0"/>
                                                          <w:marRight w:val="0"/>
                                                          <w:marTop w:val="450"/>
                                                          <w:marBottom w:val="450"/>
                                                          <w:divBdr>
                                                            <w:top w:val="single" w:sz="6" w:space="15" w:color="auto"/>
                                                            <w:left w:val="none" w:sz="0" w:space="19" w:color="auto"/>
                                                            <w:bottom w:val="single" w:sz="6" w:space="30" w:color="auto"/>
                                                            <w:right w:val="none" w:sz="0" w:space="19" w:color="auto"/>
                                                          </w:divBdr>
                                                          <w:divsChild>
                                                            <w:div w:id="622736219">
                                                              <w:marLeft w:val="0"/>
                                                              <w:marRight w:val="0"/>
                                                              <w:marTop w:val="0"/>
                                                              <w:marBottom w:val="0"/>
                                                              <w:divBdr>
                                                                <w:top w:val="none" w:sz="0" w:space="0" w:color="auto"/>
                                                                <w:left w:val="none" w:sz="0" w:space="0" w:color="auto"/>
                                                                <w:bottom w:val="none" w:sz="0" w:space="0" w:color="auto"/>
                                                                <w:right w:val="none" w:sz="0" w:space="0" w:color="auto"/>
                                                              </w:divBdr>
                                                              <w:divsChild>
                                                                <w:div w:id="1376614342">
                                                                  <w:marLeft w:val="0"/>
                                                                  <w:marRight w:val="0"/>
                                                                  <w:marTop w:val="0"/>
                                                                  <w:marBottom w:val="0"/>
                                                                  <w:divBdr>
                                                                    <w:top w:val="none" w:sz="0" w:space="0" w:color="auto"/>
                                                                    <w:left w:val="none" w:sz="0" w:space="0" w:color="auto"/>
                                                                    <w:bottom w:val="none" w:sz="0" w:space="0" w:color="auto"/>
                                                                    <w:right w:val="none" w:sz="0" w:space="0" w:color="auto"/>
                                                                  </w:divBdr>
                                                                  <w:divsChild>
                                                                    <w:div w:id="4680248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73508673">
                                                          <w:marLeft w:val="0"/>
                                                          <w:marRight w:val="0"/>
                                                          <w:marTop w:val="0"/>
                                                          <w:marBottom w:val="600"/>
                                                          <w:divBdr>
                                                            <w:top w:val="none" w:sz="0" w:space="0" w:color="auto"/>
                                                            <w:left w:val="none" w:sz="0" w:space="0" w:color="auto"/>
                                                            <w:bottom w:val="none" w:sz="0" w:space="0" w:color="auto"/>
                                                            <w:right w:val="none" w:sz="0" w:space="0" w:color="auto"/>
                                                          </w:divBdr>
                                                          <w:divsChild>
                                                            <w:div w:id="1116025309">
                                                              <w:marLeft w:val="0"/>
                                                              <w:marRight w:val="0"/>
                                                              <w:marTop w:val="0"/>
                                                              <w:marBottom w:val="0"/>
                                                              <w:divBdr>
                                                                <w:top w:val="none" w:sz="0" w:space="0" w:color="auto"/>
                                                                <w:left w:val="none" w:sz="0" w:space="0" w:color="auto"/>
                                                                <w:bottom w:val="none" w:sz="0" w:space="0" w:color="auto"/>
                                                                <w:right w:val="none" w:sz="0" w:space="0" w:color="auto"/>
                                                              </w:divBdr>
                                                              <w:divsChild>
                                                                <w:div w:id="328142987">
                                                                  <w:marLeft w:val="0"/>
                                                                  <w:marRight w:val="0"/>
                                                                  <w:marTop w:val="0"/>
                                                                  <w:marBottom w:val="0"/>
                                                                  <w:divBdr>
                                                                    <w:top w:val="none" w:sz="0" w:space="0" w:color="auto"/>
                                                                    <w:left w:val="none" w:sz="0" w:space="0" w:color="auto"/>
                                                                    <w:bottom w:val="none" w:sz="0" w:space="0" w:color="auto"/>
                                                                    <w:right w:val="none" w:sz="0" w:space="0" w:color="auto"/>
                                                                  </w:divBdr>
                                                                  <w:divsChild>
                                                                    <w:div w:id="661353971">
                                                                      <w:marLeft w:val="0"/>
                                                                      <w:marRight w:val="0"/>
                                                                      <w:marTop w:val="0"/>
                                                                      <w:marBottom w:val="0"/>
                                                                      <w:divBdr>
                                                                        <w:top w:val="none" w:sz="0" w:space="0" w:color="auto"/>
                                                                        <w:left w:val="none" w:sz="0" w:space="0" w:color="auto"/>
                                                                        <w:bottom w:val="none" w:sz="0" w:space="0" w:color="auto"/>
                                                                        <w:right w:val="none" w:sz="0" w:space="0" w:color="auto"/>
                                                                      </w:divBdr>
                                                                      <w:divsChild>
                                                                        <w:div w:id="8245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06321">
                                                              <w:marLeft w:val="0"/>
                                                              <w:marRight w:val="0"/>
                                                              <w:marTop w:val="150"/>
                                                              <w:marBottom w:val="0"/>
                                                              <w:divBdr>
                                                                <w:top w:val="none" w:sz="0" w:space="0" w:color="auto"/>
                                                                <w:left w:val="none" w:sz="0" w:space="0" w:color="auto"/>
                                                                <w:bottom w:val="none" w:sz="0" w:space="0" w:color="auto"/>
                                                                <w:right w:val="none" w:sz="0" w:space="0" w:color="auto"/>
                                                              </w:divBdr>
                                                              <w:divsChild>
                                                                <w:div w:id="2037193772">
                                                                  <w:marLeft w:val="0"/>
                                                                  <w:marRight w:val="0"/>
                                                                  <w:marTop w:val="0"/>
                                                                  <w:marBottom w:val="0"/>
                                                                  <w:divBdr>
                                                                    <w:top w:val="none" w:sz="0" w:space="0" w:color="auto"/>
                                                                    <w:left w:val="none" w:sz="0" w:space="0" w:color="auto"/>
                                                                    <w:bottom w:val="none" w:sz="0" w:space="0" w:color="auto"/>
                                                                    <w:right w:val="none" w:sz="0" w:space="0" w:color="auto"/>
                                                                  </w:divBdr>
                                                                </w:div>
                                                                <w:div w:id="1901744713">
                                                                  <w:marLeft w:val="0"/>
                                                                  <w:marRight w:val="0"/>
                                                                  <w:marTop w:val="0"/>
                                                                  <w:marBottom w:val="0"/>
                                                                  <w:divBdr>
                                                                    <w:top w:val="none" w:sz="0" w:space="0" w:color="auto"/>
                                                                    <w:left w:val="none" w:sz="0" w:space="0" w:color="auto"/>
                                                                    <w:bottom w:val="none" w:sz="0" w:space="0" w:color="auto"/>
                                                                    <w:right w:val="none" w:sz="0" w:space="0" w:color="auto"/>
                                                                  </w:divBdr>
                                                                  <w:divsChild>
                                                                    <w:div w:id="1561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7379">
                                                          <w:marLeft w:val="0"/>
                                                          <w:marRight w:val="0"/>
                                                          <w:marTop w:val="0"/>
                                                          <w:marBottom w:val="525"/>
                                                          <w:divBdr>
                                                            <w:top w:val="none" w:sz="0" w:space="0" w:color="auto"/>
                                                            <w:left w:val="none" w:sz="0" w:space="0" w:color="auto"/>
                                                            <w:bottom w:val="none" w:sz="0" w:space="0" w:color="auto"/>
                                                            <w:right w:val="none" w:sz="0" w:space="0" w:color="auto"/>
                                                          </w:divBdr>
                                                        </w:div>
                                                        <w:div w:id="418909027">
                                                          <w:marLeft w:val="0"/>
                                                          <w:marRight w:val="0"/>
                                                          <w:marTop w:val="0"/>
                                                          <w:marBottom w:val="600"/>
                                                          <w:divBdr>
                                                            <w:top w:val="none" w:sz="0" w:space="0" w:color="auto"/>
                                                            <w:left w:val="none" w:sz="0" w:space="0" w:color="auto"/>
                                                            <w:bottom w:val="none" w:sz="0" w:space="0" w:color="auto"/>
                                                            <w:right w:val="none" w:sz="0" w:space="0" w:color="auto"/>
                                                          </w:divBdr>
                                                          <w:divsChild>
                                                            <w:div w:id="970785860">
                                                              <w:marLeft w:val="0"/>
                                                              <w:marRight w:val="0"/>
                                                              <w:marTop w:val="0"/>
                                                              <w:marBottom w:val="0"/>
                                                              <w:divBdr>
                                                                <w:top w:val="none" w:sz="0" w:space="0" w:color="auto"/>
                                                                <w:left w:val="none" w:sz="0" w:space="0" w:color="auto"/>
                                                                <w:bottom w:val="none" w:sz="0" w:space="0" w:color="auto"/>
                                                                <w:right w:val="none" w:sz="0" w:space="0" w:color="auto"/>
                                                              </w:divBdr>
                                                              <w:divsChild>
                                                                <w:div w:id="24409134">
                                                                  <w:marLeft w:val="0"/>
                                                                  <w:marRight w:val="0"/>
                                                                  <w:marTop w:val="0"/>
                                                                  <w:marBottom w:val="0"/>
                                                                  <w:divBdr>
                                                                    <w:top w:val="none" w:sz="0" w:space="0" w:color="auto"/>
                                                                    <w:left w:val="none" w:sz="0" w:space="0" w:color="auto"/>
                                                                    <w:bottom w:val="none" w:sz="0" w:space="0" w:color="auto"/>
                                                                    <w:right w:val="none" w:sz="0" w:space="0" w:color="auto"/>
                                                                  </w:divBdr>
                                                                  <w:divsChild>
                                                                    <w:div w:id="1007363275">
                                                                      <w:marLeft w:val="0"/>
                                                                      <w:marRight w:val="0"/>
                                                                      <w:marTop w:val="0"/>
                                                                      <w:marBottom w:val="0"/>
                                                                      <w:divBdr>
                                                                        <w:top w:val="none" w:sz="0" w:space="0" w:color="auto"/>
                                                                        <w:left w:val="none" w:sz="0" w:space="0" w:color="auto"/>
                                                                        <w:bottom w:val="none" w:sz="0" w:space="0" w:color="auto"/>
                                                                        <w:right w:val="none" w:sz="0" w:space="0" w:color="auto"/>
                                                                      </w:divBdr>
                                                                      <w:divsChild>
                                                                        <w:div w:id="5283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26">
                                                              <w:marLeft w:val="0"/>
                                                              <w:marRight w:val="0"/>
                                                              <w:marTop w:val="150"/>
                                                              <w:marBottom w:val="0"/>
                                                              <w:divBdr>
                                                                <w:top w:val="none" w:sz="0" w:space="0" w:color="auto"/>
                                                                <w:left w:val="none" w:sz="0" w:space="0" w:color="auto"/>
                                                                <w:bottom w:val="none" w:sz="0" w:space="0" w:color="auto"/>
                                                                <w:right w:val="none" w:sz="0" w:space="0" w:color="auto"/>
                                                              </w:divBdr>
                                                              <w:divsChild>
                                                                <w:div w:id="821701060">
                                                                  <w:marLeft w:val="0"/>
                                                                  <w:marRight w:val="0"/>
                                                                  <w:marTop w:val="0"/>
                                                                  <w:marBottom w:val="0"/>
                                                                  <w:divBdr>
                                                                    <w:top w:val="none" w:sz="0" w:space="0" w:color="auto"/>
                                                                    <w:left w:val="none" w:sz="0" w:space="0" w:color="auto"/>
                                                                    <w:bottom w:val="none" w:sz="0" w:space="0" w:color="auto"/>
                                                                    <w:right w:val="none" w:sz="0" w:space="0" w:color="auto"/>
                                                                  </w:divBdr>
                                                                </w:div>
                                                                <w:div w:id="2105147659">
                                                                  <w:marLeft w:val="0"/>
                                                                  <w:marRight w:val="0"/>
                                                                  <w:marTop w:val="0"/>
                                                                  <w:marBottom w:val="0"/>
                                                                  <w:divBdr>
                                                                    <w:top w:val="none" w:sz="0" w:space="0" w:color="auto"/>
                                                                    <w:left w:val="none" w:sz="0" w:space="0" w:color="auto"/>
                                                                    <w:bottom w:val="none" w:sz="0" w:space="0" w:color="auto"/>
                                                                    <w:right w:val="none" w:sz="0" w:space="0" w:color="auto"/>
                                                                  </w:divBdr>
                                                                  <w:divsChild>
                                                                    <w:div w:id="1201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4222">
                                                          <w:marLeft w:val="0"/>
                                                          <w:marRight w:val="0"/>
                                                          <w:marTop w:val="0"/>
                                                          <w:marBottom w:val="525"/>
                                                          <w:divBdr>
                                                            <w:top w:val="none" w:sz="0" w:space="0" w:color="auto"/>
                                                            <w:left w:val="none" w:sz="0" w:space="0" w:color="auto"/>
                                                            <w:bottom w:val="none" w:sz="0" w:space="0" w:color="auto"/>
                                                            <w:right w:val="none" w:sz="0" w:space="0" w:color="auto"/>
                                                          </w:divBdr>
                                                        </w:div>
                                                        <w:div w:id="922297822">
                                                          <w:marLeft w:val="0"/>
                                                          <w:marRight w:val="0"/>
                                                          <w:marTop w:val="0"/>
                                                          <w:marBottom w:val="600"/>
                                                          <w:divBdr>
                                                            <w:top w:val="none" w:sz="0" w:space="0" w:color="auto"/>
                                                            <w:left w:val="none" w:sz="0" w:space="0" w:color="auto"/>
                                                            <w:bottom w:val="none" w:sz="0" w:space="0" w:color="auto"/>
                                                            <w:right w:val="none" w:sz="0" w:space="0" w:color="auto"/>
                                                          </w:divBdr>
                                                          <w:divsChild>
                                                            <w:div w:id="482086939">
                                                              <w:marLeft w:val="0"/>
                                                              <w:marRight w:val="0"/>
                                                              <w:marTop w:val="0"/>
                                                              <w:marBottom w:val="0"/>
                                                              <w:divBdr>
                                                                <w:top w:val="none" w:sz="0" w:space="0" w:color="auto"/>
                                                                <w:left w:val="none" w:sz="0" w:space="0" w:color="auto"/>
                                                                <w:bottom w:val="none" w:sz="0" w:space="0" w:color="auto"/>
                                                                <w:right w:val="none" w:sz="0" w:space="0" w:color="auto"/>
                                                              </w:divBdr>
                                                              <w:divsChild>
                                                                <w:div w:id="397872083">
                                                                  <w:marLeft w:val="0"/>
                                                                  <w:marRight w:val="0"/>
                                                                  <w:marTop w:val="0"/>
                                                                  <w:marBottom w:val="0"/>
                                                                  <w:divBdr>
                                                                    <w:top w:val="none" w:sz="0" w:space="0" w:color="auto"/>
                                                                    <w:left w:val="none" w:sz="0" w:space="0" w:color="auto"/>
                                                                    <w:bottom w:val="none" w:sz="0" w:space="0" w:color="auto"/>
                                                                    <w:right w:val="none" w:sz="0" w:space="0" w:color="auto"/>
                                                                  </w:divBdr>
                                                                  <w:divsChild>
                                                                    <w:div w:id="476454127">
                                                                      <w:marLeft w:val="0"/>
                                                                      <w:marRight w:val="0"/>
                                                                      <w:marTop w:val="0"/>
                                                                      <w:marBottom w:val="0"/>
                                                                      <w:divBdr>
                                                                        <w:top w:val="none" w:sz="0" w:space="0" w:color="auto"/>
                                                                        <w:left w:val="none" w:sz="0" w:space="0" w:color="auto"/>
                                                                        <w:bottom w:val="none" w:sz="0" w:space="0" w:color="auto"/>
                                                                        <w:right w:val="none" w:sz="0" w:space="0" w:color="auto"/>
                                                                      </w:divBdr>
                                                                      <w:divsChild>
                                                                        <w:div w:id="10596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11023">
                                                              <w:marLeft w:val="0"/>
                                                              <w:marRight w:val="0"/>
                                                              <w:marTop w:val="150"/>
                                                              <w:marBottom w:val="0"/>
                                                              <w:divBdr>
                                                                <w:top w:val="none" w:sz="0" w:space="0" w:color="auto"/>
                                                                <w:left w:val="none" w:sz="0" w:space="0" w:color="auto"/>
                                                                <w:bottom w:val="none" w:sz="0" w:space="0" w:color="auto"/>
                                                                <w:right w:val="none" w:sz="0" w:space="0" w:color="auto"/>
                                                              </w:divBdr>
                                                              <w:divsChild>
                                                                <w:div w:id="1959020212">
                                                                  <w:marLeft w:val="0"/>
                                                                  <w:marRight w:val="0"/>
                                                                  <w:marTop w:val="0"/>
                                                                  <w:marBottom w:val="0"/>
                                                                  <w:divBdr>
                                                                    <w:top w:val="none" w:sz="0" w:space="0" w:color="auto"/>
                                                                    <w:left w:val="none" w:sz="0" w:space="0" w:color="auto"/>
                                                                    <w:bottom w:val="none" w:sz="0" w:space="0" w:color="auto"/>
                                                                    <w:right w:val="none" w:sz="0" w:space="0" w:color="auto"/>
                                                                  </w:divBdr>
                                                                </w:div>
                                                                <w:div w:id="1693799727">
                                                                  <w:marLeft w:val="0"/>
                                                                  <w:marRight w:val="0"/>
                                                                  <w:marTop w:val="0"/>
                                                                  <w:marBottom w:val="0"/>
                                                                  <w:divBdr>
                                                                    <w:top w:val="none" w:sz="0" w:space="0" w:color="auto"/>
                                                                    <w:left w:val="none" w:sz="0" w:space="0" w:color="auto"/>
                                                                    <w:bottom w:val="none" w:sz="0" w:space="0" w:color="auto"/>
                                                                    <w:right w:val="none" w:sz="0" w:space="0" w:color="auto"/>
                                                                  </w:divBdr>
                                                                  <w:divsChild>
                                                                    <w:div w:id="1545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6744">
                                                          <w:marLeft w:val="0"/>
                                                          <w:marRight w:val="0"/>
                                                          <w:marTop w:val="0"/>
                                                          <w:marBottom w:val="525"/>
                                                          <w:divBdr>
                                                            <w:top w:val="none" w:sz="0" w:space="0" w:color="auto"/>
                                                            <w:left w:val="none" w:sz="0" w:space="0" w:color="auto"/>
                                                            <w:bottom w:val="none" w:sz="0" w:space="0" w:color="auto"/>
                                                            <w:right w:val="none" w:sz="0" w:space="0" w:color="auto"/>
                                                          </w:divBdr>
                                                        </w:div>
                                                        <w:div w:id="1909344484">
                                                          <w:marLeft w:val="0"/>
                                                          <w:marRight w:val="0"/>
                                                          <w:marTop w:val="0"/>
                                                          <w:marBottom w:val="600"/>
                                                          <w:divBdr>
                                                            <w:top w:val="none" w:sz="0" w:space="0" w:color="auto"/>
                                                            <w:left w:val="none" w:sz="0" w:space="0" w:color="auto"/>
                                                            <w:bottom w:val="none" w:sz="0" w:space="0" w:color="auto"/>
                                                            <w:right w:val="none" w:sz="0" w:space="0" w:color="auto"/>
                                                          </w:divBdr>
                                                          <w:divsChild>
                                                            <w:div w:id="701053956">
                                                              <w:marLeft w:val="0"/>
                                                              <w:marRight w:val="0"/>
                                                              <w:marTop w:val="0"/>
                                                              <w:marBottom w:val="0"/>
                                                              <w:divBdr>
                                                                <w:top w:val="none" w:sz="0" w:space="0" w:color="auto"/>
                                                                <w:left w:val="none" w:sz="0" w:space="0" w:color="auto"/>
                                                                <w:bottom w:val="none" w:sz="0" w:space="0" w:color="auto"/>
                                                                <w:right w:val="none" w:sz="0" w:space="0" w:color="auto"/>
                                                              </w:divBdr>
                                                              <w:divsChild>
                                                                <w:div w:id="1614482631">
                                                                  <w:marLeft w:val="0"/>
                                                                  <w:marRight w:val="0"/>
                                                                  <w:marTop w:val="0"/>
                                                                  <w:marBottom w:val="0"/>
                                                                  <w:divBdr>
                                                                    <w:top w:val="none" w:sz="0" w:space="0" w:color="auto"/>
                                                                    <w:left w:val="none" w:sz="0" w:space="0" w:color="auto"/>
                                                                    <w:bottom w:val="none" w:sz="0" w:space="0" w:color="auto"/>
                                                                    <w:right w:val="none" w:sz="0" w:space="0" w:color="auto"/>
                                                                  </w:divBdr>
                                                                  <w:divsChild>
                                                                    <w:div w:id="1748501553">
                                                                      <w:marLeft w:val="0"/>
                                                                      <w:marRight w:val="0"/>
                                                                      <w:marTop w:val="0"/>
                                                                      <w:marBottom w:val="0"/>
                                                                      <w:divBdr>
                                                                        <w:top w:val="none" w:sz="0" w:space="0" w:color="auto"/>
                                                                        <w:left w:val="none" w:sz="0" w:space="0" w:color="auto"/>
                                                                        <w:bottom w:val="none" w:sz="0" w:space="0" w:color="auto"/>
                                                                        <w:right w:val="none" w:sz="0" w:space="0" w:color="auto"/>
                                                                      </w:divBdr>
                                                                      <w:divsChild>
                                                                        <w:div w:id="5990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9114">
                                                              <w:marLeft w:val="0"/>
                                                              <w:marRight w:val="0"/>
                                                              <w:marTop w:val="150"/>
                                                              <w:marBottom w:val="0"/>
                                                              <w:divBdr>
                                                                <w:top w:val="none" w:sz="0" w:space="0" w:color="auto"/>
                                                                <w:left w:val="none" w:sz="0" w:space="0" w:color="auto"/>
                                                                <w:bottom w:val="none" w:sz="0" w:space="0" w:color="auto"/>
                                                                <w:right w:val="none" w:sz="0" w:space="0" w:color="auto"/>
                                                              </w:divBdr>
                                                              <w:divsChild>
                                                                <w:div w:id="9572014">
                                                                  <w:marLeft w:val="0"/>
                                                                  <w:marRight w:val="0"/>
                                                                  <w:marTop w:val="0"/>
                                                                  <w:marBottom w:val="0"/>
                                                                  <w:divBdr>
                                                                    <w:top w:val="none" w:sz="0" w:space="0" w:color="auto"/>
                                                                    <w:left w:val="none" w:sz="0" w:space="0" w:color="auto"/>
                                                                    <w:bottom w:val="none" w:sz="0" w:space="0" w:color="auto"/>
                                                                    <w:right w:val="none" w:sz="0" w:space="0" w:color="auto"/>
                                                                  </w:divBdr>
                                                                </w:div>
                                                                <w:div w:id="396440870">
                                                                  <w:marLeft w:val="0"/>
                                                                  <w:marRight w:val="0"/>
                                                                  <w:marTop w:val="0"/>
                                                                  <w:marBottom w:val="0"/>
                                                                  <w:divBdr>
                                                                    <w:top w:val="none" w:sz="0" w:space="0" w:color="auto"/>
                                                                    <w:left w:val="none" w:sz="0" w:space="0" w:color="auto"/>
                                                                    <w:bottom w:val="none" w:sz="0" w:space="0" w:color="auto"/>
                                                                    <w:right w:val="none" w:sz="0" w:space="0" w:color="auto"/>
                                                                  </w:divBdr>
                                                                  <w:divsChild>
                                                                    <w:div w:id="8618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0215">
                                                          <w:marLeft w:val="0"/>
                                                          <w:marRight w:val="0"/>
                                                          <w:marTop w:val="0"/>
                                                          <w:marBottom w:val="525"/>
                                                          <w:divBdr>
                                                            <w:top w:val="none" w:sz="0" w:space="0" w:color="auto"/>
                                                            <w:left w:val="none" w:sz="0" w:space="0" w:color="auto"/>
                                                            <w:bottom w:val="none" w:sz="0" w:space="0" w:color="auto"/>
                                                            <w:right w:val="none" w:sz="0" w:space="0" w:color="auto"/>
                                                          </w:divBdr>
                                                        </w:div>
                                                        <w:div w:id="333656718">
                                                          <w:marLeft w:val="0"/>
                                                          <w:marRight w:val="0"/>
                                                          <w:marTop w:val="0"/>
                                                          <w:marBottom w:val="600"/>
                                                          <w:divBdr>
                                                            <w:top w:val="none" w:sz="0" w:space="0" w:color="auto"/>
                                                            <w:left w:val="none" w:sz="0" w:space="0" w:color="auto"/>
                                                            <w:bottom w:val="none" w:sz="0" w:space="0" w:color="auto"/>
                                                            <w:right w:val="none" w:sz="0" w:space="0" w:color="auto"/>
                                                          </w:divBdr>
                                                          <w:divsChild>
                                                            <w:div w:id="368576271">
                                                              <w:marLeft w:val="0"/>
                                                              <w:marRight w:val="0"/>
                                                              <w:marTop w:val="0"/>
                                                              <w:marBottom w:val="0"/>
                                                              <w:divBdr>
                                                                <w:top w:val="none" w:sz="0" w:space="0" w:color="auto"/>
                                                                <w:left w:val="none" w:sz="0" w:space="0" w:color="auto"/>
                                                                <w:bottom w:val="none" w:sz="0" w:space="0" w:color="auto"/>
                                                                <w:right w:val="none" w:sz="0" w:space="0" w:color="auto"/>
                                                              </w:divBdr>
                                                              <w:divsChild>
                                                                <w:div w:id="523246818">
                                                                  <w:marLeft w:val="0"/>
                                                                  <w:marRight w:val="0"/>
                                                                  <w:marTop w:val="0"/>
                                                                  <w:marBottom w:val="0"/>
                                                                  <w:divBdr>
                                                                    <w:top w:val="none" w:sz="0" w:space="0" w:color="auto"/>
                                                                    <w:left w:val="none" w:sz="0" w:space="0" w:color="auto"/>
                                                                    <w:bottom w:val="none" w:sz="0" w:space="0" w:color="auto"/>
                                                                    <w:right w:val="none" w:sz="0" w:space="0" w:color="auto"/>
                                                                  </w:divBdr>
                                                                  <w:divsChild>
                                                                    <w:div w:id="745959126">
                                                                      <w:marLeft w:val="0"/>
                                                                      <w:marRight w:val="0"/>
                                                                      <w:marTop w:val="0"/>
                                                                      <w:marBottom w:val="0"/>
                                                                      <w:divBdr>
                                                                        <w:top w:val="none" w:sz="0" w:space="0" w:color="auto"/>
                                                                        <w:left w:val="none" w:sz="0" w:space="0" w:color="auto"/>
                                                                        <w:bottom w:val="none" w:sz="0" w:space="0" w:color="auto"/>
                                                                        <w:right w:val="none" w:sz="0" w:space="0" w:color="auto"/>
                                                                      </w:divBdr>
                                                                      <w:divsChild>
                                                                        <w:div w:id="2201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0339">
                                                              <w:marLeft w:val="0"/>
                                                              <w:marRight w:val="0"/>
                                                              <w:marTop w:val="150"/>
                                                              <w:marBottom w:val="0"/>
                                                              <w:divBdr>
                                                                <w:top w:val="none" w:sz="0" w:space="0" w:color="auto"/>
                                                                <w:left w:val="none" w:sz="0" w:space="0" w:color="auto"/>
                                                                <w:bottom w:val="none" w:sz="0" w:space="0" w:color="auto"/>
                                                                <w:right w:val="none" w:sz="0" w:space="0" w:color="auto"/>
                                                              </w:divBdr>
                                                              <w:divsChild>
                                                                <w:div w:id="1510296546">
                                                                  <w:marLeft w:val="0"/>
                                                                  <w:marRight w:val="0"/>
                                                                  <w:marTop w:val="0"/>
                                                                  <w:marBottom w:val="0"/>
                                                                  <w:divBdr>
                                                                    <w:top w:val="none" w:sz="0" w:space="0" w:color="auto"/>
                                                                    <w:left w:val="none" w:sz="0" w:space="0" w:color="auto"/>
                                                                    <w:bottom w:val="none" w:sz="0" w:space="0" w:color="auto"/>
                                                                    <w:right w:val="none" w:sz="0" w:space="0" w:color="auto"/>
                                                                  </w:divBdr>
                                                                </w:div>
                                                                <w:div w:id="776022021">
                                                                  <w:marLeft w:val="0"/>
                                                                  <w:marRight w:val="0"/>
                                                                  <w:marTop w:val="0"/>
                                                                  <w:marBottom w:val="0"/>
                                                                  <w:divBdr>
                                                                    <w:top w:val="none" w:sz="0" w:space="0" w:color="auto"/>
                                                                    <w:left w:val="none" w:sz="0" w:space="0" w:color="auto"/>
                                                                    <w:bottom w:val="none" w:sz="0" w:space="0" w:color="auto"/>
                                                                    <w:right w:val="none" w:sz="0" w:space="0" w:color="auto"/>
                                                                  </w:divBdr>
                                                                  <w:divsChild>
                                                                    <w:div w:id="8474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6446">
                                                          <w:marLeft w:val="0"/>
                                                          <w:marRight w:val="0"/>
                                                          <w:marTop w:val="0"/>
                                                          <w:marBottom w:val="525"/>
                                                          <w:divBdr>
                                                            <w:top w:val="none" w:sz="0" w:space="0" w:color="auto"/>
                                                            <w:left w:val="none" w:sz="0" w:space="0" w:color="auto"/>
                                                            <w:bottom w:val="none" w:sz="0" w:space="0" w:color="auto"/>
                                                            <w:right w:val="none" w:sz="0" w:space="0" w:color="auto"/>
                                                          </w:divBdr>
                                                        </w:div>
                                                        <w:div w:id="1976911832">
                                                          <w:marLeft w:val="0"/>
                                                          <w:marRight w:val="0"/>
                                                          <w:marTop w:val="0"/>
                                                          <w:marBottom w:val="600"/>
                                                          <w:divBdr>
                                                            <w:top w:val="none" w:sz="0" w:space="0" w:color="auto"/>
                                                            <w:left w:val="none" w:sz="0" w:space="0" w:color="auto"/>
                                                            <w:bottom w:val="none" w:sz="0" w:space="0" w:color="auto"/>
                                                            <w:right w:val="none" w:sz="0" w:space="0" w:color="auto"/>
                                                          </w:divBdr>
                                                          <w:divsChild>
                                                            <w:div w:id="1578976388">
                                                              <w:marLeft w:val="0"/>
                                                              <w:marRight w:val="0"/>
                                                              <w:marTop w:val="0"/>
                                                              <w:marBottom w:val="0"/>
                                                              <w:divBdr>
                                                                <w:top w:val="none" w:sz="0" w:space="0" w:color="auto"/>
                                                                <w:left w:val="none" w:sz="0" w:space="0" w:color="auto"/>
                                                                <w:bottom w:val="none" w:sz="0" w:space="0" w:color="auto"/>
                                                                <w:right w:val="none" w:sz="0" w:space="0" w:color="auto"/>
                                                              </w:divBdr>
                                                              <w:divsChild>
                                                                <w:div w:id="1033457498">
                                                                  <w:marLeft w:val="0"/>
                                                                  <w:marRight w:val="0"/>
                                                                  <w:marTop w:val="0"/>
                                                                  <w:marBottom w:val="0"/>
                                                                  <w:divBdr>
                                                                    <w:top w:val="none" w:sz="0" w:space="0" w:color="auto"/>
                                                                    <w:left w:val="none" w:sz="0" w:space="0" w:color="auto"/>
                                                                    <w:bottom w:val="none" w:sz="0" w:space="0" w:color="auto"/>
                                                                    <w:right w:val="none" w:sz="0" w:space="0" w:color="auto"/>
                                                                  </w:divBdr>
                                                                  <w:divsChild>
                                                                    <w:div w:id="141890840">
                                                                      <w:marLeft w:val="0"/>
                                                                      <w:marRight w:val="0"/>
                                                                      <w:marTop w:val="0"/>
                                                                      <w:marBottom w:val="0"/>
                                                                      <w:divBdr>
                                                                        <w:top w:val="none" w:sz="0" w:space="0" w:color="auto"/>
                                                                        <w:left w:val="none" w:sz="0" w:space="0" w:color="auto"/>
                                                                        <w:bottom w:val="none" w:sz="0" w:space="0" w:color="auto"/>
                                                                        <w:right w:val="none" w:sz="0" w:space="0" w:color="auto"/>
                                                                      </w:divBdr>
                                                                      <w:divsChild>
                                                                        <w:div w:id="146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4801">
                                                              <w:marLeft w:val="0"/>
                                                              <w:marRight w:val="0"/>
                                                              <w:marTop w:val="150"/>
                                                              <w:marBottom w:val="0"/>
                                                              <w:divBdr>
                                                                <w:top w:val="none" w:sz="0" w:space="0" w:color="auto"/>
                                                                <w:left w:val="none" w:sz="0" w:space="0" w:color="auto"/>
                                                                <w:bottom w:val="none" w:sz="0" w:space="0" w:color="auto"/>
                                                                <w:right w:val="none" w:sz="0" w:space="0" w:color="auto"/>
                                                              </w:divBdr>
                                                              <w:divsChild>
                                                                <w:div w:id="110319290">
                                                                  <w:marLeft w:val="0"/>
                                                                  <w:marRight w:val="0"/>
                                                                  <w:marTop w:val="0"/>
                                                                  <w:marBottom w:val="0"/>
                                                                  <w:divBdr>
                                                                    <w:top w:val="none" w:sz="0" w:space="0" w:color="auto"/>
                                                                    <w:left w:val="none" w:sz="0" w:space="0" w:color="auto"/>
                                                                    <w:bottom w:val="none" w:sz="0" w:space="0" w:color="auto"/>
                                                                    <w:right w:val="none" w:sz="0" w:space="0" w:color="auto"/>
                                                                  </w:divBdr>
                                                                </w:div>
                                                                <w:div w:id="578830650">
                                                                  <w:marLeft w:val="0"/>
                                                                  <w:marRight w:val="0"/>
                                                                  <w:marTop w:val="0"/>
                                                                  <w:marBottom w:val="0"/>
                                                                  <w:divBdr>
                                                                    <w:top w:val="none" w:sz="0" w:space="0" w:color="auto"/>
                                                                    <w:left w:val="none" w:sz="0" w:space="0" w:color="auto"/>
                                                                    <w:bottom w:val="none" w:sz="0" w:space="0" w:color="auto"/>
                                                                    <w:right w:val="none" w:sz="0" w:space="0" w:color="auto"/>
                                                                  </w:divBdr>
                                                                  <w:divsChild>
                                                                    <w:div w:id="944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06910">
                                                          <w:marLeft w:val="0"/>
                                                          <w:marRight w:val="0"/>
                                                          <w:marTop w:val="0"/>
                                                          <w:marBottom w:val="525"/>
                                                          <w:divBdr>
                                                            <w:top w:val="none" w:sz="0" w:space="0" w:color="auto"/>
                                                            <w:left w:val="none" w:sz="0" w:space="0" w:color="auto"/>
                                                            <w:bottom w:val="none" w:sz="0" w:space="0" w:color="auto"/>
                                                            <w:right w:val="none" w:sz="0" w:space="0" w:color="auto"/>
                                                          </w:divBdr>
                                                        </w:div>
                                                        <w:div w:id="441456519">
                                                          <w:marLeft w:val="0"/>
                                                          <w:marRight w:val="0"/>
                                                          <w:marTop w:val="375"/>
                                                          <w:marBottom w:val="525"/>
                                                          <w:divBdr>
                                                            <w:top w:val="none" w:sz="0" w:space="0" w:color="auto"/>
                                                            <w:left w:val="none" w:sz="0" w:space="0" w:color="auto"/>
                                                            <w:bottom w:val="none" w:sz="0" w:space="0" w:color="auto"/>
                                                            <w:right w:val="none" w:sz="0" w:space="0" w:color="auto"/>
                                                          </w:divBdr>
                                                          <w:divsChild>
                                                            <w:div w:id="1380587108">
                                                              <w:marLeft w:val="0"/>
                                                              <w:marRight w:val="0"/>
                                                              <w:marTop w:val="0"/>
                                                              <w:marBottom w:val="0"/>
                                                              <w:divBdr>
                                                                <w:top w:val="none" w:sz="0" w:space="0" w:color="auto"/>
                                                                <w:left w:val="none" w:sz="0" w:space="0" w:color="auto"/>
                                                                <w:bottom w:val="none" w:sz="0" w:space="0" w:color="auto"/>
                                                                <w:right w:val="none" w:sz="0" w:space="0" w:color="auto"/>
                                                              </w:divBdr>
                                                              <w:divsChild>
                                                                <w:div w:id="664283246">
                                                                  <w:marLeft w:val="0"/>
                                                                  <w:marRight w:val="0"/>
                                                                  <w:marTop w:val="0"/>
                                                                  <w:marBottom w:val="0"/>
                                                                  <w:divBdr>
                                                                    <w:top w:val="none" w:sz="0" w:space="0" w:color="auto"/>
                                                                    <w:left w:val="none" w:sz="0" w:space="0" w:color="auto"/>
                                                                    <w:bottom w:val="none" w:sz="0" w:space="0" w:color="auto"/>
                                                                    <w:right w:val="none" w:sz="0" w:space="0" w:color="auto"/>
                                                                  </w:divBdr>
                                                                </w:div>
                                                                <w:div w:id="455947303">
                                                                  <w:marLeft w:val="0"/>
                                                                  <w:marRight w:val="0"/>
                                                                  <w:marTop w:val="150"/>
                                                                  <w:marBottom w:val="0"/>
                                                                  <w:divBdr>
                                                                    <w:top w:val="none" w:sz="0" w:space="0" w:color="auto"/>
                                                                    <w:left w:val="none" w:sz="0" w:space="0" w:color="auto"/>
                                                                    <w:bottom w:val="none" w:sz="0" w:space="0" w:color="auto"/>
                                                                    <w:right w:val="none" w:sz="0" w:space="0" w:color="auto"/>
                                                                  </w:divBdr>
                                                                  <w:divsChild>
                                                                    <w:div w:id="712384898">
                                                                      <w:marLeft w:val="0"/>
                                                                      <w:marRight w:val="0"/>
                                                                      <w:marTop w:val="0"/>
                                                                      <w:marBottom w:val="0"/>
                                                                      <w:divBdr>
                                                                        <w:top w:val="none" w:sz="0" w:space="0" w:color="auto"/>
                                                                        <w:left w:val="none" w:sz="0" w:space="0" w:color="auto"/>
                                                                        <w:bottom w:val="none" w:sz="0" w:space="0" w:color="auto"/>
                                                                        <w:right w:val="none" w:sz="0" w:space="0" w:color="auto"/>
                                                                      </w:divBdr>
                                                                      <w:divsChild>
                                                                        <w:div w:id="5932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88938">
                                                          <w:marLeft w:val="0"/>
                                                          <w:marRight w:val="0"/>
                                                          <w:marTop w:val="375"/>
                                                          <w:marBottom w:val="0"/>
                                                          <w:divBdr>
                                                            <w:top w:val="none" w:sz="0" w:space="0" w:color="auto"/>
                                                            <w:left w:val="none" w:sz="0" w:space="0" w:color="auto"/>
                                                            <w:bottom w:val="none" w:sz="0" w:space="0" w:color="auto"/>
                                                            <w:right w:val="none" w:sz="0" w:space="0" w:color="auto"/>
                                                          </w:divBdr>
                                                          <w:divsChild>
                                                            <w:div w:id="390734648">
                                                              <w:marLeft w:val="0"/>
                                                              <w:marRight w:val="0"/>
                                                              <w:marTop w:val="0"/>
                                                              <w:marBottom w:val="0"/>
                                                              <w:divBdr>
                                                                <w:top w:val="single" w:sz="6" w:space="8" w:color="4267B2"/>
                                                                <w:left w:val="single" w:sz="6" w:space="8" w:color="4267B2"/>
                                                                <w:bottom w:val="single" w:sz="6" w:space="8" w:color="4267B2"/>
                                                                <w:right w:val="single" w:sz="6" w:space="8" w:color="4267B2"/>
                                                              </w:divBdr>
                                                            </w:div>
                                                          </w:divsChild>
                                                        </w:div>
                                                      </w:divsChild>
                                                    </w:div>
                                                    <w:div w:id="258876632">
                                                      <w:marLeft w:val="600"/>
                                                      <w:marRight w:val="0"/>
                                                      <w:marTop w:val="0"/>
                                                      <w:marBottom w:val="0"/>
                                                      <w:divBdr>
                                                        <w:top w:val="none" w:sz="0" w:space="0" w:color="auto"/>
                                                        <w:left w:val="none" w:sz="0" w:space="0" w:color="auto"/>
                                                        <w:bottom w:val="none" w:sz="0" w:space="0" w:color="auto"/>
                                                        <w:right w:val="none" w:sz="0" w:space="0" w:color="auto"/>
                                                      </w:divBdr>
                                                      <w:divsChild>
                                                        <w:div w:id="1738817057">
                                                          <w:marLeft w:val="0"/>
                                                          <w:marRight w:val="0"/>
                                                          <w:marTop w:val="0"/>
                                                          <w:marBottom w:val="0"/>
                                                          <w:divBdr>
                                                            <w:top w:val="none" w:sz="0" w:space="0" w:color="auto"/>
                                                            <w:left w:val="none" w:sz="0" w:space="0" w:color="auto"/>
                                                            <w:bottom w:val="none" w:sz="0" w:space="0" w:color="auto"/>
                                                            <w:right w:val="none" w:sz="0" w:space="0" w:color="auto"/>
                                                          </w:divBdr>
                                                          <w:divsChild>
                                                            <w:div w:id="477920891">
                                                              <w:marLeft w:val="0"/>
                                                              <w:marRight w:val="0"/>
                                                              <w:marTop w:val="0"/>
                                                              <w:marBottom w:val="225"/>
                                                              <w:divBdr>
                                                                <w:top w:val="none" w:sz="0" w:space="0" w:color="auto"/>
                                                                <w:left w:val="none" w:sz="0" w:space="0" w:color="auto"/>
                                                                <w:bottom w:val="none" w:sz="0" w:space="0" w:color="auto"/>
                                                                <w:right w:val="none" w:sz="0" w:space="0" w:color="auto"/>
                                                              </w:divBdr>
                                                            </w:div>
                                                          </w:divsChild>
                                                        </w:div>
                                                        <w:div w:id="881017738">
                                                          <w:marLeft w:val="0"/>
                                                          <w:marRight w:val="0"/>
                                                          <w:marTop w:val="600"/>
                                                          <w:marBottom w:val="600"/>
                                                          <w:divBdr>
                                                            <w:top w:val="none" w:sz="0" w:space="0" w:color="auto"/>
                                                            <w:left w:val="none" w:sz="0" w:space="0" w:color="auto"/>
                                                            <w:bottom w:val="none" w:sz="0" w:space="0" w:color="auto"/>
                                                            <w:right w:val="none" w:sz="0" w:space="0" w:color="auto"/>
                                                          </w:divBdr>
                                                          <w:divsChild>
                                                            <w:div w:id="140385327">
                                                              <w:marLeft w:val="0"/>
                                                              <w:marRight w:val="0"/>
                                                              <w:marTop w:val="0"/>
                                                              <w:marBottom w:val="0"/>
                                                              <w:divBdr>
                                                                <w:top w:val="none" w:sz="0" w:space="0" w:color="auto"/>
                                                                <w:left w:val="none" w:sz="0" w:space="0" w:color="auto"/>
                                                                <w:bottom w:val="none" w:sz="0" w:space="0" w:color="auto"/>
                                                                <w:right w:val="none" w:sz="0" w:space="0" w:color="auto"/>
                                                              </w:divBdr>
                                                              <w:divsChild>
                                                                <w:div w:id="1589345405">
                                                                  <w:marLeft w:val="0"/>
                                                                  <w:marRight w:val="0"/>
                                                                  <w:marTop w:val="0"/>
                                                                  <w:marBottom w:val="0"/>
                                                                  <w:divBdr>
                                                                    <w:top w:val="single" w:sz="6" w:space="11" w:color="EAEAEA"/>
                                                                    <w:left w:val="none" w:sz="0" w:space="0" w:color="auto"/>
                                                                    <w:bottom w:val="single" w:sz="6" w:space="11" w:color="EAEAEA"/>
                                                                    <w:right w:val="none" w:sz="0" w:space="8" w:color="auto"/>
                                                                  </w:divBdr>
                                                                  <w:divsChild>
                                                                    <w:div w:id="81074480">
                                                                      <w:marLeft w:val="0"/>
                                                                      <w:marRight w:val="150"/>
                                                                      <w:marTop w:val="0"/>
                                                                      <w:marBottom w:val="0"/>
                                                                      <w:divBdr>
                                                                        <w:top w:val="none" w:sz="0" w:space="0" w:color="auto"/>
                                                                        <w:left w:val="none" w:sz="0" w:space="0" w:color="auto"/>
                                                                        <w:bottom w:val="none" w:sz="0" w:space="0" w:color="auto"/>
                                                                        <w:right w:val="none" w:sz="0" w:space="0" w:color="auto"/>
                                                                      </w:divBdr>
                                                                    </w:div>
                                                                    <w:div w:id="871112168">
                                                                      <w:marLeft w:val="0"/>
                                                                      <w:marRight w:val="0"/>
                                                                      <w:marTop w:val="0"/>
                                                                      <w:marBottom w:val="0"/>
                                                                      <w:divBdr>
                                                                        <w:top w:val="none" w:sz="0" w:space="0" w:color="auto"/>
                                                                        <w:left w:val="none" w:sz="0" w:space="0" w:color="auto"/>
                                                                        <w:bottom w:val="none" w:sz="0" w:space="0" w:color="auto"/>
                                                                        <w:right w:val="none" w:sz="0" w:space="0" w:color="auto"/>
                                                                      </w:divBdr>
                                                                    </w:div>
                                                                  </w:divsChild>
                                                                </w:div>
                                                                <w:div w:id="1189681126">
                                                                  <w:marLeft w:val="0"/>
                                                                  <w:marRight w:val="0"/>
                                                                  <w:marTop w:val="0"/>
                                                                  <w:marBottom w:val="0"/>
                                                                  <w:divBdr>
                                                                    <w:top w:val="none" w:sz="0" w:space="11" w:color="auto"/>
                                                                    <w:left w:val="none" w:sz="0" w:space="0" w:color="auto"/>
                                                                    <w:bottom w:val="single" w:sz="6" w:space="11" w:color="EAEAEA"/>
                                                                    <w:right w:val="none" w:sz="0" w:space="8" w:color="auto"/>
                                                                  </w:divBdr>
                                                                  <w:divsChild>
                                                                    <w:div w:id="36706511">
                                                                      <w:marLeft w:val="0"/>
                                                                      <w:marRight w:val="150"/>
                                                                      <w:marTop w:val="0"/>
                                                                      <w:marBottom w:val="0"/>
                                                                      <w:divBdr>
                                                                        <w:top w:val="none" w:sz="0" w:space="0" w:color="auto"/>
                                                                        <w:left w:val="none" w:sz="0" w:space="0" w:color="auto"/>
                                                                        <w:bottom w:val="none" w:sz="0" w:space="0" w:color="auto"/>
                                                                        <w:right w:val="none" w:sz="0" w:space="0" w:color="auto"/>
                                                                      </w:divBdr>
                                                                    </w:div>
                                                                    <w:div w:id="1819372433">
                                                                      <w:marLeft w:val="0"/>
                                                                      <w:marRight w:val="0"/>
                                                                      <w:marTop w:val="0"/>
                                                                      <w:marBottom w:val="0"/>
                                                                      <w:divBdr>
                                                                        <w:top w:val="none" w:sz="0" w:space="0" w:color="auto"/>
                                                                        <w:left w:val="none" w:sz="0" w:space="0" w:color="auto"/>
                                                                        <w:bottom w:val="none" w:sz="0" w:space="0" w:color="auto"/>
                                                                        <w:right w:val="none" w:sz="0" w:space="0" w:color="auto"/>
                                                                      </w:divBdr>
                                                                    </w:div>
                                                                  </w:divsChild>
                                                                </w:div>
                                                                <w:div w:id="1733507204">
                                                                  <w:marLeft w:val="0"/>
                                                                  <w:marRight w:val="0"/>
                                                                  <w:marTop w:val="0"/>
                                                                  <w:marBottom w:val="0"/>
                                                                  <w:divBdr>
                                                                    <w:top w:val="none" w:sz="0" w:space="11" w:color="auto"/>
                                                                    <w:left w:val="none" w:sz="0" w:space="0" w:color="auto"/>
                                                                    <w:bottom w:val="single" w:sz="6" w:space="11" w:color="EAEAEA"/>
                                                                    <w:right w:val="none" w:sz="0" w:space="8" w:color="auto"/>
                                                                  </w:divBdr>
                                                                  <w:divsChild>
                                                                    <w:div w:id="1501701255">
                                                                      <w:marLeft w:val="0"/>
                                                                      <w:marRight w:val="150"/>
                                                                      <w:marTop w:val="0"/>
                                                                      <w:marBottom w:val="0"/>
                                                                      <w:divBdr>
                                                                        <w:top w:val="none" w:sz="0" w:space="0" w:color="auto"/>
                                                                        <w:left w:val="none" w:sz="0" w:space="0" w:color="auto"/>
                                                                        <w:bottom w:val="none" w:sz="0" w:space="0" w:color="auto"/>
                                                                        <w:right w:val="none" w:sz="0" w:space="0" w:color="auto"/>
                                                                      </w:divBdr>
                                                                    </w:div>
                                                                    <w:div w:id="1143740841">
                                                                      <w:marLeft w:val="0"/>
                                                                      <w:marRight w:val="0"/>
                                                                      <w:marTop w:val="0"/>
                                                                      <w:marBottom w:val="0"/>
                                                                      <w:divBdr>
                                                                        <w:top w:val="none" w:sz="0" w:space="0" w:color="auto"/>
                                                                        <w:left w:val="none" w:sz="0" w:space="0" w:color="auto"/>
                                                                        <w:bottom w:val="none" w:sz="0" w:space="0" w:color="auto"/>
                                                                        <w:right w:val="none" w:sz="0" w:space="0" w:color="auto"/>
                                                                      </w:divBdr>
                                                                    </w:div>
                                                                  </w:divsChild>
                                                                </w:div>
                                                                <w:div w:id="1590382674">
                                                                  <w:marLeft w:val="0"/>
                                                                  <w:marRight w:val="0"/>
                                                                  <w:marTop w:val="0"/>
                                                                  <w:marBottom w:val="0"/>
                                                                  <w:divBdr>
                                                                    <w:top w:val="none" w:sz="0" w:space="11" w:color="auto"/>
                                                                    <w:left w:val="none" w:sz="0" w:space="0" w:color="auto"/>
                                                                    <w:bottom w:val="single" w:sz="6" w:space="11" w:color="EAEAEA"/>
                                                                    <w:right w:val="none" w:sz="0" w:space="8" w:color="auto"/>
                                                                  </w:divBdr>
                                                                  <w:divsChild>
                                                                    <w:div w:id="632560509">
                                                                      <w:marLeft w:val="0"/>
                                                                      <w:marRight w:val="150"/>
                                                                      <w:marTop w:val="0"/>
                                                                      <w:marBottom w:val="0"/>
                                                                      <w:divBdr>
                                                                        <w:top w:val="none" w:sz="0" w:space="0" w:color="auto"/>
                                                                        <w:left w:val="none" w:sz="0" w:space="0" w:color="auto"/>
                                                                        <w:bottom w:val="none" w:sz="0" w:space="0" w:color="auto"/>
                                                                        <w:right w:val="none" w:sz="0" w:space="0" w:color="auto"/>
                                                                      </w:divBdr>
                                                                    </w:div>
                                                                    <w:div w:id="4523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3886355">
                  <w:marLeft w:val="0"/>
                  <w:marRight w:val="0"/>
                  <w:marTop w:val="0"/>
                  <w:marBottom w:val="0"/>
                  <w:divBdr>
                    <w:top w:val="none" w:sz="0" w:space="0" w:color="auto"/>
                    <w:left w:val="none" w:sz="0" w:space="0" w:color="auto"/>
                    <w:bottom w:val="none" w:sz="0" w:space="0" w:color="auto"/>
                    <w:right w:val="none" w:sz="0" w:space="0" w:color="auto"/>
                  </w:divBdr>
                  <w:divsChild>
                    <w:div w:id="175196910">
                      <w:marLeft w:val="0"/>
                      <w:marRight w:val="0"/>
                      <w:marTop w:val="0"/>
                      <w:marBottom w:val="0"/>
                      <w:divBdr>
                        <w:top w:val="none" w:sz="0" w:space="0" w:color="auto"/>
                        <w:left w:val="none" w:sz="0" w:space="0" w:color="auto"/>
                        <w:bottom w:val="none" w:sz="0" w:space="0" w:color="auto"/>
                        <w:right w:val="none" w:sz="0" w:space="0" w:color="auto"/>
                      </w:divBdr>
                      <w:divsChild>
                        <w:div w:id="1556165529">
                          <w:marLeft w:val="0"/>
                          <w:marRight w:val="0"/>
                          <w:marTop w:val="0"/>
                          <w:marBottom w:val="345"/>
                          <w:divBdr>
                            <w:top w:val="none" w:sz="0" w:space="0" w:color="auto"/>
                            <w:left w:val="none" w:sz="0" w:space="0" w:color="auto"/>
                            <w:bottom w:val="none" w:sz="0" w:space="0" w:color="auto"/>
                            <w:right w:val="none" w:sz="0" w:space="0" w:color="auto"/>
                          </w:divBdr>
                        </w:div>
                      </w:divsChild>
                    </w:div>
                    <w:div w:id="1116024287">
                      <w:marLeft w:val="0"/>
                      <w:marRight w:val="0"/>
                      <w:marTop w:val="0"/>
                      <w:marBottom w:val="0"/>
                      <w:divBdr>
                        <w:top w:val="none" w:sz="0" w:space="0" w:color="auto"/>
                        <w:left w:val="none" w:sz="0" w:space="0" w:color="auto"/>
                        <w:bottom w:val="none" w:sz="0" w:space="0" w:color="auto"/>
                        <w:right w:val="none" w:sz="0" w:space="0" w:color="auto"/>
                      </w:divBdr>
                      <w:divsChild>
                        <w:div w:id="629827114">
                          <w:marLeft w:val="0"/>
                          <w:marRight w:val="0"/>
                          <w:marTop w:val="0"/>
                          <w:marBottom w:val="0"/>
                          <w:divBdr>
                            <w:top w:val="none" w:sz="0" w:space="0" w:color="auto"/>
                            <w:left w:val="none" w:sz="0" w:space="0" w:color="auto"/>
                            <w:bottom w:val="none" w:sz="0" w:space="0" w:color="auto"/>
                            <w:right w:val="none" w:sz="0" w:space="0" w:color="auto"/>
                          </w:divBdr>
                        </w:div>
                        <w:div w:id="1878394859">
                          <w:marLeft w:val="0"/>
                          <w:marRight w:val="0"/>
                          <w:marTop w:val="0"/>
                          <w:marBottom w:val="0"/>
                          <w:divBdr>
                            <w:top w:val="none" w:sz="0" w:space="0" w:color="auto"/>
                            <w:left w:val="none" w:sz="0" w:space="0" w:color="auto"/>
                            <w:bottom w:val="none" w:sz="0" w:space="0" w:color="auto"/>
                            <w:right w:val="none" w:sz="0" w:space="0" w:color="auto"/>
                          </w:divBdr>
                        </w:div>
                      </w:divsChild>
                    </w:div>
                    <w:div w:id="1356928374">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sChild>
        </w:div>
      </w:divsChild>
    </w:div>
    <w:div w:id="372775548">
      <w:bodyDiv w:val="1"/>
      <w:marLeft w:val="0"/>
      <w:marRight w:val="0"/>
      <w:marTop w:val="0"/>
      <w:marBottom w:val="0"/>
      <w:divBdr>
        <w:top w:val="none" w:sz="0" w:space="0" w:color="auto"/>
        <w:left w:val="none" w:sz="0" w:space="0" w:color="auto"/>
        <w:bottom w:val="none" w:sz="0" w:space="0" w:color="auto"/>
        <w:right w:val="none" w:sz="0" w:space="0" w:color="auto"/>
      </w:divBdr>
    </w:div>
    <w:div w:id="402147852">
      <w:bodyDiv w:val="1"/>
      <w:marLeft w:val="0"/>
      <w:marRight w:val="0"/>
      <w:marTop w:val="0"/>
      <w:marBottom w:val="0"/>
      <w:divBdr>
        <w:top w:val="none" w:sz="0" w:space="0" w:color="auto"/>
        <w:left w:val="none" w:sz="0" w:space="0" w:color="auto"/>
        <w:bottom w:val="none" w:sz="0" w:space="0" w:color="auto"/>
        <w:right w:val="none" w:sz="0" w:space="0" w:color="auto"/>
      </w:divBdr>
    </w:div>
    <w:div w:id="426660408">
      <w:bodyDiv w:val="1"/>
      <w:marLeft w:val="0"/>
      <w:marRight w:val="0"/>
      <w:marTop w:val="0"/>
      <w:marBottom w:val="0"/>
      <w:divBdr>
        <w:top w:val="none" w:sz="0" w:space="0" w:color="auto"/>
        <w:left w:val="none" w:sz="0" w:space="0" w:color="auto"/>
        <w:bottom w:val="none" w:sz="0" w:space="0" w:color="auto"/>
        <w:right w:val="none" w:sz="0" w:space="0" w:color="auto"/>
      </w:divBdr>
    </w:div>
    <w:div w:id="430398236">
      <w:bodyDiv w:val="1"/>
      <w:marLeft w:val="0"/>
      <w:marRight w:val="0"/>
      <w:marTop w:val="0"/>
      <w:marBottom w:val="0"/>
      <w:divBdr>
        <w:top w:val="none" w:sz="0" w:space="0" w:color="auto"/>
        <w:left w:val="none" w:sz="0" w:space="0" w:color="auto"/>
        <w:bottom w:val="none" w:sz="0" w:space="0" w:color="auto"/>
        <w:right w:val="none" w:sz="0" w:space="0" w:color="auto"/>
      </w:divBdr>
      <w:divsChild>
        <w:div w:id="502546657">
          <w:marLeft w:val="0"/>
          <w:marRight w:val="0"/>
          <w:marTop w:val="0"/>
          <w:marBottom w:val="0"/>
          <w:divBdr>
            <w:top w:val="none" w:sz="0" w:space="0" w:color="auto"/>
            <w:left w:val="none" w:sz="0" w:space="0" w:color="auto"/>
            <w:bottom w:val="none" w:sz="0" w:space="0" w:color="auto"/>
            <w:right w:val="none" w:sz="0" w:space="0" w:color="auto"/>
          </w:divBdr>
          <w:divsChild>
            <w:div w:id="366224474">
              <w:marLeft w:val="0"/>
              <w:marRight w:val="0"/>
              <w:marTop w:val="0"/>
              <w:marBottom w:val="0"/>
              <w:divBdr>
                <w:top w:val="none" w:sz="0" w:space="0" w:color="auto"/>
                <w:left w:val="none" w:sz="0" w:space="0" w:color="auto"/>
                <w:bottom w:val="none" w:sz="0" w:space="0" w:color="auto"/>
                <w:right w:val="none" w:sz="0" w:space="0" w:color="auto"/>
              </w:divBdr>
              <w:divsChild>
                <w:div w:id="1205407395">
                  <w:marLeft w:val="0"/>
                  <w:marRight w:val="0"/>
                  <w:marTop w:val="0"/>
                  <w:marBottom w:val="0"/>
                  <w:divBdr>
                    <w:top w:val="none" w:sz="0" w:space="0" w:color="auto"/>
                    <w:left w:val="none" w:sz="0" w:space="0" w:color="auto"/>
                    <w:bottom w:val="none" w:sz="0" w:space="0" w:color="auto"/>
                    <w:right w:val="none" w:sz="0" w:space="0" w:color="auto"/>
                  </w:divBdr>
                  <w:divsChild>
                    <w:div w:id="1033580356">
                      <w:marLeft w:val="0"/>
                      <w:marRight w:val="0"/>
                      <w:marTop w:val="0"/>
                      <w:marBottom w:val="0"/>
                      <w:divBdr>
                        <w:top w:val="none" w:sz="0" w:space="0" w:color="auto"/>
                        <w:left w:val="none" w:sz="0" w:space="0" w:color="auto"/>
                        <w:bottom w:val="none" w:sz="0" w:space="0" w:color="auto"/>
                        <w:right w:val="none" w:sz="0" w:space="0" w:color="auto"/>
                      </w:divBdr>
                      <w:divsChild>
                        <w:div w:id="1753353932">
                          <w:marLeft w:val="0"/>
                          <w:marRight w:val="0"/>
                          <w:marTop w:val="0"/>
                          <w:marBottom w:val="0"/>
                          <w:divBdr>
                            <w:top w:val="none" w:sz="0" w:space="0" w:color="auto"/>
                            <w:left w:val="none" w:sz="0" w:space="0" w:color="auto"/>
                            <w:bottom w:val="none" w:sz="0" w:space="0" w:color="auto"/>
                            <w:right w:val="none" w:sz="0" w:space="0" w:color="auto"/>
                          </w:divBdr>
                          <w:divsChild>
                            <w:div w:id="888804349">
                              <w:marLeft w:val="300"/>
                              <w:marRight w:val="0"/>
                              <w:marTop w:val="75"/>
                              <w:marBottom w:val="75"/>
                              <w:divBdr>
                                <w:top w:val="none" w:sz="0" w:space="0" w:color="auto"/>
                                <w:left w:val="none" w:sz="0" w:space="0" w:color="auto"/>
                                <w:bottom w:val="none" w:sz="0" w:space="0" w:color="auto"/>
                                <w:right w:val="none" w:sz="0" w:space="0" w:color="auto"/>
                              </w:divBdr>
                            </w:div>
                            <w:div w:id="1646855830">
                              <w:marLeft w:val="0"/>
                              <w:marRight w:val="0"/>
                              <w:marTop w:val="0"/>
                              <w:marBottom w:val="0"/>
                              <w:divBdr>
                                <w:top w:val="none" w:sz="0" w:space="0" w:color="auto"/>
                                <w:left w:val="none" w:sz="0" w:space="0" w:color="auto"/>
                                <w:bottom w:val="none" w:sz="0" w:space="0" w:color="auto"/>
                                <w:right w:val="none" w:sz="0" w:space="0" w:color="auto"/>
                              </w:divBdr>
                              <w:divsChild>
                                <w:div w:id="1645502893">
                                  <w:marLeft w:val="-225"/>
                                  <w:marRight w:val="-225"/>
                                  <w:marTop w:val="0"/>
                                  <w:marBottom w:val="0"/>
                                  <w:divBdr>
                                    <w:top w:val="none" w:sz="0" w:space="0" w:color="auto"/>
                                    <w:left w:val="none" w:sz="0" w:space="0" w:color="auto"/>
                                    <w:bottom w:val="none" w:sz="0" w:space="0" w:color="auto"/>
                                    <w:right w:val="none" w:sz="0" w:space="0" w:color="auto"/>
                                  </w:divBdr>
                                  <w:divsChild>
                                    <w:div w:id="1855411789">
                                      <w:marLeft w:val="0"/>
                                      <w:marRight w:val="0"/>
                                      <w:marTop w:val="0"/>
                                      <w:marBottom w:val="0"/>
                                      <w:divBdr>
                                        <w:top w:val="single" w:sz="18" w:space="0" w:color="9DB668"/>
                                        <w:left w:val="none" w:sz="0" w:space="0" w:color="9DB668"/>
                                        <w:bottom w:val="none" w:sz="0" w:space="0" w:color="9DB668"/>
                                        <w:right w:val="none" w:sz="0" w:space="0" w:color="9DB668"/>
                                      </w:divBdr>
                                    </w:div>
                                  </w:divsChild>
                                </w:div>
                              </w:divsChild>
                            </w:div>
                            <w:div w:id="930702262">
                              <w:marLeft w:val="0"/>
                              <w:marRight w:val="0"/>
                              <w:marTop w:val="0"/>
                              <w:marBottom w:val="0"/>
                              <w:divBdr>
                                <w:top w:val="none" w:sz="0" w:space="0" w:color="auto"/>
                                <w:left w:val="none" w:sz="0" w:space="0" w:color="auto"/>
                                <w:bottom w:val="none" w:sz="0" w:space="0" w:color="auto"/>
                                <w:right w:val="none" w:sz="0" w:space="0" w:color="auto"/>
                              </w:divBdr>
                              <w:divsChild>
                                <w:div w:id="712581310">
                                  <w:marLeft w:val="-225"/>
                                  <w:marRight w:val="-225"/>
                                  <w:marTop w:val="0"/>
                                  <w:marBottom w:val="0"/>
                                  <w:divBdr>
                                    <w:top w:val="none" w:sz="0" w:space="0" w:color="auto"/>
                                    <w:left w:val="none" w:sz="0" w:space="0" w:color="auto"/>
                                    <w:bottom w:val="none" w:sz="0" w:space="0" w:color="auto"/>
                                    <w:right w:val="none" w:sz="0" w:space="0" w:color="auto"/>
                                  </w:divBdr>
                                  <w:divsChild>
                                    <w:div w:id="762187524">
                                      <w:marLeft w:val="0"/>
                                      <w:marRight w:val="0"/>
                                      <w:marTop w:val="0"/>
                                      <w:marBottom w:val="0"/>
                                      <w:divBdr>
                                        <w:top w:val="single" w:sz="18" w:space="0" w:color="9DB668"/>
                                        <w:left w:val="none" w:sz="0" w:space="0" w:color="9DB668"/>
                                        <w:bottom w:val="none" w:sz="0" w:space="0" w:color="9DB668"/>
                                        <w:right w:val="none" w:sz="0" w:space="0" w:color="9DB668"/>
                                      </w:divBdr>
                                    </w:div>
                                  </w:divsChild>
                                </w:div>
                              </w:divsChild>
                            </w:div>
                            <w:div w:id="629867681">
                              <w:marLeft w:val="0"/>
                              <w:marRight w:val="0"/>
                              <w:marTop w:val="0"/>
                              <w:marBottom w:val="0"/>
                              <w:divBdr>
                                <w:top w:val="none" w:sz="0" w:space="0" w:color="auto"/>
                                <w:left w:val="none" w:sz="0" w:space="0" w:color="auto"/>
                                <w:bottom w:val="none" w:sz="0" w:space="0" w:color="auto"/>
                                <w:right w:val="none" w:sz="0" w:space="0" w:color="auto"/>
                              </w:divBdr>
                              <w:divsChild>
                                <w:div w:id="905148235">
                                  <w:marLeft w:val="-225"/>
                                  <w:marRight w:val="-225"/>
                                  <w:marTop w:val="0"/>
                                  <w:marBottom w:val="0"/>
                                  <w:divBdr>
                                    <w:top w:val="none" w:sz="0" w:space="0" w:color="auto"/>
                                    <w:left w:val="none" w:sz="0" w:space="0" w:color="auto"/>
                                    <w:bottom w:val="none" w:sz="0" w:space="0" w:color="auto"/>
                                    <w:right w:val="none" w:sz="0" w:space="0" w:color="auto"/>
                                  </w:divBdr>
                                  <w:divsChild>
                                    <w:div w:id="1820686990">
                                      <w:marLeft w:val="0"/>
                                      <w:marRight w:val="0"/>
                                      <w:marTop w:val="0"/>
                                      <w:marBottom w:val="0"/>
                                      <w:divBdr>
                                        <w:top w:val="single" w:sz="18" w:space="0" w:color="9DB668"/>
                                        <w:left w:val="none" w:sz="0" w:space="0" w:color="9DB668"/>
                                        <w:bottom w:val="none" w:sz="0" w:space="0" w:color="9DB668"/>
                                        <w:right w:val="none" w:sz="0" w:space="0" w:color="9DB668"/>
                                      </w:divBdr>
                                    </w:div>
                                  </w:divsChild>
                                </w:div>
                              </w:divsChild>
                            </w:div>
                            <w:div w:id="1006709855">
                              <w:marLeft w:val="0"/>
                              <w:marRight w:val="0"/>
                              <w:marTop w:val="0"/>
                              <w:marBottom w:val="0"/>
                              <w:divBdr>
                                <w:top w:val="none" w:sz="0" w:space="0" w:color="auto"/>
                                <w:left w:val="none" w:sz="0" w:space="0" w:color="auto"/>
                                <w:bottom w:val="none" w:sz="0" w:space="0" w:color="auto"/>
                                <w:right w:val="none" w:sz="0" w:space="0" w:color="auto"/>
                              </w:divBdr>
                              <w:divsChild>
                                <w:div w:id="1725791986">
                                  <w:marLeft w:val="-225"/>
                                  <w:marRight w:val="-225"/>
                                  <w:marTop w:val="0"/>
                                  <w:marBottom w:val="0"/>
                                  <w:divBdr>
                                    <w:top w:val="none" w:sz="0" w:space="0" w:color="auto"/>
                                    <w:left w:val="none" w:sz="0" w:space="0" w:color="auto"/>
                                    <w:bottom w:val="none" w:sz="0" w:space="0" w:color="auto"/>
                                    <w:right w:val="none" w:sz="0" w:space="0" w:color="auto"/>
                                  </w:divBdr>
                                  <w:divsChild>
                                    <w:div w:id="791747902">
                                      <w:marLeft w:val="0"/>
                                      <w:marRight w:val="0"/>
                                      <w:marTop w:val="0"/>
                                      <w:marBottom w:val="0"/>
                                      <w:divBdr>
                                        <w:top w:val="single" w:sz="18" w:space="0" w:color="9DB668"/>
                                        <w:left w:val="none" w:sz="0" w:space="0" w:color="9DB668"/>
                                        <w:bottom w:val="none" w:sz="0" w:space="0" w:color="9DB668"/>
                                        <w:right w:val="none" w:sz="0" w:space="0" w:color="9DB668"/>
                                      </w:divBdr>
                                    </w:div>
                                  </w:divsChild>
                                </w:div>
                              </w:divsChild>
                            </w:div>
                            <w:div w:id="1031610563">
                              <w:marLeft w:val="0"/>
                              <w:marRight w:val="0"/>
                              <w:marTop w:val="0"/>
                              <w:marBottom w:val="0"/>
                              <w:divBdr>
                                <w:top w:val="none" w:sz="0" w:space="0" w:color="auto"/>
                                <w:left w:val="none" w:sz="0" w:space="0" w:color="auto"/>
                                <w:bottom w:val="none" w:sz="0" w:space="0" w:color="auto"/>
                                <w:right w:val="none" w:sz="0" w:space="0" w:color="auto"/>
                              </w:divBdr>
                              <w:divsChild>
                                <w:div w:id="1536236768">
                                  <w:marLeft w:val="-225"/>
                                  <w:marRight w:val="-225"/>
                                  <w:marTop w:val="0"/>
                                  <w:marBottom w:val="0"/>
                                  <w:divBdr>
                                    <w:top w:val="none" w:sz="0" w:space="0" w:color="auto"/>
                                    <w:left w:val="none" w:sz="0" w:space="0" w:color="auto"/>
                                    <w:bottom w:val="none" w:sz="0" w:space="0" w:color="auto"/>
                                    <w:right w:val="none" w:sz="0" w:space="0" w:color="auto"/>
                                  </w:divBdr>
                                  <w:divsChild>
                                    <w:div w:id="1032074723">
                                      <w:marLeft w:val="0"/>
                                      <w:marRight w:val="0"/>
                                      <w:marTop w:val="0"/>
                                      <w:marBottom w:val="0"/>
                                      <w:divBdr>
                                        <w:top w:val="single" w:sz="18" w:space="0" w:color="9DB668"/>
                                        <w:left w:val="none" w:sz="0" w:space="0" w:color="9DB668"/>
                                        <w:bottom w:val="none" w:sz="0" w:space="0" w:color="9DB668"/>
                                        <w:right w:val="none" w:sz="0" w:space="0" w:color="9DB668"/>
                                      </w:divBdr>
                                    </w:div>
                                  </w:divsChild>
                                </w:div>
                              </w:divsChild>
                            </w:div>
                          </w:divsChild>
                        </w:div>
                      </w:divsChild>
                    </w:div>
                  </w:divsChild>
                </w:div>
                <w:div w:id="370111858">
                  <w:marLeft w:val="0"/>
                  <w:marRight w:val="0"/>
                  <w:marTop w:val="0"/>
                  <w:marBottom w:val="0"/>
                  <w:divBdr>
                    <w:top w:val="none" w:sz="0" w:space="0" w:color="auto"/>
                    <w:left w:val="none" w:sz="0" w:space="0" w:color="auto"/>
                    <w:bottom w:val="none" w:sz="0" w:space="0" w:color="auto"/>
                    <w:right w:val="none" w:sz="0" w:space="0" w:color="auto"/>
                  </w:divBdr>
                  <w:divsChild>
                    <w:div w:id="431362443">
                      <w:marLeft w:val="0"/>
                      <w:marRight w:val="0"/>
                      <w:marTop w:val="0"/>
                      <w:marBottom w:val="0"/>
                      <w:divBdr>
                        <w:top w:val="none" w:sz="0" w:space="0" w:color="auto"/>
                        <w:left w:val="none" w:sz="0" w:space="0" w:color="auto"/>
                        <w:bottom w:val="none" w:sz="0" w:space="0" w:color="auto"/>
                        <w:right w:val="none" w:sz="0" w:space="0" w:color="auto"/>
                      </w:divBdr>
                      <w:divsChild>
                        <w:div w:id="841160660">
                          <w:marLeft w:val="0"/>
                          <w:marRight w:val="0"/>
                          <w:marTop w:val="0"/>
                          <w:marBottom w:val="0"/>
                          <w:divBdr>
                            <w:top w:val="none" w:sz="0" w:space="0" w:color="auto"/>
                            <w:left w:val="none" w:sz="0" w:space="0" w:color="auto"/>
                            <w:bottom w:val="none" w:sz="0" w:space="0" w:color="auto"/>
                            <w:right w:val="none" w:sz="0" w:space="0" w:color="auto"/>
                          </w:divBdr>
                          <w:divsChild>
                            <w:div w:id="56175608">
                              <w:marLeft w:val="0"/>
                              <w:marRight w:val="0"/>
                              <w:marTop w:val="240"/>
                              <w:marBottom w:val="240"/>
                              <w:divBdr>
                                <w:top w:val="none" w:sz="0" w:space="0" w:color="auto"/>
                                <w:left w:val="none" w:sz="0" w:space="0" w:color="auto"/>
                                <w:bottom w:val="none" w:sz="0" w:space="0" w:color="auto"/>
                                <w:right w:val="none" w:sz="0" w:space="0" w:color="auto"/>
                              </w:divBdr>
                            </w:div>
                            <w:div w:id="1587835221">
                              <w:marLeft w:val="0"/>
                              <w:marRight w:val="0"/>
                              <w:marTop w:val="0"/>
                              <w:marBottom w:val="0"/>
                              <w:divBdr>
                                <w:top w:val="none" w:sz="0" w:space="0" w:color="auto"/>
                                <w:left w:val="none" w:sz="0" w:space="0" w:color="auto"/>
                                <w:bottom w:val="none" w:sz="0" w:space="0" w:color="auto"/>
                                <w:right w:val="none" w:sz="0" w:space="0" w:color="auto"/>
                              </w:divBdr>
                            </w:div>
                            <w:div w:id="1645700538">
                              <w:marLeft w:val="-450"/>
                              <w:marRight w:val="-450"/>
                              <w:marTop w:val="0"/>
                              <w:marBottom w:val="0"/>
                              <w:divBdr>
                                <w:top w:val="none" w:sz="0" w:space="0" w:color="auto"/>
                                <w:left w:val="none" w:sz="0" w:space="0" w:color="auto"/>
                                <w:bottom w:val="none" w:sz="0" w:space="0" w:color="auto"/>
                                <w:right w:val="none" w:sz="0" w:space="0" w:color="auto"/>
                              </w:divBdr>
                              <w:divsChild>
                                <w:div w:id="503470856">
                                  <w:marLeft w:val="0"/>
                                  <w:marRight w:val="0"/>
                                  <w:marTop w:val="0"/>
                                  <w:marBottom w:val="0"/>
                                  <w:divBdr>
                                    <w:top w:val="none" w:sz="0" w:space="0" w:color="auto"/>
                                    <w:left w:val="none" w:sz="0" w:space="0" w:color="auto"/>
                                    <w:bottom w:val="none" w:sz="0" w:space="0" w:color="auto"/>
                                    <w:right w:val="none" w:sz="0" w:space="0" w:color="auto"/>
                                  </w:divBdr>
                                  <w:divsChild>
                                    <w:div w:id="1457061999">
                                      <w:marLeft w:val="0"/>
                                      <w:marRight w:val="0"/>
                                      <w:marTop w:val="0"/>
                                      <w:marBottom w:val="0"/>
                                      <w:divBdr>
                                        <w:top w:val="none" w:sz="0" w:space="0" w:color="auto"/>
                                        <w:left w:val="none" w:sz="0" w:space="0" w:color="auto"/>
                                        <w:bottom w:val="none" w:sz="0" w:space="0" w:color="auto"/>
                                        <w:right w:val="none" w:sz="0" w:space="0" w:color="auto"/>
                                      </w:divBdr>
                                      <w:divsChild>
                                        <w:div w:id="1611546227">
                                          <w:marLeft w:val="0"/>
                                          <w:marRight w:val="0"/>
                                          <w:marTop w:val="0"/>
                                          <w:marBottom w:val="0"/>
                                          <w:divBdr>
                                            <w:top w:val="none" w:sz="0" w:space="0" w:color="auto"/>
                                            <w:left w:val="none" w:sz="0" w:space="0" w:color="auto"/>
                                            <w:bottom w:val="none" w:sz="0" w:space="0" w:color="auto"/>
                                            <w:right w:val="none" w:sz="0" w:space="0" w:color="auto"/>
                                          </w:divBdr>
                                          <w:divsChild>
                                            <w:div w:id="17594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03828">
                              <w:marLeft w:val="-450"/>
                              <w:marRight w:val="-450"/>
                              <w:marTop w:val="0"/>
                              <w:marBottom w:val="0"/>
                              <w:divBdr>
                                <w:top w:val="none" w:sz="0" w:space="0" w:color="auto"/>
                                <w:left w:val="none" w:sz="0" w:space="0" w:color="auto"/>
                                <w:bottom w:val="none" w:sz="0" w:space="0" w:color="auto"/>
                                <w:right w:val="none" w:sz="0" w:space="0" w:color="auto"/>
                              </w:divBdr>
                              <w:divsChild>
                                <w:div w:id="75827321">
                                  <w:marLeft w:val="0"/>
                                  <w:marRight w:val="0"/>
                                  <w:marTop w:val="0"/>
                                  <w:marBottom w:val="0"/>
                                  <w:divBdr>
                                    <w:top w:val="none" w:sz="0" w:space="0" w:color="auto"/>
                                    <w:left w:val="none" w:sz="0" w:space="0" w:color="auto"/>
                                    <w:bottom w:val="none" w:sz="0" w:space="0" w:color="auto"/>
                                    <w:right w:val="none" w:sz="0" w:space="0" w:color="auto"/>
                                  </w:divBdr>
                                  <w:divsChild>
                                    <w:div w:id="7413770">
                                      <w:marLeft w:val="0"/>
                                      <w:marRight w:val="702"/>
                                      <w:marTop w:val="0"/>
                                      <w:marBottom w:val="300"/>
                                      <w:divBdr>
                                        <w:top w:val="none" w:sz="0" w:space="0" w:color="auto"/>
                                        <w:left w:val="none" w:sz="0" w:space="0" w:color="auto"/>
                                        <w:bottom w:val="none" w:sz="0" w:space="0" w:color="auto"/>
                                        <w:right w:val="none" w:sz="0" w:space="0" w:color="auto"/>
                                      </w:divBdr>
                                      <w:divsChild>
                                        <w:div w:id="859778595">
                                          <w:marLeft w:val="0"/>
                                          <w:marRight w:val="0"/>
                                          <w:marTop w:val="0"/>
                                          <w:marBottom w:val="0"/>
                                          <w:divBdr>
                                            <w:top w:val="none" w:sz="0" w:space="0" w:color="auto"/>
                                            <w:left w:val="none" w:sz="0" w:space="0" w:color="auto"/>
                                            <w:bottom w:val="none" w:sz="0" w:space="0" w:color="auto"/>
                                            <w:right w:val="none" w:sz="0" w:space="0" w:color="auto"/>
                                          </w:divBdr>
                                          <w:divsChild>
                                            <w:div w:id="9175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0832">
                                      <w:marLeft w:val="0"/>
                                      <w:marRight w:val="702"/>
                                      <w:marTop w:val="0"/>
                                      <w:marBottom w:val="300"/>
                                      <w:divBdr>
                                        <w:top w:val="none" w:sz="0" w:space="0" w:color="auto"/>
                                        <w:left w:val="none" w:sz="0" w:space="0" w:color="auto"/>
                                        <w:bottom w:val="none" w:sz="0" w:space="0" w:color="auto"/>
                                        <w:right w:val="none" w:sz="0" w:space="0" w:color="auto"/>
                                      </w:divBdr>
                                      <w:divsChild>
                                        <w:div w:id="1169521242">
                                          <w:marLeft w:val="0"/>
                                          <w:marRight w:val="0"/>
                                          <w:marTop w:val="0"/>
                                          <w:marBottom w:val="0"/>
                                          <w:divBdr>
                                            <w:top w:val="none" w:sz="0" w:space="0" w:color="auto"/>
                                            <w:left w:val="none" w:sz="0" w:space="0" w:color="auto"/>
                                            <w:bottom w:val="none" w:sz="0" w:space="0" w:color="auto"/>
                                            <w:right w:val="none" w:sz="0" w:space="0" w:color="auto"/>
                                          </w:divBdr>
                                          <w:divsChild>
                                            <w:div w:id="12860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1550">
                                      <w:marLeft w:val="0"/>
                                      <w:marRight w:val="702"/>
                                      <w:marTop w:val="0"/>
                                      <w:marBottom w:val="300"/>
                                      <w:divBdr>
                                        <w:top w:val="none" w:sz="0" w:space="0" w:color="auto"/>
                                        <w:left w:val="none" w:sz="0" w:space="0" w:color="auto"/>
                                        <w:bottom w:val="none" w:sz="0" w:space="0" w:color="auto"/>
                                        <w:right w:val="none" w:sz="0" w:space="0" w:color="auto"/>
                                      </w:divBdr>
                                      <w:divsChild>
                                        <w:div w:id="1354187248">
                                          <w:marLeft w:val="0"/>
                                          <w:marRight w:val="0"/>
                                          <w:marTop w:val="0"/>
                                          <w:marBottom w:val="0"/>
                                          <w:divBdr>
                                            <w:top w:val="none" w:sz="0" w:space="0" w:color="auto"/>
                                            <w:left w:val="none" w:sz="0" w:space="0" w:color="auto"/>
                                            <w:bottom w:val="none" w:sz="0" w:space="0" w:color="auto"/>
                                            <w:right w:val="none" w:sz="0" w:space="0" w:color="auto"/>
                                          </w:divBdr>
                                          <w:divsChild>
                                            <w:div w:id="10913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9389">
                                      <w:marLeft w:val="0"/>
                                      <w:marRight w:val="702"/>
                                      <w:marTop w:val="0"/>
                                      <w:marBottom w:val="300"/>
                                      <w:divBdr>
                                        <w:top w:val="none" w:sz="0" w:space="0" w:color="auto"/>
                                        <w:left w:val="none" w:sz="0" w:space="0" w:color="auto"/>
                                        <w:bottom w:val="none" w:sz="0" w:space="0" w:color="auto"/>
                                        <w:right w:val="none" w:sz="0" w:space="0" w:color="auto"/>
                                      </w:divBdr>
                                      <w:divsChild>
                                        <w:div w:id="425808226">
                                          <w:marLeft w:val="0"/>
                                          <w:marRight w:val="0"/>
                                          <w:marTop w:val="0"/>
                                          <w:marBottom w:val="0"/>
                                          <w:divBdr>
                                            <w:top w:val="none" w:sz="0" w:space="0" w:color="auto"/>
                                            <w:left w:val="none" w:sz="0" w:space="0" w:color="auto"/>
                                            <w:bottom w:val="none" w:sz="0" w:space="0" w:color="auto"/>
                                            <w:right w:val="none" w:sz="0" w:space="0" w:color="auto"/>
                                          </w:divBdr>
                                          <w:divsChild>
                                            <w:div w:id="10928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4221">
                                      <w:marLeft w:val="0"/>
                                      <w:marRight w:val="702"/>
                                      <w:marTop w:val="0"/>
                                      <w:marBottom w:val="0"/>
                                      <w:divBdr>
                                        <w:top w:val="none" w:sz="0" w:space="0" w:color="auto"/>
                                        <w:left w:val="none" w:sz="0" w:space="0" w:color="auto"/>
                                        <w:bottom w:val="none" w:sz="0" w:space="0" w:color="auto"/>
                                        <w:right w:val="none" w:sz="0" w:space="0" w:color="auto"/>
                                      </w:divBdr>
                                      <w:divsChild>
                                        <w:div w:id="1662197696">
                                          <w:marLeft w:val="0"/>
                                          <w:marRight w:val="0"/>
                                          <w:marTop w:val="0"/>
                                          <w:marBottom w:val="0"/>
                                          <w:divBdr>
                                            <w:top w:val="none" w:sz="0" w:space="0" w:color="auto"/>
                                            <w:left w:val="none" w:sz="0" w:space="0" w:color="auto"/>
                                            <w:bottom w:val="none" w:sz="0" w:space="0" w:color="auto"/>
                                            <w:right w:val="none" w:sz="0" w:space="0" w:color="auto"/>
                                          </w:divBdr>
                                          <w:divsChild>
                                            <w:div w:id="995689458">
                                              <w:marLeft w:val="0"/>
                                              <w:marRight w:val="0"/>
                                              <w:marTop w:val="0"/>
                                              <w:marBottom w:val="0"/>
                                              <w:divBdr>
                                                <w:top w:val="none" w:sz="0" w:space="0" w:color="auto"/>
                                                <w:left w:val="none" w:sz="0" w:space="0" w:color="auto"/>
                                                <w:bottom w:val="none" w:sz="0" w:space="0" w:color="auto"/>
                                                <w:right w:val="none" w:sz="0" w:space="0" w:color="auto"/>
                                              </w:divBdr>
                                              <w:divsChild>
                                                <w:div w:id="277879642">
                                                  <w:marLeft w:val="0"/>
                                                  <w:marRight w:val="0"/>
                                                  <w:marTop w:val="120"/>
                                                  <w:marBottom w:val="120"/>
                                                  <w:divBdr>
                                                    <w:top w:val="none" w:sz="0" w:space="0" w:color="auto"/>
                                                    <w:left w:val="none" w:sz="0" w:space="0" w:color="auto"/>
                                                    <w:bottom w:val="none" w:sz="0" w:space="0" w:color="auto"/>
                                                    <w:right w:val="none" w:sz="0" w:space="0" w:color="auto"/>
                                                  </w:divBdr>
                                                </w:div>
                                                <w:div w:id="13104751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1115118">
                              <w:marLeft w:val="-450"/>
                              <w:marRight w:val="-450"/>
                              <w:marTop w:val="0"/>
                              <w:marBottom w:val="0"/>
                              <w:divBdr>
                                <w:top w:val="none" w:sz="0" w:space="0" w:color="auto"/>
                                <w:left w:val="none" w:sz="0" w:space="0" w:color="auto"/>
                                <w:bottom w:val="none" w:sz="0" w:space="0" w:color="auto"/>
                                <w:right w:val="none" w:sz="0" w:space="0" w:color="auto"/>
                              </w:divBdr>
                              <w:divsChild>
                                <w:div w:id="1837643408">
                                  <w:marLeft w:val="0"/>
                                  <w:marRight w:val="0"/>
                                  <w:marTop w:val="0"/>
                                  <w:marBottom w:val="0"/>
                                  <w:divBdr>
                                    <w:top w:val="none" w:sz="0" w:space="0" w:color="auto"/>
                                    <w:left w:val="none" w:sz="0" w:space="0" w:color="auto"/>
                                    <w:bottom w:val="none" w:sz="0" w:space="0" w:color="auto"/>
                                    <w:right w:val="none" w:sz="0" w:space="0" w:color="auto"/>
                                  </w:divBdr>
                                  <w:divsChild>
                                    <w:div w:id="422339647">
                                      <w:marLeft w:val="0"/>
                                      <w:marRight w:val="0"/>
                                      <w:marTop w:val="0"/>
                                      <w:marBottom w:val="300"/>
                                      <w:divBdr>
                                        <w:top w:val="none" w:sz="0" w:space="0" w:color="auto"/>
                                        <w:left w:val="none" w:sz="0" w:space="0" w:color="auto"/>
                                        <w:bottom w:val="none" w:sz="0" w:space="0" w:color="auto"/>
                                        <w:right w:val="none" w:sz="0" w:space="0" w:color="auto"/>
                                      </w:divBdr>
                                      <w:divsChild>
                                        <w:div w:id="365721469">
                                          <w:marLeft w:val="0"/>
                                          <w:marRight w:val="0"/>
                                          <w:marTop w:val="0"/>
                                          <w:marBottom w:val="0"/>
                                          <w:divBdr>
                                            <w:top w:val="none" w:sz="0" w:space="0" w:color="auto"/>
                                            <w:left w:val="none" w:sz="0" w:space="0" w:color="auto"/>
                                            <w:bottom w:val="none" w:sz="0" w:space="0" w:color="auto"/>
                                            <w:right w:val="none" w:sz="0" w:space="0" w:color="auto"/>
                                          </w:divBdr>
                                          <w:divsChild>
                                            <w:div w:id="694186039">
                                              <w:marLeft w:val="0"/>
                                              <w:marRight w:val="0"/>
                                              <w:marTop w:val="0"/>
                                              <w:marBottom w:val="0"/>
                                              <w:divBdr>
                                                <w:top w:val="none" w:sz="0" w:space="0" w:color="auto"/>
                                                <w:left w:val="none" w:sz="0" w:space="0" w:color="auto"/>
                                                <w:bottom w:val="none" w:sz="0" w:space="0" w:color="auto"/>
                                                <w:right w:val="none" w:sz="0" w:space="0" w:color="auto"/>
                                              </w:divBdr>
                                              <w:divsChild>
                                                <w:div w:id="340595581">
                                                  <w:marLeft w:val="0"/>
                                                  <w:marRight w:val="0"/>
                                                  <w:marTop w:val="600"/>
                                                  <w:marBottom w:val="750"/>
                                                  <w:divBdr>
                                                    <w:top w:val="none" w:sz="0" w:space="0" w:color="auto"/>
                                                    <w:left w:val="none" w:sz="0" w:space="0" w:color="auto"/>
                                                    <w:bottom w:val="none" w:sz="0" w:space="0" w:color="auto"/>
                                                    <w:right w:val="none" w:sz="0" w:space="0" w:color="auto"/>
                                                  </w:divBdr>
                                                  <w:divsChild>
                                                    <w:div w:id="372268170">
                                                      <w:marLeft w:val="0"/>
                                                      <w:marRight w:val="0"/>
                                                      <w:marTop w:val="0"/>
                                                      <w:marBottom w:val="0"/>
                                                      <w:divBdr>
                                                        <w:top w:val="none" w:sz="0" w:space="0" w:color="auto"/>
                                                        <w:left w:val="none" w:sz="0" w:space="0" w:color="auto"/>
                                                        <w:bottom w:val="none" w:sz="0" w:space="0" w:color="auto"/>
                                                        <w:right w:val="none" w:sz="0" w:space="0" w:color="auto"/>
                                                      </w:divBdr>
                                                      <w:divsChild>
                                                        <w:div w:id="1884360832">
                                                          <w:marLeft w:val="75"/>
                                                          <w:marRight w:val="75"/>
                                                          <w:marTop w:val="75"/>
                                                          <w:marBottom w:val="75"/>
                                                          <w:divBdr>
                                                            <w:top w:val="single" w:sz="6" w:space="0" w:color="A9A9A9"/>
                                                            <w:left w:val="single" w:sz="6" w:space="0" w:color="A9A9A9"/>
                                                            <w:bottom w:val="single" w:sz="6" w:space="0" w:color="A9A9A9"/>
                                                            <w:right w:val="single" w:sz="6" w:space="0" w:color="A9A9A9"/>
                                                          </w:divBdr>
                                                        </w:div>
                                                      </w:divsChild>
                                                    </w:div>
                                                    <w:div w:id="924417409">
                                                      <w:marLeft w:val="0"/>
                                                      <w:marRight w:val="0"/>
                                                      <w:marTop w:val="0"/>
                                                      <w:marBottom w:val="0"/>
                                                      <w:divBdr>
                                                        <w:top w:val="none" w:sz="0" w:space="0" w:color="auto"/>
                                                        <w:left w:val="none" w:sz="0" w:space="0" w:color="auto"/>
                                                        <w:bottom w:val="none" w:sz="0" w:space="0" w:color="auto"/>
                                                        <w:right w:val="none" w:sz="0" w:space="0" w:color="auto"/>
                                                      </w:divBdr>
                                                      <w:divsChild>
                                                        <w:div w:id="816798784">
                                                          <w:marLeft w:val="75"/>
                                                          <w:marRight w:val="75"/>
                                                          <w:marTop w:val="75"/>
                                                          <w:marBottom w:val="75"/>
                                                          <w:divBdr>
                                                            <w:top w:val="single" w:sz="6" w:space="0" w:color="A9A9A9"/>
                                                            <w:left w:val="single" w:sz="6" w:space="0" w:color="A9A9A9"/>
                                                            <w:bottom w:val="single" w:sz="6" w:space="0" w:color="A9A9A9"/>
                                                            <w:right w:val="single" w:sz="6" w:space="0" w:color="A9A9A9"/>
                                                          </w:divBdr>
                                                        </w:div>
                                                      </w:divsChild>
                                                    </w:div>
                                                    <w:div w:id="2124299517">
                                                      <w:marLeft w:val="0"/>
                                                      <w:marRight w:val="0"/>
                                                      <w:marTop w:val="0"/>
                                                      <w:marBottom w:val="0"/>
                                                      <w:divBdr>
                                                        <w:top w:val="none" w:sz="0" w:space="0" w:color="auto"/>
                                                        <w:left w:val="none" w:sz="0" w:space="0" w:color="auto"/>
                                                        <w:bottom w:val="none" w:sz="0" w:space="0" w:color="auto"/>
                                                        <w:right w:val="none" w:sz="0" w:space="0" w:color="auto"/>
                                                      </w:divBdr>
                                                      <w:divsChild>
                                                        <w:div w:id="1928150804">
                                                          <w:marLeft w:val="75"/>
                                                          <w:marRight w:val="75"/>
                                                          <w:marTop w:val="75"/>
                                                          <w:marBottom w:val="75"/>
                                                          <w:divBdr>
                                                            <w:top w:val="single" w:sz="6" w:space="0" w:color="A9A9A9"/>
                                                            <w:left w:val="single" w:sz="6" w:space="0" w:color="A9A9A9"/>
                                                            <w:bottom w:val="single" w:sz="6" w:space="0" w:color="A9A9A9"/>
                                                            <w:right w:val="single" w:sz="6" w:space="0" w:color="A9A9A9"/>
                                                          </w:divBdr>
                                                        </w:div>
                                                      </w:divsChild>
                                                    </w:div>
                                                    <w:div w:id="138962539">
                                                      <w:marLeft w:val="0"/>
                                                      <w:marRight w:val="0"/>
                                                      <w:marTop w:val="0"/>
                                                      <w:marBottom w:val="0"/>
                                                      <w:divBdr>
                                                        <w:top w:val="none" w:sz="0" w:space="0" w:color="auto"/>
                                                        <w:left w:val="none" w:sz="0" w:space="0" w:color="auto"/>
                                                        <w:bottom w:val="none" w:sz="0" w:space="0" w:color="auto"/>
                                                        <w:right w:val="none" w:sz="0" w:space="0" w:color="auto"/>
                                                      </w:divBdr>
                                                      <w:divsChild>
                                                        <w:div w:id="1366367194">
                                                          <w:marLeft w:val="75"/>
                                                          <w:marRight w:val="75"/>
                                                          <w:marTop w:val="75"/>
                                                          <w:marBottom w:val="75"/>
                                                          <w:divBdr>
                                                            <w:top w:val="single" w:sz="6" w:space="0" w:color="A9A9A9"/>
                                                            <w:left w:val="single" w:sz="6" w:space="0" w:color="A9A9A9"/>
                                                            <w:bottom w:val="single" w:sz="6" w:space="0" w:color="A9A9A9"/>
                                                            <w:right w:val="single" w:sz="6" w:space="0" w:color="A9A9A9"/>
                                                          </w:divBdr>
                                                        </w:div>
                                                      </w:divsChild>
                                                    </w:div>
                                                    <w:div w:id="1604872912">
                                                      <w:marLeft w:val="0"/>
                                                      <w:marRight w:val="0"/>
                                                      <w:marTop w:val="0"/>
                                                      <w:marBottom w:val="0"/>
                                                      <w:divBdr>
                                                        <w:top w:val="none" w:sz="0" w:space="0" w:color="auto"/>
                                                        <w:left w:val="none" w:sz="0" w:space="0" w:color="auto"/>
                                                        <w:bottom w:val="none" w:sz="0" w:space="0" w:color="auto"/>
                                                        <w:right w:val="none" w:sz="0" w:space="0" w:color="auto"/>
                                                      </w:divBdr>
                                                      <w:divsChild>
                                                        <w:div w:id="713385990">
                                                          <w:marLeft w:val="75"/>
                                                          <w:marRight w:val="75"/>
                                                          <w:marTop w:val="75"/>
                                                          <w:marBottom w:val="75"/>
                                                          <w:divBdr>
                                                            <w:top w:val="single" w:sz="6" w:space="0" w:color="A9A9A9"/>
                                                            <w:left w:val="single" w:sz="6" w:space="0" w:color="A9A9A9"/>
                                                            <w:bottom w:val="single" w:sz="6" w:space="0" w:color="A9A9A9"/>
                                                            <w:right w:val="single" w:sz="6" w:space="0" w:color="A9A9A9"/>
                                                          </w:divBdr>
                                                        </w:div>
                                                      </w:divsChild>
                                                    </w:div>
                                                    <w:div w:id="424957060">
                                                      <w:marLeft w:val="0"/>
                                                      <w:marRight w:val="0"/>
                                                      <w:marTop w:val="0"/>
                                                      <w:marBottom w:val="0"/>
                                                      <w:divBdr>
                                                        <w:top w:val="none" w:sz="0" w:space="0" w:color="auto"/>
                                                        <w:left w:val="none" w:sz="0" w:space="0" w:color="auto"/>
                                                        <w:bottom w:val="none" w:sz="0" w:space="0" w:color="auto"/>
                                                        <w:right w:val="none" w:sz="0" w:space="0" w:color="auto"/>
                                                      </w:divBdr>
                                                      <w:divsChild>
                                                        <w:div w:id="1537503808">
                                                          <w:marLeft w:val="75"/>
                                                          <w:marRight w:val="75"/>
                                                          <w:marTop w:val="75"/>
                                                          <w:marBottom w:val="75"/>
                                                          <w:divBdr>
                                                            <w:top w:val="single" w:sz="6" w:space="0" w:color="A9A9A9"/>
                                                            <w:left w:val="single" w:sz="6" w:space="0" w:color="A9A9A9"/>
                                                            <w:bottom w:val="single" w:sz="6" w:space="0" w:color="A9A9A9"/>
                                                            <w:right w:val="single" w:sz="6" w:space="0" w:color="A9A9A9"/>
                                                          </w:divBdr>
                                                        </w:div>
                                                      </w:divsChild>
                                                    </w:div>
                                                    <w:div w:id="1969773487">
                                                      <w:marLeft w:val="0"/>
                                                      <w:marRight w:val="0"/>
                                                      <w:marTop w:val="0"/>
                                                      <w:marBottom w:val="0"/>
                                                      <w:divBdr>
                                                        <w:top w:val="none" w:sz="0" w:space="0" w:color="auto"/>
                                                        <w:left w:val="none" w:sz="0" w:space="0" w:color="auto"/>
                                                        <w:bottom w:val="none" w:sz="0" w:space="0" w:color="auto"/>
                                                        <w:right w:val="none" w:sz="0" w:space="0" w:color="auto"/>
                                                      </w:divBdr>
                                                      <w:divsChild>
                                                        <w:div w:id="2109882158">
                                                          <w:marLeft w:val="75"/>
                                                          <w:marRight w:val="75"/>
                                                          <w:marTop w:val="75"/>
                                                          <w:marBottom w:val="75"/>
                                                          <w:divBdr>
                                                            <w:top w:val="single" w:sz="6" w:space="0" w:color="A9A9A9"/>
                                                            <w:left w:val="single" w:sz="6" w:space="0" w:color="A9A9A9"/>
                                                            <w:bottom w:val="single" w:sz="6" w:space="0" w:color="A9A9A9"/>
                                                            <w:right w:val="single" w:sz="6" w:space="0" w:color="A9A9A9"/>
                                                          </w:divBdr>
                                                        </w:div>
                                                      </w:divsChild>
                                                    </w:div>
                                                    <w:div w:id="129709220">
                                                      <w:marLeft w:val="0"/>
                                                      <w:marRight w:val="0"/>
                                                      <w:marTop w:val="0"/>
                                                      <w:marBottom w:val="0"/>
                                                      <w:divBdr>
                                                        <w:top w:val="none" w:sz="0" w:space="0" w:color="auto"/>
                                                        <w:left w:val="none" w:sz="0" w:space="0" w:color="auto"/>
                                                        <w:bottom w:val="none" w:sz="0" w:space="0" w:color="auto"/>
                                                        <w:right w:val="none" w:sz="0" w:space="0" w:color="auto"/>
                                                      </w:divBdr>
                                                      <w:divsChild>
                                                        <w:div w:id="1545410965">
                                                          <w:marLeft w:val="75"/>
                                                          <w:marRight w:val="75"/>
                                                          <w:marTop w:val="75"/>
                                                          <w:marBottom w:val="75"/>
                                                          <w:divBdr>
                                                            <w:top w:val="single" w:sz="6" w:space="0" w:color="A9A9A9"/>
                                                            <w:left w:val="single" w:sz="6" w:space="0" w:color="A9A9A9"/>
                                                            <w:bottom w:val="single" w:sz="6" w:space="0" w:color="A9A9A9"/>
                                                            <w:right w:val="single" w:sz="6" w:space="0" w:color="A9A9A9"/>
                                                          </w:divBdr>
                                                        </w:div>
                                                      </w:divsChild>
                                                    </w:div>
                                                  </w:divsChild>
                                                </w:div>
                                              </w:divsChild>
                                            </w:div>
                                          </w:divsChild>
                                        </w:div>
                                      </w:divsChild>
                                    </w:div>
                                  </w:divsChild>
                                </w:div>
                              </w:divsChild>
                            </w:div>
                            <w:div w:id="584071063">
                              <w:marLeft w:val="0"/>
                              <w:marRight w:val="0"/>
                              <w:marTop w:val="240"/>
                              <w:marBottom w:val="240"/>
                              <w:divBdr>
                                <w:top w:val="none" w:sz="0" w:space="0" w:color="auto"/>
                                <w:left w:val="none" w:sz="0" w:space="0" w:color="auto"/>
                                <w:bottom w:val="none" w:sz="0" w:space="0" w:color="auto"/>
                                <w:right w:val="none" w:sz="0" w:space="0" w:color="auto"/>
                              </w:divBdr>
                            </w:div>
                          </w:divsChild>
                        </w:div>
                        <w:div w:id="470437690">
                          <w:marLeft w:val="0"/>
                          <w:marRight w:val="0"/>
                          <w:marTop w:val="0"/>
                          <w:marBottom w:val="0"/>
                          <w:divBdr>
                            <w:top w:val="none" w:sz="0" w:space="0" w:color="auto"/>
                            <w:left w:val="none" w:sz="0" w:space="0" w:color="auto"/>
                            <w:bottom w:val="none" w:sz="0" w:space="0" w:color="auto"/>
                            <w:right w:val="none" w:sz="0" w:space="0" w:color="auto"/>
                          </w:divBdr>
                          <w:divsChild>
                            <w:div w:id="846483206">
                              <w:marLeft w:val="0"/>
                              <w:marRight w:val="0"/>
                              <w:marTop w:val="0"/>
                              <w:marBottom w:val="465"/>
                              <w:divBdr>
                                <w:top w:val="none" w:sz="0" w:space="0" w:color="auto"/>
                                <w:left w:val="none" w:sz="0" w:space="0" w:color="auto"/>
                                <w:bottom w:val="none" w:sz="0" w:space="0" w:color="auto"/>
                                <w:right w:val="none" w:sz="0" w:space="0" w:color="auto"/>
                              </w:divBdr>
                            </w:div>
                            <w:div w:id="781073436">
                              <w:marLeft w:val="0"/>
                              <w:marRight w:val="0"/>
                              <w:marTop w:val="0"/>
                              <w:marBottom w:val="375"/>
                              <w:divBdr>
                                <w:top w:val="none" w:sz="0" w:space="0" w:color="E0DEDE"/>
                                <w:left w:val="none" w:sz="0" w:space="0" w:color="E0DEDE"/>
                                <w:bottom w:val="single" w:sz="6" w:space="19" w:color="E0DEDE"/>
                                <w:right w:val="none" w:sz="0" w:space="0" w:color="E0DEDE"/>
                              </w:divBdr>
                              <w:divsChild>
                                <w:div w:id="106318645">
                                  <w:marLeft w:val="0"/>
                                  <w:marRight w:val="225"/>
                                  <w:marTop w:val="0"/>
                                  <w:marBottom w:val="0"/>
                                  <w:divBdr>
                                    <w:top w:val="none" w:sz="0" w:space="0" w:color="auto"/>
                                    <w:left w:val="none" w:sz="0" w:space="0" w:color="auto"/>
                                    <w:bottom w:val="none" w:sz="0" w:space="0" w:color="auto"/>
                                    <w:right w:val="none" w:sz="0" w:space="0" w:color="auto"/>
                                  </w:divBdr>
                                </w:div>
                                <w:div w:id="1461411214">
                                  <w:marLeft w:val="0"/>
                                  <w:marRight w:val="0"/>
                                  <w:marTop w:val="0"/>
                                  <w:marBottom w:val="0"/>
                                  <w:divBdr>
                                    <w:top w:val="none" w:sz="0" w:space="0" w:color="auto"/>
                                    <w:left w:val="none" w:sz="0" w:space="0" w:color="auto"/>
                                    <w:bottom w:val="none" w:sz="0" w:space="0" w:color="auto"/>
                                    <w:right w:val="none" w:sz="0" w:space="0" w:color="auto"/>
                                  </w:divBdr>
                                  <w:divsChild>
                                    <w:div w:id="1533029895">
                                      <w:marLeft w:val="0"/>
                                      <w:marRight w:val="0"/>
                                      <w:marTop w:val="0"/>
                                      <w:marBottom w:val="195"/>
                                      <w:divBdr>
                                        <w:top w:val="none" w:sz="0" w:space="0" w:color="auto"/>
                                        <w:left w:val="none" w:sz="0" w:space="0" w:color="auto"/>
                                        <w:bottom w:val="none" w:sz="0" w:space="0" w:color="auto"/>
                                        <w:right w:val="none" w:sz="0" w:space="0" w:color="auto"/>
                                      </w:divBdr>
                                    </w:div>
                                    <w:div w:id="1250961847">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0226">
                          <w:marLeft w:val="0"/>
                          <w:marRight w:val="0"/>
                          <w:marTop w:val="600"/>
                          <w:marBottom w:val="0"/>
                          <w:divBdr>
                            <w:top w:val="none" w:sz="0" w:space="0" w:color="auto"/>
                            <w:left w:val="none" w:sz="0" w:space="0" w:color="auto"/>
                            <w:bottom w:val="none" w:sz="0" w:space="0" w:color="auto"/>
                            <w:right w:val="none" w:sz="0" w:space="0" w:color="auto"/>
                          </w:divBdr>
                          <w:divsChild>
                            <w:div w:id="2075348378">
                              <w:marLeft w:val="0"/>
                              <w:marRight w:val="0"/>
                              <w:marTop w:val="0"/>
                              <w:marBottom w:val="465"/>
                              <w:divBdr>
                                <w:top w:val="none" w:sz="0" w:space="0" w:color="auto"/>
                                <w:left w:val="none" w:sz="0" w:space="0" w:color="auto"/>
                                <w:bottom w:val="none" w:sz="0" w:space="0" w:color="auto"/>
                                <w:right w:val="none" w:sz="0" w:space="0" w:color="auto"/>
                              </w:divBdr>
                            </w:div>
                            <w:div w:id="8490267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92216837">
                  <w:marLeft w:val="0"/>
                  <w:marRight w:val="0"/>
                  <w:marTop w:val="0"/>
                  <w:marBottom w:val="0"/>
                  <w:divBdr>
                    <w:top w:val="none" w:sz="0" w:space="0" w:color="auto"/>
                    <w:left w:val="none" w:sz="0" w:space="0" w:color="auto"/>
                    <w:bottom w:val="none" w:sz="0" w:space="0" w:color="auto"/>
                    <w:right w:val="none" w:sz="0" w:space="0" w:color="auto"/>
                  </w:divBdr>
                  <w:divsChild>
                    <w:div w:id="521363158">
                      <w:marLeft w:val="0"/>
                      <w:marRight w:val="0"/>
                      <w:marTop w:val="0"/>
                      <w:marBottom w:val="0"/>
                      <w:divBdr>
                        <w:top w:val="none" w:sz="0" w:space="0" w:color="auto"/>
                        <w:left w:val="none" w:sz="0" w:space="0" w:color="auto"/>
                        <w:bottom w:val="none" w:sz="0" w:space="0" w:color="auto"/>
                        <w:right w:val="none" w:sz="0" w:space="0" w:color="auto"/>
                      </w:divBdr>
                      <w:divsChild>
                        <w:div w:id="1042823650">
                          <w:marLeft w:val="0"/>
                          <w:marRight w:val="0"/>
                          <w:marTop w:val="0"/>
                          <w:marBottom w:val="0"/>
                          <w:divBdr>
                            <w:top w:val="none" w:sz="0" w:space="0" w:color="auto"/>
                            <w:left w:val="none" w:sz="0" w:space="0" w:color="auto"/>
                            <w:bottom w:val="none" w:sz="0" w:space="0" w:color="auto"/>
                            <w:right w:val="none" w:sz="0" w:space="0" w:color="auto"/>
                          </w:divBdr>
                          <w:divsChild>
                            <w:div w:id="2104447397">
                              <w:marLeft w:val="0"/>
                              <w:marRight w:val="0"/>
                              <w:marTop w:val="0"/>
                              <w:marBottom w:val="0"/>
                              <w:divBdr>
                                <w:top w:val="none" w:sz="0" w:space="0" w:color="auto"/>
                                <w:left w:val="none" w:sz="0" w:space="0" w:color="auto"/>
                                <w:bottom w:val="none" w:sz="0" w:space="0" w:color="auto"/>
                                <w:right w:val="none" w:sz="0" w:space="0" w:color="auto"/>
                              </w:divBdr>
                              <w:divsChild>
                                <w:div w:id="7905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672493">
      <w:bodyDiv w:val="1"/>
      <w:marLeft w:val="0"/>
      <w:marRight w:val="0"/>
      <w:marTop w:val="0"/>
      <w:marBottom w:val="0"/>
      <w:divBdr>
        <w:top w:val="none" w:sz="0" w:space="0" w:color="auto"/>
        <w:left w:val="none" w:sz="0" w:space="0" w:color="auto"/>
        <w:bottom w:val="none" w:sz="0" w:space="0" w:color="auto"/>
        <w:right w:val="none" w:sz="0" w:space="0" w:color="auto"/>
      </w:divBdr>
    </w:div>
    <w:div w:id="452944027">
      <w:bodyDiv w:val="1"/>
      <w:marLeft w:val="0"/>
      <w:marRight w:val="0"/>
      <w:marTop w:val="0"/>
      <w:marBottom w:val="0"/>
      <w:divBdr>
        <w:top w:val="none" w:sz="0" w:space="0" w:color="auto"/>
        <w:left w:val="none" w:sz="0" w:space="0" w:color="auto"/>
        <w:bottom w:val="none" w:sz="0" w:space="0" w:color="auto"/>
        <w:right w:val="none" w:sz="0" w:space="0" w:color="auto"/>
      </w:divBdr>
    </w:div>
    <w:div w:id="503210295">
      <w:bodyDiv w:val="1"/>
      <w:marLeft w:val="0"/>
      <w:marRight w:val="0"/>
      <w:marTop w:val="0"/>
      <w:marBottom w:val="0"/>
      <w:divBdr>
        <w:top w:val="none" w:sz="0" w:space="0" w:color="auto"/>
        <w:left w:val="none" w:sz="0" w:space="0" w:color="auto"/>
        <w:bottom w:val="none" w:sz="0" w:space="0" w:color="auto"/>
        <w:right w:val="none" w:sz="0" w:space="0" w:color="auto"/>
      </w:divBdr>
    </w:div>
    <w:div w:id="504592861">
      <w:bodyDiv w:val="1"/>
      <w:marLeft w:val="0"/>
      <w:marRight w:val="0"/>
      <w:marTop w:val="0"/>
      <w:marBottom w:val="0"/>
      <w:divBdr>
        <w:top w:val="none" w:sz="0" w:space="0" w:color="auto"/>
        <w:left w:val="none" w:sz="0" w:space="0" w:color="auto"/>
        <w:bottom w:val="none" w:sz="0" w:space="0" w:color="auto"/>
        <w:right w:val="none" w:sz="0" w:space="0" w:color="auto"/>
      </w:divBdr>
    </w:div>
    <w:div w:id="521285571">
      <w:bodyDiv w:val="1"/>
      <w:marLeft w:val="0"/>
      <w:marRight w:val="0"/>
      <w:marTop w:val="0"/>
      <w:marBottom w:val="0"/>
      <w:divBdr>
        <w:top w:val="none" w:sz="0" w:space="0" w:color="auto"/>
        <w:left w:val="none" w:sz="0" w:space="0" w:color="auto"/>
        <w:bottom w:val="none" w:sz="0" w:space="0" w:color="auto"/>
        <w:right w:val="none" w:sz="0" w:space="0" w:color="auto"/>
      </w:divBdr>
    </w:div>
    <w:div w:id="542254533">
      <w:bodyDiv w:val="1"/>
      <w:marLeft w:val="0"/>
      <w:marRight w:val="0"/>
      <w:marTop w:val="0"/>
      <w:marBottom w:val="0"/>
      <w:divBdr>
        <w:top w:val="none" w:sz="0" w:space="0" w:color="auto"/>
        <w:left w:val="none" w:sz="0" w:space="0" w:color="auto"/>
        <w:bottom w:val="none" w:sz="0" w:space="0" w:color="auto"/>
        <w:right w:val="none" w:sz="0" w:space="0" w:color="auto"/>
      </w:divBdr>
    </w:div>
    <w:div w:id="572858942">
      <w:bodyDiv w:val="1"/>
      <w:marLeft w:val="0"/>
      <w:marRight w:val="0"/>
      <w:marTop w:val="0"/>
      <w:marBottom w:val="0"/>
      <w:divBdr>
        <w:top w:val="none" w:sz="0" w:space="0" w:color="auto"/>
        <w:left w:val="none" w:sz="0" w:space="0" w:color="auto"/>
        <w:bottom w:val="none" w:sz="0" w:space="0" w:color="auto"/>
        <w:right w:val="none" w:sz="0" w:space="0" w:color="auto"/>
      </w:divBdr>
    </w:div>
    <w:div w:id="591666473">
      <w:bodyDiv w:val="1"/>
      <w:marLeft w:val="0"/>
      <w:marRight w:val="0"/>
      <w:marTop w:val="0"/>
      <w:marBottom w:val="0"/>
      <w:divBdr>
        <w:top w:val="none" w:sz="0" w:space="0" w:color="auto"/>
        <w:left w:val="none" w:sz="0" w:space="0" w:color="auto"/>
        <w:bottom w:val="none" w:sz="0" w:space="0" w:color="auto"/>
        <w:right w:val="none" w:sz="0" w:space="0" w:color="auto"/>
      </w:divBdr>
    </w:div>
    <w:div w:id="603731218">
      <w:bodyDiv w:val="1"/>
      <w:marLeft w:val="0"/>
      <w:marRight w:val="0"/>
      <w:marTop w:val="0"/>
      <w:marBottom w:val="0"/>
      <w:divBdr>
        <w:top w:val="none" w:sz="0" w:space="0" w:color="auto"/>
        <w:left w:val="none" w:sz="0" w:space="0" w:color="auto"/>
        <w:bottom w:val="none" w:sz="0" w:space="0" w:color="auto"/>
        <w:right w:val="none" w:sz="0" w:space="0" w:color="auto"/>
      </w:divBdr>
    </w:div>
    <w:div w:id="611400323">
      <w:bodyDiv w:val="1"/>
      <w:marLeft w:val="0"/>
      <w:marRight w:val="0"/>
      <w:marTop w:val="0"/>
      <w:marBottom w:val="0"/>
      <w:divBdr>
        <w:top w:val="none" w:sz="0" w:space="0" w:color="auto"/>
        <w:left w:val="none" w:sz="0" w:space="0" w:color="auto"/>
        <w:bottom w:val="none" w:sz="0" w:space="0" w:color="auto"/>
        <w:right w:val="none" w:sz="0" w:space="0" w:color="auto"/>
      </w:divBdr>
    </w:div>
    <w:div w:id="613098003">
      <w:bodyDiv w:val="1"/>
      <w:marLeft w:val="0"/>
      <w:marRight w:val="0"/>
      <w:marTop w:val="0"/>
      <w:marBottom w:val="0"/>
      <w:divBdr>
        <w:top w:val="none" w:sz="0" w:space="0" w:color="auto"/>
        <w:left w:val="none" w:sz="0" w:space="0" w:color="auto"/>
        <w:bottom w:val="none" w:sz="0" w:space="0" w:color="auto"/>
        <w:right w:val="none" w:sz="0" w:space="0" w:color="auto"/>
      </w:divBdr>
    </w:div>
    <w:div w:id="628171846">
      <w:bodyDiv w:val="1"/>
      <w:marLeft w:val="0"/>
      <w:marRight w:val="0"/>
      <w:marTop w:val="0"/>
      <w:marBottom w:val="0"/>
      <w:divBdr>
        <w:top w:val="none" w:sz="0" w:space="0" w:color="auto"/>
        <w:left w:val="none" w:sz="0" w:space="0" w:color="auto"/>
        <w:bottom w:val="none" w:sz="0" w:space="0" w:color="auto"/>
        <w:right w:val="none" w:sz="0" w:space="0" w:color="auto"/>
      </w:divBdr>
    </w:div>
    <w:div w:id="650646297">
      <w:bodyDiv w:val="1"/>
      <w:marLeft w:val="0"/>
      <w:marRight w:val="0"/>
      <w:marTop w:val="0"/>
      <w:marBottom w:val="0"/>
      <w:divBdr>
        <w:top w:val="none" w:sz="0" w:space="0" w:color="auto"/>
        <w:left w:val="none" w:sz="0" w:space="0" w:color="auto"/>
        <w:bottom w:val="none" w:sz="0" w:space="0" w:color="auto"/>
        <w:right w:val="none" w:sz="0" w:space="0" w:color="auto"/>
      </w:divBdr>
    </w:div>
    <w:div w:id="668295346">
      <w:bodyDiv w:val="1"/>
      <w:marLeft w:val="0"/>
      <w:marRight w:val="0"/>
      <w:marTop w:val="0"/>
      <w:marBottom w:val="0"/>
      <w:divBdr>
        <w:top w:val="none" w:sz="0" w:space="0" w:color="auto"/>
        <w:left w:val="none" w:sz="0" w:space="0" w:color="auto"/>
        <w:bottom w:val="none" w:sz="0" w:space="0" w:color="auto"/>
        <w:right w:val="none" w:sz="0" w:space="0" w:color="auto"/>
      </w:divBdr>
    </w:div>
    <w:div w:id="681206402">
      <w:bodyDiv w:val="1"/>
      <w:marLeft w:val="0"/>
      <w:marRight w:val="0"/>
      <w:marTop w:val="0"/>
      <w:marBottom w:val="0"/>
      <w:divBdr>
        <w:top w:val="none" w:sz="0" w:space="0" w:color="auto"/>
        <w:left w:val="none" w:sz="0" w:space="0" w:color="auto"/>
        <w:bottom w:val="none" w:sz="0" w:space="0" w:color="auto"/>
        <w:right w:val="none" w:sz="0" w:space="0" w:color="auto"/>
      </w:divBdr>
    </w:div>
    <w:div w:id="684484415">
      <w:bodyDiv w:val="1"/>
      <w:marLeft w:val="0"/>
      <w:marRight w:val="0"/>
      <w:marTop w:val="0"/>
      <w:marBottom w:val="0"/>
      <w:divBdr>
        <w:top w:val="none" w:sz="0" w:space="0" w:color="auto"/>
        <w:left w:val="none" w:sz="0" w:space="0" w:color="auto"/>
        <w:bottom w:val="none" w:sz="0" w:space="0" w:color="auto"/>
        <w:right w:val="none" w:sz="0" w:space="0" w:color="auto"/>
      </w:divBdr>
    </w:div>
    <w:div w:id="692341719">
      <w:bodyDiv w:val="1"/>
      <w:marLeft w:val="0"/>
      <w:marRight w:val="0"/>
      <w:marTop w:val="0"/>
      <w:marBottom w:val="0"/>
      <w:divBdr>
        <w:top w:val="none" w:sz="0" w:space="0" w:color="auto"/>
        <w:left w:val="none" w:sz="0" w:space="0" w:color="auto"/>
        <w:bottom w:val="none" w:sz="0" w:space="0" w:color="auto"/>
        <w:right w:val="none" w:sz="0" w:space="0" w:color="auto"/>
      </w:divBdr>
    </w:div>
    <w:div w:id="694967578">
      <w:bodyDiv w:val="1"/>
      <w:marLeft w:val="0"/>
      <w:marRight w:val="0"/>
      <w:marTop w:val="0"/>
      <w:marBottom w:val="0"/>
      <w:divBdr>
        <w:top w:val="none" w:sz="0" w:space="0" w:color="auto"/>
        <w:left w:val="none" w:sz="0" w:space="0" w:color="auto"/>
        <w:bottom w:val="none" w:sz="0" w:space="0" w:color="auto"/>
        <w:right w:val="none" w:sz="0" w:space="0" w:color="auto"/>
      </w:divBdr>
    </w:div>
    <w:div w:id="698624989">
      <w:bodyDiv w:val="1"/>
      <w:marLeft w:val="0"/>
      <w:marRight w:val="0"/>
      <w:marTop w:val="0"/>
      <w:marBottom w:val="0"/>
      <w:divBdr>
        <w:top w:val="none" w:sz="0" w:space="0" w:color="auto"/>
        <w:left w:val="none" w:sz="0" w:space="0" w:color="auto"/>
        <w:bottom w:val="none" w:sz="0" w:space="0" w:color="auto"/>
        <w:right w:val="none" w:sz="0" w:space="0" w:color="auto"/>
      </w:divBdr>
    </w:div>
    <w:div w:id="715470489">
      <w:bodyDiv w:val="1"/>
      <w:marLeft w:val="0"/>
      <w:marRight w:val="0"/>
      <w:marTop w:val="0"/>
      <w:marBottom w:val="0"/>
      <w:divBdr>
        <w:top w:val="none" w:sz="0" w:space="0" w:color="auto"/>
        <w:left w:val="none" w:sz="0" w:space="0" w:color="auto"/>
        <w:bottom w:val="none" w:sz="0" w:space="0" w:color="auto"/>
        <w:right w:val="none" w:sz="0" w:space="0" w:color="auto"/>
      </w:divBdr>
    </w:div>
    <w:div w:id="717702470">
      <w:bodyDiv w:val="1"/>
      <w:marLeft w:val="0"/>
      <w:marRight w:val="0"/>
      <w:marTop w:val="0"/>
      <w:marBottom w:val="0"/>
      <w:divBdr>
        <w:top w:val="none" w:sz="0" w:space="0" w:color="auto"/>
        <w:left w:val="none" w:sz="0" w:space="0" w:color="auto"/>
        <w:bottom w:val="none" w:sz="0" w:space="0" w:color="auto"/>
        <w:right w:val="none" w:sz="0" w:space="0" w:color="auto"/>
      </w:divBdr>
    </w:div>
    <w:div w:id="728383884">
      <w:bodyDiv w:val="1"/>
      <w:marLeft w:val="0"/>
      <w:marRight w:val="0"/>
      <w:marTop w:val="0"/>
      <w:marBottom w:val="0"/>
      <w:divBdr>
        <w:top w:val="none" w:sz="0" w:space="0" w:color="auto"/>
        <w:left w:val="none" w:sz="0" w:space="0" w:color="auto"/>
        <w:bottom w:val="none" w:sz="0" w:space="0" w:color="auto"/>
        <w:right w:val="none" w:sz="0" w:space="0" w:color="auto"/>
      </w:divBdr>
    </w:div>
    <w:div w:id="750614874">
      <w:bodyDiv w:val="1"/>
      <w:marLeft w:val="0"/>
      <w:marRight w:val="0"/>
      <w:marTop w:val="0"/>
      <w:marBottom w:val="0"/>
      <w:divBdr>
        <w:top w:val="none" w:sz="0" w:space="0" w:color="auto"/>
        <w:left w:val="none" w:sz="0" w:space="0" w:color="auto"/>
        <w:bottom w:val="none" w:sz="0" w:space="0" w:color="auto"/>
        <w:right w:val="none" w:sz="0" w:space="0" w:color="auto"/>
      </w:divBdr>
    </w:div>
    <w:div w:id="778910815">
      <w:bodyDiv w:val="1"/>
      <w:marLeft w:val="0"/>
      <w:marRight w:val="0"/>
      <w:marTop w:val="0"/>
      <w:marBottom w:val="0"/>
      <w:divBdr>
        <w:top w:val="none" w:sz="0" w:space="0" w:color="auto"/>
        <w:left w:val="none" w:sz="0" w:space="0" w:color="auto"/>
        <w:bottom w:val="none" w:sz="0" w:space="0" w:color="auto"/>
        <w:right w:val="none" w:sz="0" w:space="0" w:color="auto"/>
      </w:divBdr>
    </w:div>
    <w:div w:id="789477379">
      <w:bodyDiv w:val="1"/>
      <w:marLeft w:val="0"/>
      <w:marRight w:val="0"/>
      <w:marTop w:val="0"/>
      <w:marBottom w:val="0"/>
      <w:divBdr>
        <w:top w:val="none" w:sz="0" w:space="0" w:color="auto"/>
        <w:left w:val="none" w:sz="0" w:space="0" w:color="auto"/>
        <w:bottom w:val="none" w:sz="0" w:space="0" w:color="auto"/>
        <w:right w:val="none" w:sz="0" w:space="0" w:color="auto"/>
      </w:divBdr>
    </w:div>
    <w:div w:id="803893847">
      <w:bodyDiv w:val="1"/>
      <w:marLeft w:val="0"/>
      <w:marRight w:val="0"/>
      <w:marTop w:val="0"/>
      <w:marBottom w:val="0"/>
      <w:divBdr>
        <w:top w:val="none" w:sz="0" w:space="0" w:color="auto"/>
        <w:left w:val="none" w:sz="0" w:space="0" w:color="auto"/>
        <w:bottom w:val="none" w:sz="0" w:space="0" w:color="auto"/>
        <w:right w:val="none" w:sz="0" w:space="0" w:color="auto"/>
      </w:divBdr>
    </w:div>
    <w:div w:id="870531623">
      <w:bodyDiv w:val="1"/>
      <w:marLeft w:val="0"/>
      <w:marRight w:val="0"/>
      <w:marTop w:val="0"/>
      <w:marBottom w:val="0"/>
      <w:divBdr>
        <w:top w:val="none" w:sz="0" w:space="0" w:color="auto"/>
        <w:left w:val="none" w:sz="0" w:space="0" w:color="auto"/>
        <w:bottom w:val="none" w:sz="0" w:space="0" w:color="auto"/>
        <w:right w:val="none" w:sz="0" w:space="0" w:color="auto"/>
      </w:divBdr>
    </w:div>
    <w:div w:id="879971558">
      <w:bodyDiv w:val="1"/>
      <w:marLeft w:val="0"/>
      <w:marRight w:val="0"/>
      <w:marTop w:val="0"/>
      <w:marBottom w:val="0"/>
      <w:divBdr>
        <w:top w:val="none" w:sz="0" w:space="0" w:color="auto"/>
        <w:left w:val="none" w:sz="0" w:space="0" w:color="auto"/>
        <w:bottom w:val="none" w:sz="0" w:space="0" w:color="auto"/>
        <w:right w:val="none" w:sz="0" w:space="0" w:color="auto"/>
      </w:divBdr>
    </w:div>
    <w:div w:id="893079585">
      <w:bodyDiv w:val="1"/>
      <w:marLeft w:val="0"/>
      <w:marRight w:val="0"/>
      <w:marTop w:val="0"/>
      <w:marBottom w:val="0"/>
      <w:divBdr>
        <w:top w:val="none" w:sz="0" w:space="0" w:color="auto"/>
        <w:left w:val="none" w:sz="0" w:space="0" w:color="auto"/>
        <w:bottom w:val="none" w:sz="0" w:space="0" w:color="auto"/>
        <w:right w:val="none" w:sz="0" w:space="0" w:color="auto"/>
      </w:divBdr>
    </w:div>
    <w:div w:id="894436952">
      <w:bodyDiv w:val="1"/>
      <w:marLeft w:val="0"/>
      <w:marRight w:val="0"/>
      <w:marTop w:val="0"/>
      <w:marBottom w:val="0"/>
      <w:divBdr>
        <w:top w:val="none" w:sz="0" w:space="0" w:color="auto"/>
        <w:left w:val="none" w:sz="0" w:space="0" w:color="auto"/>
        <w:bottom w:val="none" w:sz="0" w:space="0" w:color="auto"/>
        <w:right w:val="none" w:sz="0" w:space="0" w:color="auto"/>
      </w:divBdr>
    </w:div>
    <w:div w:id="920024225">
      <w:bodyDiv w:val="1"/>
      <w:marLeft w:val="0"/>
      <w:marRight w:val="0"/>
      <w:marTop w:val="0"/>
      <w:marBottom w:val="0"/>
      <w:divBdr>
        <w:top w:val="none" w:sz="0" w:space="0" w:color="auto"/>
        <w:left w:val="none" w:sz="0" w:space="0" w:color="auto"/>
        <w:bottom w:val="none" w:sz="0" w:space="0" w:color="auto"/>
        <w:right w:val="none" w:sz="0" w:space="0" w:color="auto"/>
      </w:divBdr>
    </w:div>
    <w:div w:id="971983794">
      <w:bodyDiv w:val="1"/>
      <w:marLeft w:val="0"/>
      <w:marRight w:val="0"/>
      <w:marTop w:val="0"/>
      <w:marBottom w:val="0"/>
      <w:divBdr>
        <w:top w:val="none" w:sz="0" w:space="0" w:color="auto"/>
        <w:left w:val="none" w:sz="0" w:space="0" w:color="auto"/>
        <w:bottom w:val="none" w:sz="0" w:space="0" w:color="auto"/>
        <w:right w:val="none" w:sz="0" w:space="0" w:color="auto"/>
      </w:divBdr>
    </w:div>
    <w:div w:id="990796315">
      <w:bodyDiv w:val="1"/>
      <w:marLeft w:val="0"/>
      <w:marRight w:val="0"/>
      <w:marTop w:val="0"/>
      <w:marBottom w:val="0"/>
      <w:divBdr>
        <w:top w:val="none" w:sz="0" w:space="0" w:color="auto"/>
        <w:left w:val="none" w:sz="0" w:space="0" w:color="auto"/>
        <w:bottom w:val="none" w:sz="0" w:space="0" w:color="auto"/>
        <w:right w:val="none" w:sz="0" w:space="0" w:color="auto"/>
      </w:divBdr>
    </w:div>
    <w:div w:id="991177449">
      <w:bodyDiv w:val="1"/>
      <w:marLeft w:val="0"/>
      <w:marRight w:val="0"/>
      <w:marTop w:val="0"/>
      <w:marBottom w:val="0"/>
      <w:divBdr>
        <w:top w:val="none" w:sz="0" w:space="0" w:color="auto"/>
        <w:left w:val="none" w:sz="0" w:space="0" w:color="auto"/>
        <w:bottom w:val="none" w:sz="0" w:space="0" w:color="auto"/>
        <w:right w:val="none" w:sz="0" w:space="0" w:color="auto"/>
      </w:divBdr>
    </w:div>
    <w:div w:id="1007173953">
      <w:bodyDiv w:val="1"/>
      <w:marLeft w:val="0"/>
      <w:marRight w:val="0"/>
      <w:marTop w:val="0"/>
      <w:marBottom w:val="0"/>
      <w:divBdr>
        <w:top w:val="none" w:sz="0" w:space="0" w:color="auto"/>
        <w:left w:val="none" w:sz="0" w:space="0" w:color="auto"/>
        <w:bottom w:val="none" w:sz="0" w:space="0" w:color="auto"/>
        <w:right w:val="none" w:sz="0" w:space="0" w:color="auto"/>
      </w:divBdr>
    </w:div>
    <w:div w:id="1013073201">
      <w:bodyDiv w:val="1"/>
      <w:marLeft w:val="0"/>
      <w:marRight w:val="0"/>
      <w:marTop w:val="0"/>
      <w:marBottom w:val="0"/>
      <w:divBdr>
        <w:top w:val="none" w:sz="0" w:space="0" w:color="auto"/>
        <w:left w:val="none" w:sz="0" w:space="0" w:color="auto"/>
        <w:bottom w:val="none" w:sz="0" w:space="0" w:color="auto"/>
        <w:right w:val="none" w:sz="0" w:space="0" w:color="auto"/>
      </w:divBdr>
    </w:div>
    <w:div w:id="1028094936">
      <w:bodyDiv w:val="1"/>
      <w:marLeft w:val="0"/>
      <w:marRight w:val="0"/>
      <w:marTop w:val="0"/>
      <w:marBottom w:val="0"/>
      <w:divBdr>
        <w:top w:val="none" w:sz="0" w:space="0" w:color="auto"/>
        <w:left w:val="none" w:sz="0" w:space="0" w:color="auto"/>
        <w:bottom w:val="none" w:sz="0" w:space="0" w:color="auto"/>
        <w:right w:val="none" w:sz="0" w:space="0" w:color="auto"/>
      </w:divBdr>
    </w:div>
    <w:div w:id="1035539608">
      <w:bodyDiv w:val="1"/>
      <w:marLeft w:val="0"/>
      <w:marRight w:val="0"/>
      <w:marTop w:val="0"/>
      <w:marBottom w:val="0"/>
      <w:divBdr>
        <w:top w:val="none" w:sz="0" w:space="0" w:color="auto"/>
        <w:left w:val="none" w:sz="0" w:space="0" w:color="auto"/>
        <w:bottom w:val="none" w:sz="0" w:space="0" w:color="auto"/>
        <w:right w:val="none" w:sz="0" w:space="0" w:color="auto"/>
      </w:divBdr>
    </w:div>
    <w:div w:id="1057977330">
      <w:bodyDiv w:val="1"/>
      <w:marLeft w:val="0"/>
      <w:marRight w:val="0"/>
      <w:marTop w:val="0"/>
      <w:marBottom w:val="0"/>
      <w:divBdr>
        <w:top w:val="none" w:sz="0" w:space="0" w:color="auto"/>
        <w:left w:val="none" w:sz="0" w:space="0" w:color="auto"/>
        <w:bottom w:val="none" w:sz="0" w:space="0" w:color="auto"/>
        <w:right w:val="none" w:sz="0" w:space="0" w:color="auto"/>
      </w:divBdr>
    </w:div>
    <w:div w:id="1065568505">
      <w:bodyDiv w:val="1"/>
      <w:marLeft w:val="0"/>
      <w:marRight w:val="0"/>
      <w:marTop w:val="0"/>
      <w:marBottom w:val="0"/>
      <w:divBdr>
        <w:top w:val="none" w:sz="0" w:space="0" w:color="auto"/>
        <w:left w:val="none" w:sz="0" w:space="0" w:color="auto"/>
        <w:bottom w:val="none" w:sz="0" w:space="0" w:color="auto"/>
        <w:right w:val="none" w:sz="0" w:space="0" w:color="auto"/>
      </w:divBdr>
    </w:div>
    <w:div w:id="1097604447">
      <w:bodyDiv w:val="1"/>
      <w:marLeft w:val="0"/>
      <w:marRight w:val="0"/>
      <w:marTop w:val="0"/>
      <w:marBottom w:val="0"/>
      <w:divBdr>
        <w:top w:val="none" w:sz="0" w:space="0" w:color="auto"/>
        <w:left w:val="none" w:sz="0" w:space="0" w:color="auto"/>
        <w:bottom w:val="none" w:sz="0" w:space="0" w:color="auto"/>
        <w:right w:val="none" w:sz="0" w:space="0" w:color="auto"/>
      </w:divBdr>
    </w:div>
    <w:div w:id="1164509940">
      <w:bodyDiv w:val="1"/>
      <w:marLeft w:val="0"/>
      <w:marRight w:val="0"/>
      <w:marTop w:val="0"/>
      <w:marBottom w:val="0"/>
      <w:divBdr>
        <w:top w:val="none" w:sz="0" w:space="0" w:color="auto"/>
        <w:left w:val="none" w:sz="0" w:space="0" w:color="auto"/>
        <w:bottom w:val="none" w:sz="0" w:space="0" w:color="auto"/>
        <w:right w:val="none" w:sz="0" w:space="0" w:color="auto"/>
      </w:divBdr>
    </w:div>
    <w:div w:id="1166020233">
      <w:bodyDiv w:val="1"/>
      <w:marLeft w:val="0"/>
      <w:marRight w:val="0"/>
      <w:marTop w:val="0"/>
      <w:marBottom w:val="0"/>
      <w:divBdr>
        <w:top w:val="none" w:sz="0" w:space="0" w:color="auto"/>
        <w:left w:val="none" w:sz="0" w:space="0" w:color="auto"/>
        <w:bottom w:val="none" w:sz="0" w:space="0" w:color="auto"/>
        <w:right w:val="none" w:sz="0" w:space="0" w:color="auto"/>
      </w:divBdr>
    </w:div>
    <w:div w:id="1185635171">
      <w:bodyDiv w:val="1"/>
      <w:marLeft w:val="0"/>
      <w:marRight w:val="0"/>
      <w:marTop w:val="0"/>
      <w:marBottom w:val="0"/>
      <w:divBdr>
        <w:top w:val="none" w:sz="0" w:space="0" w:color="auto"/>
        <w:left w:val="none" w:sz="0" w:space="0" w:color="auto"/>
        <w:bottom w:val="none" w:sz="0" w:space="0" w:color="auto"/>
        <w:right w:val="none" w:sz="0" w:space="0" w:color="auto"/>
      </w:divBdr>
    </w:div>
    <w:div w:id="1191722085">
      <w:bodyDiv w:val="1"/>
      <w:marLeft w:val="0"/>
      <w:marRight w:val="0"/>
      <w:marTop w:val="0"/>
      <w:marBottom w:val="0"/>
      <w:divBdr>
        <w:top w:val="none" w:sz="0" w:space="0" w:color="auto"/>
        <w:left w:val="none" w:sz="0" w:space="0" w:color="auto"/>
        <w:bottom w:val="none" w:sz="0" w:space="0" w:color="auto"/>
        <w:right w:val="none" w:sz="0" w:space="0" w:color="auto"/>
      </w:divBdr>
    </w:div>
    <w:div w:id="1194537356">
      <w:bodyDiv w:val="1"/>
      <w:marLeft w:val="0"/>
      <w:marRight w:val="0"/>
      <w:marTop w:val="0"/>
      <w:marBottom w:val="0"/>
      <w:divBdr>
        <w:top w:val="none" w:sz="0" w:space="0" w:color="auto"/>
        <w:left w:val="none" w:sz="0" w:space="0" w:color="auto"/>
        <w:bottom w:val="none" w:sz="0" w:space="0" w:color="auto"/>
        <w:right w:val="none" w:sz="0" w:space="0" w:color="auto"/>
      </w:divBdr>
    </w:div>
    <w:div w:id="1231114043">
      <w:bodyDiv w:val="1"/>
      <w:marLeft w:val="0"/>
      <w:marRight w:val="0"/>
      <w:marTop w:val="0"/>
      <w:marBottom w:val="0"/>
      <w:divBdr>
        <w:top w:val="none" w:sz="0" w:space="0" w:color="auto"/>
        <w:left w:val="none" w:sz="0" w:space="0" w:color="auto"/>
        <w:bottom w:val="none" w:sz="0" w:space="0" w:color="auto"/>
        <w:right w:val="none" w:sz="0" w:space="0" w:color="auto"/>
      </w:divBdr>
    </w:div>
    <w:div w:id="1234587193">
      <w:bodyDiv w:val="1"/>
      <w:marLeft w:val="0"/>
      <w:marRight w:val="0"/>
      <w:marTop w:val="0"/>
      <w:marBottom w:val="0"/>
      <w:divBdr>
        <w:top w:val="none" w:sz="0" w:space="0" w:color="auto"/>
        <w:left w:val="none" w:sz="0" w:space="0" w:color="auto"/>
        <w:bottom w:val="none" w:sz="0" w:space="0" w:color="auto"/>
        <w:right w:val="none" w:sz="0" w:space="0" w:color="auto"/>
      </w:divBdr>
    </w:div>
    <w:div w:id="1240554612">
      <w:bodyDiv w:val="1"/>
      <w:marLeft w:val="0"/>
      <w:marRight w:val="0"/>
      <w:marTop w:val="0"/>
      <w:marBottom w:val="0"/>
      <w:divBdr>
        <w:top w:val="none" w:sz="0" w:space="0" w:color="auto"/>
        <w:left w:val="none" w:sz="0" w:space="0" w:color="auto"/>
        <w:bottom w:val="none" w:sz="0" w:space="0" w:color="auto"/>
        <w:right w:val="none" w:sz="0" w:space="0" w:color="auto"/>
      </w:divBdr>
    </w:div>
    <w:div w:id="1242636379">
      <w:bodyDiv w:val="1"/>
      <w:marLeft w:val="0"/>
      <w:marRight w:val="0"/>
      <w:marTop w:val="0"/>
      <w:marBottom w:val="0"/>
      <w:divBdr>
        <w:top w:val="none" w:sz="0" w:space="0" w:color="auto"/>
        <w:left w:val="none" w:sz="0" w:space="0" w:color="auto"/>
        <w:bottom w:val="none" w:sz="0" w:space="0" w:color="auto"/>
        <w:right w:val="none" w:sz="0" w:space="0" w:color="auto"/>
      </w:divBdr>
    </w:div>
    <w:div w:id="1255364082">
      <w:bodyDiv w:val="1"/>
      <w:marLeft w:val="0"/>
      <w:marRight w:val="0"/>
      <w:marTop w:val="0"/>
      <w:marBottom w:val="0"/>
      <w:divBdr>
        <w:top w:val="none" w:sz="0" w:space="0" w:color="auto"/>
        <w:left w:val="none" w:sz="0" w:space="0" w:color="auto"/>
        <w:bottom w:val="none" w:sz="0" w:space="0" w:color="auto"/>
        <w:right w:val="none" w:sz="0" w:space="0" w:color="auto"/>
      </w:divBdr>
    </w:div>
    <w:div w:id="1361010823">
      <w:bodyDiv w:val="1"/>
      <w:marLeft w:val="0"/>
      <w:marRight w:val="0"/>
      <w:marTop w:val="0"/>
      <w:marBottom w:val="0"/>
      <w:divBdr>
        <w:top w:val="none" w:sz="0" w:space="0" w:color="auto"/>
        <w:left w:val="none" w:sz="0" w:space="0" w:color="auto"/>
        <w:bottom w:val="none" w:sz="0" w:space="0" w:color="auto"/>
        <w:right w:val="none" w:sz="0" w:space="0" w:color="auto"/>
      </w:divBdr>
    </w:div>
    <w:div w:id="1364088976">
      <w:bodyDiv w:val="1"/>
      <w:marLeft w:val="0"/>
      <w:marRight w:val="0"/>
      <w:marTop w:val="0"/>
      <w:marBottom w:val="0"/>
      <w:divBdr>
        <w:top w:val="none" w:sz="0" w:space="0" w:color="auto"/>
        <w:left w:val="none" w:sz="0" w:space="0" w:color="auto"/>
        <w:bottom w:val="none" w:sz="0" w:space="0" w:color="auto"/>
        <w:right w:val="none" w:sz="0" w:space="0" w:color="auto"/>
      </w:divBdr>
    </w:div>
    <w:div w:id="1374841599">
      <w:bodyDiv w:val="1"/>
      <w:marLeft w:val="0"/>
      <w:marRight w:val="0"/>
      <w:marTop w:val="0"/>
      <w:marBottom w:val="0"/>
      <w:divBdr>
        <w:top w:val="none" w:sz="0" w:space="0" w:color="auto"/>
        <w:left w:val="none" w:sz="0" w:space="0" w:color="auto"/>
        <w:bottom w:val="none" w:sz="0" w:space="0" w:color="auto"/>
        <w:right w:val="none" w:sz="0" w:space="0" w:color="auto"/>
      </w:divBdr>
    </w:div>
    <w:div w:id="1420559647">
      <w:bodyDiv w:val="1"/>
      <w:marLeft w:val="0"/>
      <w:marRight w:val="0"/>
      <w:marTop w:val="0"/>
      <w:marBottom w:val="0"/>
      <w:divBdr>
        <w:top w:val="none" w:sz="0" w:space="0" w:color="auto"/>
        <w:left w:val="none" w:sz="0" w:space="0" w:color="auto"/>
        <w:bottom w:val="none" w:sz="0" w:space="0" w:color="auto"/>
        <w:right w:val="none" w:sz="0" w:space="0" w:color="auto"/>
      </w:divBdr>
    </w:div>
    <w:div w:id="1427188396">
      <w:bodyDiv w:val="1"/>
      <w:marLeft w:val="0"/>
      <w:marRight w:val="0"/>
      <w:marTop w:val="0"/>
      <w:marBottom w:val="0"/>
      <w:divBdr>
        <w:top w:val="none" w:sz="0" w:space="0" w:color="auto"/>
        <w:left w:val="none" w:sz="0" w:space="0" w:color="auto"/>
        <w:bottom w:val="none" w:sz="0" w:space="0" w:color="auto"/>
        <w:right w:val="none" w:sz="0" w:space="0" w:color="auto"/>
      </w:divBdr>
      <w:divsChild>
        <w:div w:id="924614323">
          <w:marLeft w:val="0"/>
          <w:marRight w:val="0"/>
          <w:marTop w:val="0"/>
          <w:marBottom w:val="0"/>
          <w:divBdr>
            <w:top w:val="none" w:sz="0" w:space="0" w:color="auto"/>
            <w:left w:val="none" w:sz="0" w:space="0" w:color="auto"/>
            <w:bottom w:val="none" w:sz="0" w:space="0" w:color="auto"/>
            <w:right w:val="none" w:sz="0" w:space="0" w:color="auto"/>
          </w:divBdr>
        </w:div>
      </w:divsChild>
    </w:div>
    <w:div w:id="1441870790">
      <w:bodyDiv w:val="1"/>
      <w:marLeft w:val="0"/>
      <w:marRight w:val="0"/>
      <w:marTop w:val="0"/>
      <w:marBottom w:val="0"/>
      <w:divBdr>
        <w:top w:val="none" w:sz="0" w:space="0" w:color="auto"/>
        <w:left w:val="none" w:sz="0" w:space="0" w:color="auto"/>
        <w:bottom w:val="none" w:sz="0" w:space="0" w:color="auto"/>
        <w:right w:val="none" w:sz="0" w:space="0" w:color="auto"/>
      </w:divBdr>
    </w:div>
    <w:div w:id="1464151953">
      <w:bodyDiv w:val="1"/>
      <w:marLeft w:val="0"/>
      <w:marRight w:val="0"/>
      <w:marTop w:val="0"/>
      <w:marBottom w:val="0"/>
      <w:divBdr>
        <w:top w:val="none" w:sz="0" w:space="0" w:color="auto"/>
        <w:left w:val="none" w:sz="0" w:space="0" w:color="auto"/>
        <w:bottom w:val="none" w:sz="0" w:space="0" w:color="auto"/>
        <w:right w:val="none" w:sz="0" w:space="0" w:color="auto"/>
      </w:divBdr>
    </w:div>
    <w:div w:id="1467891186">
      <w:bodyDiv w:val="1"/>
      <w:marLeft w:val="0"/>
      <w:marRight w:val="0"/>
      <w:marTop w:val="0"/>
      <w:marBottom w:val="0"/>
      <w:divBdr>
        <w:top w:val="none" w:sz="0" w:space="0" w:color="auto"/>
        <w:left w:val="none" w:sz="0" w:space="0" w:color="auto"/>
        <w:bottom w:val="none" w:sz="0" w:space="0" w:color="auto"/>
        <w:right w:val="none" w:sz="0" w:space="0" w:color="auto"/>
      </w:divBdr>
    </w:div>
    <w:div w:id="1474909321">
      <w:bodyDiv w:val="1"/>
      <w:marLeft w:val="0"/>
      <w:marRight w:val="0"/>
      <w:marTop w:val="0"/>
      <w:marBottom w:val="0"/>
      <w:divBdr>
        <w:top w:val="none" w:sz="0" w:space="0" w:color="auto"/>
        <w:left w:val="none" w:sz="0" w:space="0" w:color="auto"/>
        <w:bottom w:val="none" w:sz="0" w:space="0" w:color="auto"/>
        <w:right w:val="none" w:sz="0" w:space="0" w:color="auto"/>
      </w:divBdr>
    </w:div>
    <w:div w:id="1496531735">
      <w:bodyDiv w:val="1"/>
      <w:marLeft w:val="0"/>
      <w:marRight w:val="0"/>
      <w:marTop w:val="0"/>
      <w:marBottom w:val="0"/>
      <w:divBdr>
        <w:top w:val="none" w:sz="0" w:space="0" w:color="auto"/>
        <w:left w:val="none" w:sz="0" w:space="0" w:color="auto"/>
        <w:bottom w:val="none" w:sz="0" w:space="0" w:color="auto"/>
        <w:right w:val="none" w:sz="0" w:space="0" w:color="auto"/>
      </w:divBdr>
    </w:div>
    <w:div w:id="1506046927">
      <w:bodyDiv w:val="1"/>
      <w:marLeft w:val="0"/>
      <w:marRight w:val="0"/>
      <w:marTop w:val="0"/>
      <w:marBottom w:val="0"/>
      <w:divBdr>
        <w:top w:val="none" w:sz="0" w:space="0" w:color="auto"/>
        <w:left w:val="none" w:sz="0" w:space="0" w:color="auto"/>
        <w:bottom w:val="none" w:sz="0" w:space="0" w:color="auto"/>
        <w:right w:val="none" w:sz="0" w:space="0" w:color="auto"/>
      </w:divBdr>
    </w:div>
    <w:div w:id="1509557536">
      <w:bodyDiv w:val="1"/>
      <w:marLeft w:val="0"/>
      <w:marRight w:val="0"/>
      <w:marTop w:val="0"/>
      <w:marBottom w:val="0"/>
      <w:divBdr>
        <w:top w:val="none" w:sz="0" w:space="0" w:color="auto"/>
        <w:left w:val="none" w:sz="0" w:space="0" w:color="auto"/>
        <w:bottom w:val="none" w:sz="0" w:space="0" w:color="auto"/>
        <w:right w:val="none" w:sz="0" w:space="0" w:color="auto"/>
      </w:divBdr>
    </w:div>
    <w:div w:id="1517035169">
      <w:bodyDiv w:val="1"/>
      <w:marLeft w:val="0"/>
      <w:marRight w:val="0"/>
      <w:marTop w:val="0"/>
      <w:marBottom w:val="0"/>
      <w:divBdr>
        <w:top w:val="none" w:sz="0" w:space="0" w:color="auto"/>
        <w:left w:val="none" w:sz="0" w:space="0" w:color="auto"/>
        <w:bottom w:val="none" w:sz="0" w:space="0" w:color="auto"/>
        <w:right w:val="none" w:sz="0" w:space="0" w:color="auto"/>
      </w:divBdr>
    </w:div>
    <w:div w:id="1528373171">
      <w:bodyDiv w:val="1"/>
      <w:marLeft w:val="0"/>
      <w:marRight w:val="0"/>
      <w:marTop w:val="0"/>
      <w:marBottom w:val="0"/>
      <w:divBdr>
        <w:top w:val="none" w:sz="0" w:space="0" w:color="auto"/>
        <w:left w:val="none" w:sz="0" w:space="0" w:color="auto"/>
        <w:bottom w:val="none" w:sz="0" w:space="0" w:color="auto"/>
        <w:right w:val="none" w:sz="0" w:space="0" w:color="auto"/>
      </w:divBdr>
    </w:div>
    <w:div w:id="1529175686">
      <w:bodyDiv w:val="1"/>
      <w:marLeft w:val="0"/>
      <w:marRight w:val="0"/>
      <w:marTop w:val="0"/>
      <w:marBottom w:val="0"/>
      <w:divBdr>
        <w:top w:val="none" w:sz="0" w:space="0" w:color="auto"/>
        <w:left w:val="none" w:sz="0" w:space="0" w:color="auto"/>
        <w:bottom w:val="none" w:sz="0" w:space="0" w:color="auto"/>
        <w:right w:val="none" w:sz="0" w:space="0" w:color="auto"/>
      </w:divBdr>
    </w:div>
    <w:div w:id="1532110537">
      <w:bodyDiv w:val="1"/>
      <w:marLeft w:val="0"/>
      <w:marRight w:val="0"/>
      <w:marTop w:val="0"/>
      <w:marBottom w:val="0"/>
      <w:divBdr>
        <w:top w:val="none" w:sz="0" w:space="0" w:color="auto"/>
        <w:left w:val="none" w:sz="0" w:space="0" w:color="auto"/>
        <w:bottom w:val="none" w:sz="0" w:space="0" w:color="auto"/>
        <w:right w:val="none" w:sz="0" w:space="0" w:color="auto"/>
      </w:divBdr>
    </w:div>
    <w:div w:id="1592197181">
      <w:bodyDiv w:val="1"/>
      <w:marLeft w:val="0"/>
      <w:marRight w:val="0"/>
      <w:marTop w:val="0"/>
      <w:marBottom w:val="0"/>
      <w:divBdr>
        <w:top w:val="none" w:sz="0" w:space="0" w:color="auto"/>
        <w:left w:val="none" w:sz="0" w:space="0" w:color="auto"/>
        <w:bottom w:val="none" w:sz="0" w:space="0" w:color="auto"/>
        <w:right w:val="none" w:sz="0" w:space="0" w:color="auto"/>
      </w:divBdr>
    </w:div>
    <w:div w:id="1626235471">
      <w:bodyDiv w:val="1"/>
      <w:marLeft w:val="0"/>
      <w:marRight w:val="0"/>
      <w:marTop w:val="0"/>
      <w:marBottom w:val="0"/>
      <w:divBdr>
        <w:top w:val="none" w:sz="0" w:space="0" w:color="auto"/>
        <w:left w:val="none" w:sz="0" w:space="0" w:color="auto"/>
        <w:bottom w:val="none" w:sz="0" w:space="0" w:color="auto"/>
        <w:right w:val="none" w:sz="0" w:space="0" w:color="auto"/>
      </w:divBdr>
    </w:div>
    <w:div w:id="1642538516">
      <w:bodyDiv w:val="1"/>
      <w:marLeft w:val="0"/>
      <w:marRight w:val="0"/>
      <w:marTop w:val="0"/>
      <w:marBottom w:val="0"/>
      <w:divBdr>
        <w:top w:val="none" w:sz="0" w:space="0" w:color="auto"/>
        <w:left w:val="none" w:sz="0" w:space="0" w:color="auto"/>
        <w:bottom w:val="none" w:sz="0" w:space="0" w:color="auto"/>
        <w:right w:val="none" w:sz="0" w:space="0" w:color="auto"/>
      </w:divBdr>
    </w:div>
    <w:div w:id="1650791168">
      <w:bodyDiv w:val="1"/>
      <w:marLeft w:val="0"/>
      <w:marRight w:val="0"/>
      <w:marTop w:val="0"/>
      <w:marBottom w:val="0"/>
      <w:divBdr>
        <w:top w:val="none" w:sz="0" w:space="0" w:color="auto"/>
        <w:left w:val="none" w:sz="0" w:space="0" w:color="auto"/>
        <w:bottom w:val="none" w:sz="0" w:space="0" w:color="auto"/>
        <w:right w:val="none" w:sz="0" w:space="0" w:color="auto"/>
      </w:divBdr>
    </w:div>
    <w:div w:id="1662074410">
      <w:bodyDiv w:val="1"/>
      <w:marLeft w:val="0"/>
      <w:marRight w:val="0"/>
      <w:marTop w:val="0"/>
      <w:marBottom w:val="0"/>
      <w:divBdr>
        <w:top w:val="none" w:sz="0" w:space="0" w:color="auto"/>
        <w:left w:val="none" w:sz="0" w:space="0" w:color="auto"/>
        <w:bottom w:val="none" w:sz="0" w:space="0" w:color="auto"/>
        <w:right w:val="none" w:sz="0" w:space="0" w:color="auto"/>
      </w:divBdr>
    </w:div>
    <w:div w:id="1671592603">
      <w:bodyDiv w:val="1"/>
      <w:marLeft w:val="0"/>
      <w:marRight w:val="0"/>
      <w:marTop w:val="0"/>
      <w:marBottom w:val="0"/>
      <w:divBdr>
        <w:top w:val="none" w:sz="0" w:space="0" w:color="auto"/>
        <w:left w:val="none" w:sz="0" w:space="0" w:color="auto"/>
        <w:bottom w:val="none" w:sz="0" w:space="0" w:color="auto"/>
        <w:right w:val="none" w:sz="0" w:space="0" w:color="auto"/>
      </w:divBdr>
    </w:div>
    <w:div w:id="1679892546">
      <w:bodyDiv w:val="1"/>
      <w:marLeft w:val="0"/>
      <w:marRight w:val="0"/>
      <w:marTop w:val="0"/>
      <w:marBottom w:val="0"/>
      <w:divBdr>
        <w:top w:val="none" w:sz="0" w:space="0" w:color="auto"/>
        <w:left w:val="none" w:sz="0" w:space="0" w:color="auto"/>
        <w:bottom w:val="none" w:sz="0" w:space="0" w:color="auto"/>
        <w:right w:val="none" w:sz="0" w:space="0" w:color="auto"/>
      </w:divBdr>
    </w:div>
    <w:div w:id="1695501776">
      <w:bodyDiv w:val="1"/>
      <w:marLeft w:val="0"/>
      <w:marRight w:val="0"/>
      <w:marTop w:val="0"/>
      <w:marBottom w:val="0"/>
      <w:divBdr>
        <w:top w:val="none" w:sz="0" w:space="0" w:color="auto"/>
        <w:left w:val="none" w:sz="0" w:space="0" w:color="auto"/>
        <w:bottom w:val="none" w:sz="0" w:space="0" w:color="auto"/>
        <w:right w:val="none" w:sz="0" w:space="0" w:color="auto"/>
      </w:divBdr>
    </w:div>
    <w:div w:id="1710570917">
      <w:bodyDiv w:val="1"/>
      <w:marLeft w:val="0"/>
      <w:marRight w:val="0"/>
      <w:marTop w:val="0"/>
      <w:marBottom w:val="0"/>
      <w:divBdr>
        <w:top w:val="none" w:sz="0" w:space="0" w:color="auto"/>
        <w:left w:val="none" w:sz="0" w:space="0" w:color="auto"/>
        <w:bottom w:val="none" w:sz="0" w:space="0" w:color="auto"/>
        <w:right w:val="none" w:sz="0" w:space="0" w:color="auto"/>
      </w:divBdr>
    </w:div>
    <w:div w:id="1722364132">
      <w:bodyDiv w:val="1"/>
      <w:marLeft w:val="0"/>
      <w:marRight w:val="0"/>
      <w:marTop w:val="0"/>
      <w:marBottom w:val="0"/>
      <w:divBdr>
        <w:top w:val="none" w:sz="0" w:space="0" w:color="auto"/>
        <w:left w:val="none" w:sz="0" w:space="0" w:color="auto"/>
        <w:bottom w:val="none" w:sz="0" w:space="0" w:color="auto"/>
        <w:right w:val="none" w:sz="0" w:space="0" w:color="auto"/>
      </w:divBdr>
    </w:div>
    <w:div w:id="1750804822">
      <w:bodyDiv w:val="1"/>
      <w:marLeft w:val="0"/>
      <w:marRight w:val="0"/>
      <w:marTop w:val="0"/>
      <w:marBottom w:val="0"/>
      <w:divBdr>
        <w:top w:val="none" w:sz="0" w:space="0" w:color="auto"/>
        <w:left w:val="none" w:sz="0" w:space="0" w:color="auto"/>
        <w:bottom w:val="none" w:sz="0" w:space="0" w:color="auto"/>
        <w:right w:val="none" w:sz="0" w:space="0" w:color="auto"/>
      </w:divBdr>
    </w:div>
    <w:div w:id="1754352161">
      <w:bodyDiv w:val="1"/>
      <w:marLeft w:val="0"/>
      <w:marRight w:val="0"/>
      <w:marTop w:val="0"/>
      <w:marBottom w:val="0"/>
      <w:divBdr>
        <w:top w:val="none" w:sz="0" w:space="0" w:color="auto"/>
        <w:left w:val="none" w:sz="0" w:space="0" w:color="auto"/>
        <w:bottom w:val="none" w:sz="0" w:space="0" w:color="auto"/>
        <w:right w:val="none" w:sz="0" w:space="0" w:color="auto"/>
      </w:divBdr>
    </w:div>
    <w:div w:id="1775056030">
      <w:bodyDiv w:val="1"/>
      <w:marLeft w:val="0"/>
      <w:marRight w:val="0"/>
      <w:marTop w:val="0"/>
      <w:marBottom w:val="0"/>
      <w:divBdr>
        <w:top w:val="none" w:sz="0" w:space="0" w:color="auto"/>
        <w:left w:val="none" w:sz="0" w:space="0" w:color="auto"/>
        <w:bottom w:val="none" w:sz="0" w:space="0" w:color="auto"/>
        <w:right w:val="none" w:sz="0" w:space="0" w:color="auto"/>
      </w:divBdr>
    </w:div>
    <w:div w:id="1784424862">
      <w:bodyDiv w:val="1"/>
      <w:marLeft w:val="0"/>
      <w:marRight w:val="0"/>
      <w:marTop w:val="0"/>
      <w:marBottom w:val="0"/>
      <w:divBdr>
        <w:top w:val="none" w:sz="0" w:space="0" w:color="auto"/>
        <w:left w:val="none" w:sz="0" w:space="0" w:color="auto"/>
        <w:bottom w:val="none" w:sz="0" w:space="0" w:color="auto"/>
        <w:right w:val="none" w:sz="0" w:space="0" w:color="auto"/>
      </w:divBdr>
    </w:div>
    <w:div w:id="1796485330">
      <w:bodyDiv w:val="1"/>
      <w:marLeft w:val="0"/>
      <w:marRight w:val="0"/>
      <w:marTop w:val="0"/>
      <w:marBottom w:val="0"/>
      <w:divBdr>
        <w:top w:val="none" w:sz="0" w:space="0" w:color="auto"/>
        <w:left w:val="none" w:sz="0" w:space="0" w:color="auto"/>
        <w:bottom w:val="none" w:sz="0" w:space="0" w:color="auto"/>
        <w:right w:val="none" w:sz="0" w:space="0" w:color="auto"/>
      </w:divBdr>
    </w:div>
    <w:div w:id="1815833227">
      <w:bodyDiv w:val="1"/>
      <w:marLeft w:val="0"/>
      <w:marRight w:val="0"/>
      <w:marTop w:val="0"/>
      <w:marBottom w:val="0"/>
      <w:divBdr>
        <w:top w:val="none" w:sz="0" w:space="0" w:color="auto"/>
        <w:left w:val="none" w:sz="0" w:space="0" w:color="auto"/>
        <w:bottom w:val="none" w:sz="0" w:space="0" w:color="auto"/>
        <w:right w:val="none" w:sz="0" w:space="0" w:color="auto"/>
      </w:divBdr>
    </w:div>
    <w:div w:id="1866207317">
      <w:bodyDiv w:val="1"/>
      <w:marLeft w:val="0"/>
      <w:marRight w:val="0"/>
      <w:marTop w:val="0"/>
      <w:marBottom w:val="0"/>
      <w:divBdr>
        <w:top w:val="none" w:sz="0" w:space="0" w:color="auto"/>
        <w:left w:val="none" w:sz="0" w:space="0" w:color="auto"/>
        <w:bottom w:val="none" w:sz="0" w:space="0" w:color="auto"/>
        <w:right w:val="none" w:sz="0" w:space="0" w:color="auto"/>
      </w:divBdr>
    </w:div>
    <w:div w:id="1876387385">
      <w:bodyDiv w:val="1"/>
      <w:marLeft w:val="0"/>
      <w:marRight w:val="0"/>
      <w:marTop w:val="0"/>
      <w:marBottom w:val="0"/>
      <w:divBdr>
        <w:top w:val="none" w:sz="0" w:space="0" w:color="auto"/>
        <w:left w:val="none" w:sz="0" w:space="0" w:color="auto"/>
        <w:bottom w:val="none" w:sz="0" w:space="0" w:color="auto"/>
        <w:right w:val="none" w:sz="0" w:space="0" w:color="auto"/>
      </w:divBdr>
    </w:div>
    <w:div w:id="1877889841">
      <w:bodyDiv w:val="1"/>
      <w:marLeft w:val="0"/>
      <w:marRight w:val="0"/>
      <w:marTop w:val="0"/>
      <w:marBottom w:val="0"/>
      <w:divBdr>
        <w:top w:val="none" w:sz="0" w:space="0" w:color="auto"/>
        <w:left w:val="none" w:sz="0" w:space="0" w:color="auto"/>
        <w:bottom w:val="none" w:sz="0" w:space="0" w:color="auto"/>
        <w:right w:val="none" w:sz="0" w:space="0" w:color="auto"/>
      </w:divBdr>
    </w:div>
    <w:div w:id="1882400745">
      <w:bodyDiv w:val="1"/>
      <w:marLeft w:val="0"/>
      <w:marRight w:val="0"/>
      <w:marTop w:val="0"/>
      <w:marBottom w:val="0"/>
      <w:divBdr>
        <w:top w:val="none" w:sz="0" w:space="0" w:color="auto"/>
        <w:left w:val="none" w:sz="0" w:space="0" w:color="auto"/>
        <w:bottom w:val="none" w:sz="0" w:space="0" w:color="auto"/>
        <w:right w:val="none" w:sz="0" w:space="0" w:color="auto"/>
      </w:divBdr>
    </w:div>
    <w:div w:id="1933901862">
      <w:bodyDiv w:val="1"/>
      <w:marLeft w:val="0"/>
      <w:marRight w:val="0"/>
      <w:marTop w:val="0"/>
      <w:marBottom w:val="0"/>
      <w:divBdr>
        <w:top w:val="none" w:sz="0" w:space="0" w:color="auto"/>
        <w:left w:val="none" w:sz="0" w:space="0" w:color="auto"/>
        <w:bottom w:val="none" w:sz="0" w:space="0" w:color="auto"/>
        <w:right w:val="none" w:sz="0" w:space="0" w:color="auto"/>
      </w:divBdr>
    </w:div>
    <w:div w:id="1933977552">
      <w:bodyDiv w:val="1"/>
      <w:marLeft w:val="0"/>
      <w:marRight w:val="0"/>
      <w:marTop w:val="0"/>
      <w:marBottom w:val="0"/>
      <w:divBdr>
        <w:top w:val="none" w:sz="0" w:space="0" w:color="auto"/>
        <w:left w:val="none" w:sz="0" w:space="0" w:color="auto"/>
        <w:bottom w:val="none" w:sz="0" w:space="0" w:color="auto"/>
        <w:right w:val="none" w:sz="0" w:space="0" w:color="auto"/>
      </w:divBdr>
    </w:div>
    <w:div w:id="1966813987">
      <w:bodyDiv w:val="1"/>
      <w:marLeft w:val="0"/>
      <w:marRight w:val="0"/>
      <w:marTop w:val="0"/>
      <w:marBottom w:val="0"/>
      <w:divBdr>
        <w:top w:val="none" w:sz="0" w:space="0" w:color="auto"/>
        <w:left w:val="none" w:sz="0" w:space="0" w:color="auto"/>
        <w:bottom w:val="none" w:sz="0" w:space="0" w:color="auto"/>
        <w:right w:val="none" w:sz="0" w:space="0" w:color="auto"/>
      </w:divBdr>
    </w:div>
    <w:div w:id="1991015562">
      <w:bodyDiv w:val="1"/>
      <w:marLeft w:val="0"/>
      <w:marRight w:val="0"/>
      <w:marTop w:val="0"/>
      <w:marBottom w:val="0"/>
      <w:divBdr>
        <w:top w:val="none" w:sz="0" w:space="0" w:color="auto"/>
        <w:left w:val="none" w:sz="0" w:space="0" w:color="auto"/>
        <w:bottom w:val="none" w:sz="0" w:space="0" w:color="auto"/>
        <w:right w:val="none" w:sz="0" w:space="0" w:color="auto"/>
      </w:divBdr>
    </w:div>
    <w:div w:id="1993410148">
      <w:bodyDiv w:val="1"/>
      <w:marLeft w:val="0"/>
      <w:marRight w:val="0"/>
      <w:marTop w:val="0"/>
      <w:marBottom w:val="0"/>
      <w:divBdr>
        <w:top w:val="none" w:sz="0" w:space="0" w:color="auto"/>
        <w:left w:val="none" w:sz="0" w:space="0" w:color="auto"/>
        <w:bottom w:val="none" w:sz="0" w:space="0" w:color="auto"/>
        <w:right w:val="none" w:sz="0" w:space="0" w:color="auto"/>
      </w:divBdr>
    </w:div>
    <w:div w:id="2025662998">
      <w:bodyDiv w:val="1"/>
      <w:marLeft w:val="0"/>
      <w:marRight w:val="0"/>
      <w:marTop w:val="0"/>
      <w:marBottom w:val="0"/>
      <w:divBdr>
        <w:top w:val="none" w:sz="0" w:space="0" w:color="auto"/>
        <w:left w:val="none" w:sz="0" w:space="0" w:color="auto"/>
        <w:bottom w:val="none" w:sz="0" w:space="0" w:color="auto"/>
        <w:right w:val="none" w:sz="0" w:space="0" w:color="auto"/>
      </w:divBdr>
    </w:div>
    <w:div w:id="2034450217">
      <w:bodyDiv w:val="1"/>
      <w:marLeft w:val="0"/>
      <w:marRight w:val="0"/>
      <w:marTop w:val="0"/>
      <w:marBottom w:val="0"/>
      <w:divBdr>
        <w:top w:val="none" w:sz="0" w:space="0" w:color="auto"/>
        <w:left w:val="none" w:sz="0" w:space="0" w:color="auto"/>
        <w:bottom w:val="none" w:sz="0" w:space="0" w:color="auto"/>
        <w:right w:val="none" w:sz="0" w:space="0" w:color="auto"/>
      </w:divBdr>
    </w:div>
    <w:div w:id="2042900621">
      <w:bodyDiv w:val="1"/>
      <w:marLeft w:val="0"/>
      <w:marRight w:val="0"/>
      <w:marTop w:val="0"/>
      <w:marBottom w:val="0"/>
      <w:divBdr>
        <w:top w:val="none" w:sz="0" w:space="0" w:color="auto"/>
        <w:left w:val="none" w:sz="0" w:space="0" w:color="auto"/>
        <w:bottom w:val="none" w:sz="0" w:space="0" w:color="auto"/>
        <w:right w:val="none" w:sz="0" w:space="0" w:color="auto"/>
      </w:divBdr>
    </w:div>
    <w:div w:id="2044093177">
      <w:bodyDiv w:val="1"/>
      <w:marLeft w:val="0"/>
      <w:marRight w:val="0"/>
      <w:marTop w:val="0"/>
      <w:marBottom w:val="0"/>
      <w:divBdr>
        <w:top w:val="none" w:sz="0" w:space="0" w:color="auto"/>
        <w:left w:val="none" w:sz="0" w:space="0" w:color="auto"/>
        <w:bottom w:val="none" w:sz="0" w:space="0" w:color="auto"/>
        <w:right w:val="none" w:sz="0" w:space="0" w:color="auto"/>
      </w:divBdr>
      <w:divsChild>
        <w:div w:id="121967410">
          <w:marLeft w:val="360"/>
          <w:marRight w:val="0"/>
          <w:marTop w:val="0"/>
          <w:marBottom w:val="360"/>
          <w:divBdr>
            <w:top w:val="single" w:sz="6" w:space="4" w:color="CCCCCC"/>
            <w:left w:val="single" w:sz="6" w:space="0" w:color="CCCCCC"/>
            <w:bottom w:val="single" w:sz="6" w:space="0" w:color="CCCCCC"/>
            <w:right w:val="single" w:sz="6" w:space="0" w:color="CCCCCC"/>
          </w:divBdr>
        </w:div>
      </w:divsChild>
    </w:div>
    <w:div w:id="2055618416">
      <w:bodyDiv w:val="1"/>
      <w:marLeft w:val="0"/>
      <w:marRight w:val="0"/>
      <w:marTop w:val="0"/>
      <w:marBottom w:val="0"/>
      <w:divBdr>
        <w:top w:val="none" w:sz="0" w:space="0" w:color="auto"/>
        <w:left w:val="none" w:sz="0" w:space="0" w:color="auto"/>
        <w:bottom w:val="none" w:sz="0" w:space="0" w:color="auto"/>
        <w:right w:val="none" w:sz="0" w:space="0" w:color="auto"/>
      </w:divBdr>
    </w:div>
    <w:div w:id="209153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s.google.com/specimen/Esteban" TargetMode="External"/><Relationship Id="rId18" Type="http://schemas.openxmlformats.org/officeDocument/2006/relationships/hyperlink" Target="https://en.wikipedia.org/wiki/Flower" TargetMode="External"/><Relationship Id="rId26" Type="http://schemas.openxmlformats.org/officeDocument/2006/relationships/hyperlink" Target="https://fonts.google.com/specimen/Nanum+Myeongjo" TargetMode="External"/><Relationship Id="rId39" Type="http://schemas.openxmlformats.org/officeDocument/2006/relationships/hyperlink" Target="https://www.typotheque.com/blog/new_wordmark_and_typeface_for_mozilla" TargetMode="External"/><Relationship Id="rId21" Type="http://schemas.openxmlformats.org/officeDocument/2006/relationships/hyperlink" Target="https://fonts.google.com/specimen/Ibarra+Real+Nova" TargetMode="External"/><Relationship Id="rId34" Type="http://schemas.openxmlformats.org/officeDocument/2006/relationships/hyperlink" Target="https://fonts.google.com/specimen/Vidaloka" TargetMode="External"/><Relationship Id="rId7" Type="http://schemas.openxmlformats.org/officeDocument/2006/relationships/hyperlink" Target="https://en.wikipedia.org/wiki/Flower" TargetMode="External"/><Relationship Id="rId2" Type="http://schemas.openxmlformats.org/officeDocument/2006/relationships/styles" Target="styles.xml"/><Relationship Id="rId16" Type="http://schemas.openxmlformats.org/officeDocument/2006/relationships/hyperlink" Target="https://en.wikipedia.org/wiki/Cut_flowers" TargetMode="External"/><Relationship Id="rId20" Type="http://schemas.openxmlformats.org/officeDocument/2006/relationships/hyperlink" Target="https://fonts.google.com/specimen/Halant" TargetMode="External"/><Relationship Id="rId29" Type="http://schemas.openxmlformats.org/officeDocument/2006/relationships/hyperlink" Target="https://fonts.google.com/specimen/Quattrocent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nts.google.com/specimen/Baskervville" TargetMode="External"/><Relationship Id="rId11" Type="http://schemas.openxmlformats.org/officeDocument/2006/relationships/hyperlink" Target="https://fonts.google.com/specimen/DM+Serif+Text" TargetMode="External"/><Relationship Id="rId24" Type="http://schemas.openxmlformats.org/officeDocument/2006/relationships/hyperlink" Target="https://fonts.google.com/specimen/Libre+Baskerville" TargetMode="External"/><Relationship Id="rId32" Type="http://schemas.openxmlformats.org/officeDocument/2006/relationships/hyperlink" Target="https://fonts.google.com/specimen/Taviraj" TargetMode="External"/><Relationship Id="rId37" Type="http://schemas.openxmlformats.org/officeDocument/2006/relationships/hyperlink" Target="https://fonts.google.com/specimen/Yrsa" TargetMode="External"/><Relationship Id="rId40" Type="http://schemas.openxmlformats.org/officeDocument/2006/relationships/fontTable" Target="fontTable.xml"/><Relationship Id="rId5" Type="http://schemas.openxmlformats.org/officeDocument/2006/relationships/hyperlink" Target="https://fonts.google.com/specimen/Adamina" TargetMode="External"/><Relationship Id="rId15" Type="http://schemas.openxmlformats.org/officeDocument/2006/relationships/hyperlink" Target="https://en.wikipedia.org/wiki/Petal" TargetMode="External"/><Relationship Id="rId23" Type="http://schemas.openxmlformats.org/officeDocument/2006/relationships/hyperlink" Target="https://fonts.google.com/specimen/Kameron" TargetMode="External"/><Relationship Id="rId28" Type="http://schemas.openxmlformats.org/officeDocument/2006/relationships/hyperlink" Target="https://fonts.google.com/specimen/Playfair+Display" TargetMode="External"/><Relationship Id="rId36" Type="http://schemas.openxmlformats.org/officeDocument/2006/relationships/hyperlink" Target="https://fonts.google.com/specimen/Libre+Caslon+Text" TargetMode="External"/><Relationship Id="rId10" Type="http://schemas.openxmlformats.org/officeDocument/2006/relationships/hyperlink" Target="https://fonts.google.com/specimen/Crimson+Text" TargetMode="External"/><Relationship Id="rId19" Type="http://schemas.openxmlformats.org/officeDocument/2006/relationships/hyperlink" Target="https://fonts.google.com/specimen/Gelasio" TargetMode="External"/><Relationship Id="rId31" Type="http://schemas.openxmlformats.org/officeDocument/2006/relationships/hyperlink" Target="https://fonts.google.com/specimen/Scheherazade" TargetMode="External"/><Relationship Id="rId4" Type="http://schemas.openxmlformats.org/officeDocument/2006/relationships/webSettings" Target="webSettings.xml"/><Relationship Id="rId9" Type="http://schemas.openxmlformats.org/officeDocument/2006/relationships/hyperlink" Target="https://festival.si.edu/blog/2014/significance-of-sakura-cherry-blossom-traditions-in-japan/" TargetMode="External"/><Relationship Id="rId14" Type="http://schemas.openxmlformats.org/officeDocument/2006/relationships/hyperlink" Target="https://fonts.google.com/specimen/Fenix" TargetMode="External"/><Relationship Id="rId22" Type="http://schemas.openxmlformats.org/officeDocument/2006/relationships/hyperlink" Target="https://fonts.google.com/specimen/Judson" TargetMode="External"/><Relationship Id="rId27" Type="http://schemas.openxmlformats.org/officeDocument/2006/relationships/hyperlink" Target="https://fonts.google.com/specimen/Old+Standard+TT" TargetMode="External"/><Relationship Id="rId30" Type="http://schemas.openxmlformats.org/officeDocument/2006/relationships/hyperlink" Target="https://fonts.google.com/specimen/Rufina" TargetMode="External"/><Relationship Id="rId35" Type="http://schemas.openxmlformats.org/officeDocument/2006/relationships/hyperlink" Target="https://fonts.google.com/specimen/Merriweather" TargetMode="External"/><Relationship Id="rId8" Type="http://schemas.openxmlformats.org/officeDocument/2006/relationships/hyperlink" Target="https://en.wikipedia.org/wiki/Prunus" TargetMode="External"/><Relationship Id="rId3" Type="http://schemas.openxmlformats.org/officeDocument/2006/relationships/settings" Target="settings.xml"/><Relationship Id="rId12" Type="http://schemas.openxmlformats.org/officeDocument/2006/relationships/hyperlink" Target="https://fonts.google.com/specimen/DM+Serif+Display" TargetMode="External"/><Relationship Id="rId17" Type="http://schemas.openxmlformats.org/officeDocument/2006/relationships/hyperlink" Target="https://en.wikipedia.org/wiki/Model_organism" TargetMode="External"/><Relationship Id="rId25" Type="http://schemas.openxmlformats.org/officeDocument/2006/relationships/hyperlink" Target="https://fonts.google.com/specimen/Mate" TargetMode="External"/><Relationship Id="rId33" Type="http://schemas.openxmlformats.org/officeDocument/2006/relationships/hyperlink" Target="https://fonts.google.com/specimen/Unna" TargetMode="External"/><Relationship Id="rId38" Type="http://schemas.openxmlformats.org/officeDocument/2006/relationships/hyperlink" Target="https://fonts.google.com/specimen/Zilla+S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13</Pages>
  <Words>4851</Words>
  <Characters>27653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Smyth</dc:creator>
  <cp:keywords/>
  <dc:description/>
  <cp:lastModifiedBy>Leah Smyth</cp:lastModifiedBy>
  <cp:revision>18</cp:revision>
  <dcterms:created xsi:type="dcterms:W3CDTF">2020-02-03T19:46:00Z</dcterms:created>
  <dcterms:modified xsi:type="dcterms:W3CDTF">2020-03-24T11:41:00Z</dcterms:modified>
</cp:coreProperties>
</file>